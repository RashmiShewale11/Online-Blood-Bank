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BAF" w:rsidRDefault="001811B5" w:rsidP="00B30F5F">
      <w:pPr>
        <w:rPr>
          <w:w w:val="106"/>
        </w:rPr>
      </w:pPr>
      <w:r>
        <w:t xml:space="preserve">MVP’s </w:t>
      </w:r>
      <w:proofErr w:type="spellStart"/>
      <w:r>
        <w:t>Rajarshi</w:t>
      </w:r>
      <w:proofErr w:type="spellEnd"/>
      <w:r>
        <w:t xml:space="preserve"> </w:t>
      </w:r>
      <w:proofErr w:type="spellStart"/>
      <w:r>
        <w:t>Shahu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Polytechnic</w:t>
      </w:r>
      <w:r w:rsidR="00851DDD">
        <w:rPr>
          <w:w w:val="106"/>
        </w:rPr>
        <w:t>,</w:t>
      </w:r>
      <w:r>
        <w:rPr>
          <w:w w:val="106"/>
        </w:rPr>
        <w:t xml:space="preserve"> </w:t>
      </w:r>
      <w:proofErr w:type="spellStart"/>
      <w:r>
        <w:rPr>
          <w:w w:val="106"/>
        </w:rPr>
        <w:t>Nashik</w:t>
      </w:r>
      <w:proofErr w:type="spellEnd"/>
    </w:p>
    <w:p w:rsidR="00ED74F3" w:rsidRDefault="00ED74F3" w:rsidP="009D1B1C">
      <w:pPr>
        <w:tabs>
          <w:tab w:val="left" w:pos="90"/>
        </w:tabs>
        <w:spacing w:before="50"/>
        <w:jc w:val="center"/>
        <w:rPr>
          <w:sz w:val="34"/>
          <w:szCs w:val="34"/>
        </w:rPr>
      </w:pPr>
      <w:r>
        <w:rPr>
          <w:w w:val="106"/>
          <w:sz w:val="34"/>
          <w:szCs w:val="34"/>
        </w:rPr>
        <w:t>Department of Computer Technology</w:t>
      </w:r>
    </w:p>
    <w:p w:rsidR="00F81BAF" w:rsidRDefault="00F81BAF" w:rsidP="00ED74F3">
      <w:pPr>
        <w:spacing w:before="7" w:line="180" w:lineRule="exact"/>
        <w:jc w:val="center"/>
        <w:rPr>
          <w:sz w:val="18"/>
          <w:szCs w:val="18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1811B5" w:rsidP="002005FF">
      <w:pPr>
        <w:ind w:left="488"/>
        <w:jc w:val="both"/>
        <w:rPr>
          <w:sz w:val="34"/>
          <w:szCs w:val="34"/>
        </w:rPr>
      </w:pPr>
      <w:r>
        <w:rPr>
          <w:w w:val="105"/>
          <w:sz w:val="34"/>
          <w:szCs w:val="34"/>
          <w:u w:val="thick" w:color="000000"/>
        </w:rPr>
        <w:t>Report Format</w:t>
      </w:r>
    </w:p>
    <w:p w:rsidR="00F81BAF" w:rsidRDefault="00851DDD" w:rsidP="002005FF">
      <w:pPr>
        <w:spacing w:before="1"/>
        <w:ind w:left="997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(</w:t>
      </w:r>
      <w:r>
        <w:rPr>
          <w:spacing w:val="2"/>
          <w:sz w:val="30"/>
          <w:szCs w:val="30"/>
        </w:rPr>
        <w:t>F</w:t>
      </w:r>
      <w:r>
        <w:rPr>
          <w:sz w:val="30"/>
          <w:szCs w:val="30"/>
        </w:rPr>
        <w:t>or</w:t>
      </w:r>
      <w:r>
        <w:rPr>
          <w:spacing w:val="52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T</w:t>
      </w:r>
      <w:r>
        <w:rPr>
          <w:spacing w:val="-5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6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S</w:t>
      </w:r>
      <w:r>
        <w:rPr>
          <w:sz w:val="30"/>
          <w:szCs w:val="30"/>
        </w:rPr>
        <w:t>ub</w:t>
      </w:r>
      <w:r>
        <w:rPr>
          <w:spacing w:val="2"/>
          <w:sz w:val="30"/>
          <w:szCs w:val="30"/>
        </w:rPr>
        <w:t>m</w:t>
      </w:r>
      <w:r>
        <w:rPr>
          <w:spacing w:val="-7"/>
          <w:sz w:val="30"/>
          <w:szCs w:val="30"/>
        </w:rPr>
        <w:t>i</w:t>
      </w:r>
      <w:r>
        <w:rPr>
          <w:spacing w:val="2"/>
          <w:sz w:val="30"/>
          <w:szCs w:val="30"/>
        </w:rPr>
        <w:t>s</w:t>
      </w:r>
      <w:r>
        <w:rPr>
          <w:sz w:val="30"/>
          <w:szCs w:val="30"/>
        </w:rPr>
        <w:t>sion</w:t>
      </w:r>
      <w:r>
        <w:rPr>
          <w:spacing w:val="72"/>
          <w:sz w:val="30"/>
          <w:szCs w:val="30"/>
        </w:rPr>
        <w:t xml:space="preserve"> </w:t>
      </w:r>
      <w:r>
        <w:rPr>
          <w:sz w:val="30"/>
          <w:szCs w:val="30"/>
        </w:rPr>
        <w:t xml:space="preserve">of </w:t>
      </w:r>
      <w:r w:rsidR="00B40E00">
        <w:rPr>
          <w:spacing w:val="-7"/>
          <w:sz w:val="30"/>
          <w:szCs w:val="30"/>
        </w:rPr>
        <w:t>P</w:t>
      </w:r>
      <w:r w:rsidR="00B40E00">
        <w:rPr>
          <w:sz w:val="30"/>
          <w:szCs w:val="30"/>
        </w:rPr>
        <w:t>roje</w:t>
      </w:r>
      <w:r w:rsidR="00B40E00">
        <w:rPr>
          <w:spacing w:val="3"/>
          <w:sz w:val="30"/>
          <w:szCs w:val="30"/>
        </w:rPr>
        <w:t>c</w:t>
      </w:r>
      <w:r w:rsidR="00B40E00">
        <w:rPr>
          <w:sz w:val="30"/>
          <w:szCs w:val="30"/>
        </w:rPr>
        <w:t xml:space="preserve">t </w:t>
      </w:r>
      <w:r w:rsidR="00B40E00">
        <w:rPr>
          <w:spacing w:val="9"/>
          <w:sz w:val="30"/>
          <w:szCs w:val="30"/>
        </w:rPr>
        <w:t>Report</w:t>
      </w:r>
      <w:r w:rsidR="00B40E00">
        <w:rPr>
          <w:sz w:val="30"/>
          <w:szCs w:val="30"/>
        </w:rPr>
        <w:t xml:space="preserve"> </w:t>
      </w:r>
      <w:r w:rsidR="00B40E00">
        <w:rPr>
          <w:spacing w:val="7"/>
          <w:sz w:val="30"/>
          <w:szCs w:val="30"/>
        </w:rPr>
        <w:t>of</w:t>
      </w:r>
      <w:r>
        <w:rPr>
          <w:spacing w:val="1"/>
          <w:sz w:val="30"/>
          <w:szCs w:val="30"/>
        </w:rPr>
        <w:t xml:space="preserve"> </w:t>
      </w:r>
      <w:r w:rsidR="00B40E00">
        <w:rPr>
          <w:sz w:val="30"/>
          <w:szCs w:val="30"/>
        </w:rPr>
        <w:t>Thi</w:t>
      </w:r>
      <w:r w:rsidR="00B40E00">
        <w:rPr>
          <w:spacing w:val="2"/>
          <w:sz w:val="30"/>
          <w:szCs w:val="30"/>
        </w:rPr>
        <w:t>r</w:t>
      </w:r>
      <w:r w:rsidR="00B40E00">
        <w:rPr>
          <w:sz w:val="30"/>
          <w:szCs w:val="30"/>
        </w:rPr>
        <w:t xml:space="preserve">d </w:t>
      </w:r>
      <w:r w:rsidR="00B40E00">
        <w:rPr>
          <w:spacing w:val="6"/>
          <w:sz w:val="30"/>
          <w:szCs w:val="30"/>
        </w:rPr>
        <w:t>Year</w:t>
      </w:r>
      <w:r>
        <w:rPr>
          <w:spacing w:val="-1"/>
          <w:w w:val="108"/>
          <w:sz w:val="30"/>
          <w:szCs w:val="30"/>
        </w:rPr>
        <w:t xml:space="preserve"> </w:t>
      </w:r>
      <w:r>
        <w:rPr>
          <w:w w:val="110"/>
          <w:sz w:val="30"/>
          <w:szCs w:val="30"/>
        </w:rPr>
        <w:t>Stu</w:t>
      </w:r>
      <w:r>
        <w:rPr>
          <w:spacing w:val="-4"/>
          <w:w w:val="110"/>
          <w:sz w:val="30"/>
          <w:szCs w:val="30"/>
        </w:rPr>
        <w:t>d</w:t>
      </w:r>
      <w:r>
        <w:rPr>
          <w:spacing w:val="5"/>
          <w:sz w:val="30"/>
          <w:szCs w:val="30"/>
        </w:rPr>
        <w:t>e</w:t>
      </w:r>
      <w:r>
        <w:rPr>
          <w:spacing w:val="-5"/>
          <w:w w:val="112"/>
          <w:sz w:val="30"/>
          <w:szCs w:val="30"/>
        </w:rPr>
        <w:t>n</w:t>
      </w:r>
      <w:r>
        <w:rPr>
          <w:spacing w:val="-5"/>
          <w:w w:val="121"/>
          <w:sz w:val="30"/>
          <w:szCs w:val="30"/>
        </w:rPr>
        <w:t>t</w:t>
      </w:r>
      <w:r>
        <w:rPr>
          <w:spacing w:val="2"/>
          <w:sz w:val="30"/>
          <w:szCs w:val="30"/>
        </w:rPr>
        <w:t>s</w:t>
      </w:r>
      <w:r>
        <w:rPr>
          <w:sz w:val="30"/>
          <w:szCs w:val="30"/>
        </w:rPr>
        <w:t>)</w:t>
      </w:r>
    </w:p>
    <w:p w:rsidR="00F81BAF" w:rsidRDefault="00F81BAF" w:rsidP="002005FF">
      <w:pPr>
        <w:spacing w:before="6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ind w:left="488"/>
        <w:jc w:val="both"/>
        <w:rPr>
          <w:sz w:val="30"/>
          <w:szCs w:val="30"/>
        </w:rPr>
      </w:pPr>
      <w:r>
        <w:rPr>
          <w:sz w:val="30"/>
          <w:szCs w:val="30"/>
        </w:rPr>
        <w:t>The</w:t>
      </w:r>
      <w:r>
        <w:rPr>
          <w:spacing w:val="37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S</w:t>
      </w:r>
      <w:r>
        <w:rPr>
          <w:sz w:val="30"/>
          <w:szCs w:val="30"/>
        </w:rPr>
        <w:t>eq</w:t>
      </w:r>
      <w:r>
        <w:rPr>
          <w:spacing w:val="-5"/>
          <w:sz w:val="30"/>
          <w:szCs w:val="30"/>
        </w:rPr>
        <w:t>u</w:t>
      </w:r>
      <w:r>
        <w:rPr>
          <w:spacing w:val="5"/>
          <w:sz w:val="30"/>
          <w:szCs w:val="30"/>
        </w:rPr>
        <w:t>e</w:t>
      </w:r>
      <w:r>
        <w:rPr>
          <w:spacing w:val="-5"/>
          <w:sz w:val="30"/>
          <w:szCs w:val="30"/>
        </w:rPr>
        <w:t>n</w:t>
      </w:r>
      <w:r>
        <w:rPr>
          <w:sz w:val="30"/>
          <w:szCs w:val="30"/>
        </w:rPr>
        <w:t>ce</w:t>
      </w:r>
      <w:r>
        <w:rPr>
          <w:spacing w:val="53"/>
          <w:sz w:val="30"/>
          <w:szCs w:val="30"/>
        </w:rPr>
        <w:t xml:space="preserve"> </w:t>
      </w:r>
      <w:r>
        <w:rPr>
          <w:sz w:val="30"/>
          <w:szCs w:val="30"/>
        </w:rPr>
        <w:t xml:space="preserve">of </w:t>
      </w:r>
      <w:r>
        <w:rPr>
          <w:spacing w:val="-4"/>
          <w:sz w:val="30"/>
          <w:szCs w:val="30"/>
        </w:rPr>
        <w:t>t</w:t>
      </w:r>
      <w:r>
        <w:rPr>
          <w:sz w:val="30"/>
          <w:szCs w:val="30"/>
        </w:rPr>
        <w:t>he</w:t>
      </w:r>
      <w:r>
        <w:rPr>
          <w:spacing w:val="31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P</w:t>
      </w:r>
      <w:r>
        <w:rPr>
          <w:sz w:val="30"/>
          <w:szCs w:val="30"/>
        </w:rPr>
        <w:t>ag</w:t>
      </w:r>
      <w:r>
        <w:rPr>
          <w:spacing w:val="-5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 w:rsidR="00311F5B">
        <w:rPr>
          <w:spacing w:val="2"/>
          <w:sz w:val="30"/>
          <w:szCs w:val="30"/>
        </w:rPr>
        <w:t>P</w:t>
      </w:r>
      <w:r w:rsidR="00311F5B">
        <w:rPr>
          <w:sz w:val="30"/>
          <w:szCs w:val="30"/>
        </w:rPr>
        <w:t>roj</w:t>
      </w:r>
      <w:r w:rsidR="00311F5B">
        <w:rPr>
          <w:spacing w:val="-7"/>
          <w:sz w:val="30"/>
          <w:szCs w:val="30"/>
        </w:rPr>
        <w:t>e</w:t>
      </w:r>
      <w:r w:rsidR="00311F5B">
        <w:rPr>
          <w:sz w:val="30"/>
          <w:szCs w:val="30"/>
        </w:rPr>
        <w:t xml:space="preserve">ct </w:t>
      </w:r>
      <w:r w:rsidR="00311F5B">
        <w:rPr>
          <w:spacing w:val="10"/>
          <w:sz w:val="30"/>
          <w:szCs w:val="30"/>
        </w:rPr>
        <w:t>Report</w:t>
      </w:r>
      <w:r>
        <w:rPr>
          <w:w w:val="110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-6"/>
          <w:sz w:val="30"/>
          <w:szCs w:val="30"/>
        </w:rPr>
        <w:t xml:space="preserve"> </w:t>
      </w:r>
      <w:r>
        <w:rPr>
          <w:sz w:val="30"/>
          <w:szCs w:val="30"/>
        </w:rPr>
        <w:t>as</w:t>
      </w:r>
      <w:r>
        <w:rPr>
          <w:spacing w:val="14"/>
          <w:sz w:val="30"/>
          <w:szCs w:val="30"/>
        </w:rPr>
        <w:t xml:space="preserve"> </w:t>
      </w:r>
      <w:r>
        <w:rPr>
          <w:spacing w:val="5"/>
          <w:sz w:val="30"/>
          <w:szCs w:val="30"/>
        </w:rPr>
        <w:t>f</w:t>
      </w:r>
      <w:r>
        <w:rPr>
          <w:sz w:val="30"/>
          <w:szCs w:val="30"/>
        </w:rPr>
        <w:t>oll</w:t>
      </w:r>
      <w:r>
        <w:rPr>
          <w:spacing w:val="-5"/>
          <w:sz w:val="30"/>
          <w:szCs w:val="30"/>
        </w:rPr>
        <w:t>o</w:t>
      </w:r>
      <w:r>
        <w:rPr>
          <w:spacing w:val="3"/>
          <w:sz w:val="30"/>
          <w:szCs w:val="30"/>
        </w:rPr>
        <w:t>w</w:t>
      </w:r>
      <w:r>
        <w:rPr>
          <w:w w:val="106"/>
          <w:sz w:val="30"/>
          <w:szCs w:val="30"/>
        </w:rPr>
        <w:t>s:-</w:t>
      </w:r>
    </w:p>
    <w:p w:rsidR="00F81BAF" w:rsidRDefault="00851DDD" w:rsidP="002005FF">
      <w:pPr>
        <w:spacing w:before="8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G</w:t>
      </w:r>
      <w:r>
        <w:rPr>
          <w:spacing w:val="7"/>
          <w:sz w:val="22"/>
          <w:szCs w:val="22"/>
        </w:rPr>
        <w:t>o</w:t>
      </w:r>
      <w:r>
        <w:rPr>
          <w:spacing w:val="-5"/>
          <w:sz w:val="22"/>
          <w:szCs w:val="22"/>
        </w:rPr>
        <w:t>l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Em</w:t>
      </w:r>
      <w:r>
        <w:rPr>
          <w:spacing w:val="-4"/>
          <w:sz w:val="22"/>
          <w:szCs w:val="22"/>
        </w:rPr>
        <w:t>b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8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2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ver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(</w:t>
      </w:r>
      <w:r>
        <w:rPr>
          <w:sz w:val="22"/>
          <w:szCs w:val="22"/>
        </w:rPr>
        <w:t>Bl</w:t>
      </w:r>
      <w:r>
        <w:rPr>
          <w:spacing w:val="-6"/>
          <w:sz w:val="22"/>
          <w:szCs w:val="22"/>
        </w:rPr>
        <w:t>a</w:t>
      </w:r>
      <w:r>
        <w:rPr>
          <w:spacing w:val="5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Ha</w:t>
      </w:r>
      <w:r>
        <w:rPr>
          <w:sz w:val="22"/>
          <w:szCs w:val="22"/>
        </w:rPr>
        <w:t>rd</w:t>
      </w:r>
      <w:r>
        <w:rPr>
          <w:spacing w:val="1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Bi</w:t>
      </w:r>
      <w:r>
        <w:rPr>
          <w:spacing w:val="-3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di</w:t>
      </w:r>
      <w:r>
        <w:rPr>
          <w:spacing w:val="4"/>
          <w:w w:val="102"/>
          <w:sz w:val="22"/>
          <w:szCs w:val="22"/>
        </w:rPr>
        <w:t>n</w:t>
      </w:r>
      <w:r>
        <w:rPr>
          <w:spacing w:val="-7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)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9"/>
          <w:w w:val="102"/>
          <w:sz w:val="22"/>
          <w:szCs w:val="22"/>
        </w:rPr>
        <w:t>p</w:t>
      </w:r>
      <w:r>
        <w:rPr>
          <w:spacing w:val="-4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e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</w:t>
      </w:r>
      <w:r>
        <w:rPr>
          <w:spacing w:val="-6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rt</w:t>
      </w:r>
      <w:r>
        <w:rPr>
          <w:spacing w:val="6"/>
          <w:w w:val="102"/>
          <w:sz w:val="22"/>
          <w:szCs w:val="22"/>
        </w:rPr>
        <w:t>i</w:t>
      </w:r>
      <w:r>
        <w:rPr>
          <w:spacing w:val="-3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i</w:t>
      </w:r>
      <w:r>
        <w:rPr>
          <w:spacing w:val="-4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ate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p</w:t>
      </w:r>
      <w:r>
        <w:rPr>
          <w:spacing w:val="7"/>
          <w:sz w:val="22"/>
          <w:szCs w:val="22"/>
        </w:rPr>
        <w:t>o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Cert</w:t>
      </w:r>
      <w:r>
        <w:rPr>
          <w:spacing w:val="-4"/>
          <w:sz w:val="22"/>
          <w:szCs w:val="22"/>
        </w:rPr>
        <w:t>i</w:t>
      </w:r>
      <w:r>
        <w:rPr>
          <w:spacing w:val="-3"/>
          <w:sz w:val="22"/>
          <w:szCs w:val="22"/>
        </w:rPr>
        <w:t>f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</w:t>
      </w:r>
      <w:r>
        <w:rPr>
          <w:spacing w:val="4"/>
          <w:w w:val="102"/>
          <w:sz w:val="22"/>
          <w:szCs w:val="22"/>
        </w:rPr>
        <w:t>p</w:t>
      </w:r>
      <w:r>
        <w:rPr>
          <w:spacing w:val="7"/>
          <w:w w:val="102"/>
          <w:sz w:val="22"/>
          <w:szCs w:val="22"/>
        </w:rPr>
        <w:t>p</w:t>
      </w:r>
      <w:r>
        <w:rPr>
          <w:spacing w:val="-5"/>
          <w:w w:val="102"/>
          <w:sz w:val="22"/>
          <w:szCs w:val="22"/>
        </w:rPr>
        <w:t>li</w:t>
      </w:r>
      <w:r>
        <w:rPr>
          <w:w w:val="102"/>
          <w:sz w:val="22"/>
          <w:szCs w:val="22"/>
        </w:rPr>
        <w:t>ca</w:t>
      </w:r>
      <w:r>
        <w:rPr>
          <w:spacing w:val="4"/>
          <w:w w:val="102"/>
          <w:sz w:val="22"/>
          <w:szCs w:val="22"/>
        </w:rPr>
        <w:t>b</w:t>
      </w:r>
      <w:r>
        <w:rPr>
          <w:spacing w:val="-5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e)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5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Comp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et</w:t>
      </w:r>
      <w:r>
        <w:rPr>
          <w:spacing w:val="-5"/>
          <w:sz w:val="22"/>
          <w:szCs w:val="22"/>
        </w:rPr>
        <w:t>i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if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4"/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(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a</w:t>
      </w:r>
      <w:r>
        <w:rPr>
          <w:spacing w:val="7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p</w:t>
      </w:r>
      <w:r>
        <w:rPr>
          <w:spacing w:val="-3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i</w:t>
      </w:r>
      <w:r>
        <w:rPr>
          <w:spacing w:val="-4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l</w:t>
      </w:r>
      <w:r>
        <w:rPr>
          <w:spacing w:val="-4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)</w:t>
      </w:r>
    </w:p>
    <w:p w:rsidR="00B30F5F" w:rsidRDefault="00851DDD" w:rsidP="002005FF">
      <w:pPr>
        <w:spacing w:before="6"/>
        <w:ind w:left="824"/>
        <w:jc w:val="both"/>
        <w:rPr>
          <w:spacing w:val="23"/>
          <w:sz w:val="22"/>
          <w:szCs w:val="22"/>
        </w:rPr>
      </w:pPr>
      <w:r>
        <w:rPr>
          <w:spacing w:val="2"/>
          <w:sz w:val="22"/>
          <w:szCs w:val="22"/>
        </w:rPr>
        <w:t>6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3"/>
          <w:sz w:val="22"/>
          <w:szCs w:val="22"/>
        </w:rPr>
        <w:t>h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v</w:t>
      </w:r>
      <w:r>
        <w:rPr>
          <w:sz w:val="22"/>
          <w:szCs w:val="22"/>
        </w:rPr>
        <w:t>em</w:t>
      </w:r>
      <w:r>
        <w:rPr>
          <w:spacing w:val="3"/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>
        <w:rPr>
          <w:spacing w:val="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P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rti</w:t>
      </w:r>
      <w:r>
        <w:rPr>
          <w:spacing w:val="-3"/>
          <w:sz w:val="22"/>
          <w:szCs w:val="22"/>
        </w:rPr>
        <w:t>c</w:t>
      </w:r>
      <w:r>
        <w:rPr>
          <w:spacing w:val="-5"/>
          <w:sz w:val="22"/>
          <w:szCs w:val="22"/>
        </w:rPr>
        <w:t>i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erti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cate</w:t>
      </w:r>
      <w:r w:rsidR="00AA6B49">
        <w:rPr>
          <w:sz w:val="22"/>
          <w:szCs w:val="22"/>
        </w:rPr>
        <w:t xml:space="preserve"> color </w:t>
      </w:r>
      <w:proofErr w:type="spellStart"/>
      <w:r w:rsidR="00AA6B49">
        <w:rPr>
          <w:sz w:val="22"/>
          <w:szCs w:val="22"/>
        </w:rPr>
        <w:t>xerox</w:t>
      </w:r>
      <w:proofErr w:type="spellEnd"/>
      <w:r>
        <w:rPr>
          <w:spacing w:val="23"/>
          <w:sz w:val="22"/>
          <w:szCs w:val="22"/>
        </w:rPr>
        <w:t xml:space="preserve"> 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7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c</w:t>
      </w:r>
      <w:r>
        <w:rPr>
          <w:spacing w:val="3"/>
          <w:w w:val="102"/>
          <w:sz w:val="22"/>
          <w:szCs w:val="22"/>
        </w:rPr>
        <w:t>k</w:t>
      </w:r>
      <w:r>
        <w:rPr>
          <w:spacing w:val="-7"/>
          <w:w w:val="102"/>
          <w:sz w:val="22"/>
          <w:szCs w:val="22"/>
        </w:rPr>
        <w:t>n</w:t>
      </w:r>
      <w:r>
        <w:rPr>
          <w:spacing w:val="7"/>
          <w:w w:val="102"/>
          <w:sz w:val="22"/>
          <w:szCs w:val="22"/>
        </w:rPr>
        <w:t>o</w:t>
      </w:r>
      <w:r>
        <w:rPr>
          <w:spacing w:val="-4"/>
          <w:w w:val="102"/>
          <w:sz w:val="22"/>
          <w:szCs w:val="22"/>
        </w:rPr>
        <w:t>w</w:t>
      </w:r>
      <w:r>
        <w:rPr>
          <w:w w:val="102"/>
          <w:sz w:val="22"/>
          <w:szCs w:val="22"/>
        </w:rPr>
        <w:t>l</w:t>
      </w:r>
      <w:r>
        <w:rPr>
          <w:spacing w:val="-4"/>
          <w:w w:val="102"/>
          <w:sz w:val="22"/>
          <w:szCs w:val="22"/>
        </w:rPr>
        <w:t>e</w:t>
      </w:r>
      <w:r>
        <w:rPr>
          <w:spacing w:val="7"/>
          <w:w w:val="102"/>
          <w:sz w:val="22"/>
          <w:szCs w:val="22"/>
        </w:rPr>
        <w:t>d</w:t>
      </w:r>
      <w:r>
        <w:rPr>
          <w:spacing w:val="-7"/>
          <w:w w:val="102"/>
          <w:sz w:val="22"/>
          <w:szCs w:val="22"/>
        </w:rPr>
        <w:t>g</w:t>
      </w:r>
      <w:r>
        <w:rPr>
          <w:spacing w:val="7"/>
          <w:w w:val="102"/>
          <w:sz w:val="22"/>
          <w:szCs w:val="22"/>
        </w:rPr>
        <w:t>m</w:t>
      </w:r>
      <w:r>
        <w:rPr>
          <w:spacing w:val="5"/>
          <w:w w:val="102"/>
          <w:sz w:val="22"/>
          <w:szCs w:val="22"/>
        </w:rPr>
        <w:t>e</w:t>
      </w:r>
      <w:r>
        <w:rPr>
          <w:spacing w:val="-7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t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</w:t>
      </w:r>
      <w:r>
        <w:rPr>
          <w:spacing w:val="-6"/>
          <w:w w:val="102"/>
          <w:sz w:val="22"/>
          <w:szCs w:val="22"/>
        </w:rPr>
        <w:t>n</w:t>
      </w:r>
      <w:r>
        <w:rPr>
          <w:spacing w:val="7"/>
          <w:w w:val="102"/>
          <w:sz w:val="22"/>
          <w:szCs w:val="22"/>
        </w:rPr>
        <w:t>d</w:t>
      </w:r>
      <w:r>
        <w:rPr>
          <w:spacing w:val="-4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x</w:t>
      </w:r>
    </w:p>
    <w:p w:rsidR="00732AFF" w:rsidRDefault="00851DDD" w:rsidP="002005FF">
      <w:pPr>
        <w:spacing w:before="11"/>
        <w:ind w:left="824"/>
        <w:jc w:val="both"/>
        <w:rPr>
          <w:spacing w:val="14"/>
          <w:sz w:val="22"/>
          <w:szCs w:val="22"/>
        </w:rPr>
      </w:pPr>
      <w:r>
        <w:rPr>
          <w:spacing w:val="2"/>
          <w:sz w:val="22"/>
          <w:szCs w:val="22"/>
        </w:rPr>
        <w:t>9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ist</w:t>
      </w:r>
      <w:r>
        <w:rPr>
          <w:spacing w:val="8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gures</w:t>
      </w:r>
      <w:r>
        <w:rPr>
          <w:spacing w:val="14"/>
          <w:sz w:val="22"/>
          <w:szCs w:val="22"/>
        </w:rPr>
        <w:t xml:space="preserve"> </w:t>
      </w:r>
    </w:p>
    <w:p w:rsidR="00F81BAF" w:rsidRDefault="00732AFF" w:rsidP="002005FF">
      <w:pPr>
        <w:spacing w:before="11"/>
        <w:ind w:left="824"/>
        <w:jc w:val="both"/>
        <w:rPr>
          <w:sz w:val="22"/>
          <w:szCs w:val="22"/>
        </w:rPr>
      </w:pPr>
      <w:r>
        <w:rPr>
          <w:spacing w:val="14"/>
          <w:sz w:val="22"/>
          <w:szCs w:val="22"/>
        </w:rPr>
        <w:t>10.</w:t>
      </w:r>
      <w:r w:rsidR="00851DDD">
        <w:rPr>
          <w:spacing w:val="4"/>
          <w:sz w:val="22"/>
          <w:szCs w:val="22"/>
        </w:rPr>
        <w:t xml:space="preserve"> </w:t>
      </w:r>
      <w:r w:rsidR="00851DDD">
        <w:rPr>
          <w:sz w:val="22"/>
          <w:szCs w:val="22"/>
        </w:rPr>
        <w:t>L</w:t>
      </w:r>
      <w:r w:rsidR="00851DDD">
        <w:rPr>
          <w:spacing w:val="-3"/>
          <w:sz w:val="22"/>
          <w:szCs w:val="22"/>
        </w:rPr>
        <w:t>i</w:t>
      </w:r>
      <w:r w:rsidR="00851DDD">
        <w:rPr>
          <w:sz w:val="22"/>
          <w:szCs w:val="22"/>
        </w:rPr>
        <w:t>st</w:t>
      </w:r>
      <w:r w:rsidR="00851DDD">
        <w:rPr>
          <w:spacing w:val="13"/>
          <w:sz w:val="22"/>
          <w:szCs w:val="22"/>
        </w:rPr>
        <w:t xml:space="preserve"> </w:t>
      </w:r>
      <w:r w:rsidR="00851DDD">
        <w:rPr>
          <w:spacing w:val="2"/>
          <w:sz w:val="22"/>
          <w:szCs w:val="22"/>
        </w:rPr>
        <w:t>o</w:t>
      </w:r>
      <w:r w:rsidR="00851DDD">
        <w:rPr>
          <w:sz w:val="22"/>
          <w:szCs w:val="22"/>
        </w:rPr>
        <w:t>f</w:t>
      </w:r>
      <w:r w:rsidR="00851DDD">
        <w:rPr>
          <w:spacing w:val="2"/>
          <w:sz w:val="22"/>
          <w:szCs w:val="22"/>
        </w:rPr>
        <w:t xml:space="preserve"> </w:t>
      </w:r>
      <w:r w:rsidR="00851DDD">
        <w:rPr>
          <w:spacing w:val="3"/>
          <w:sz w:val="22"/>
          <w:szCs w:val="22"/>
        </w:rPr>
        <w:t>T</w:t>
      </w:r>
      <w:r w:rsidR="00851DDD">
        <w:rPr>
          <w:spacing w:val="-4"/>
          <w:sz w:val="22"/>
          <w:szCs w:val="22"/>
        </w:rPr>
        <w:t>a</w:t>
      </w:r>
      <w:r w:rsidR="00851DDD">
        <w:rPr>
          <w:spacing w:val="7"/>
          <w:sz w:val="22"/>
          <w:szCs w:val="22"/>
        </w:rPr>
        <w:t>b</w:t>
      </w:r>
      <w:r w:rsidR="00851DDD">
        <w:rPr>
          <w:spacing w:val="-5"/>
          <w:sz w:val="22"/>
          <w:szCs w:val="22"/>
        </w:rPr>
        <w:t>l</w:t>
      </w:r>
      <w:r w:rsidR="00851DDD">
        <w:rPr>
          <w:sz w:val="22"/>
          <w:szCs w:val="22"/>
        </w:rPr>
        <w:t>es</w:t>
      </w:r>
    </w:p>
    <w:p w:rsidR="00F81BAF" w:rsidRDefault="00851DDD" w:rsidP="002005FF">
      <w:pPr>
        <w:spacing w:before="1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 w:rsidR="00732AFF">
        <w:rPr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A</w:t>
      </w:r>
      <w:r>
        <w:rPr>
          <w:spacing w:val="7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str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ct</w:t>
      </w:r>
      <w:r w:rsidR="00E07DED">
        <w:rPr>
          <w:w w:val="102"/>
          <w:sz w:val="22"/>
          <w:szCs w:val="22"/>
        </w:rPr>
        <w:t xml:space="preserve"> (line spacing 1.5)</w:t>
      </w:r>
    </w:p>
    <w:p w:rsidR="00F81BAF" w:rsidRDefault="00851DDD" w:rsidP="002005FF">
      <w:pPr>
        <w:spacing w:before="11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 w:rsidR="00732AFF">
        <w:rPr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proofErr w:type="gramStart"/>
      <w:r>
        <w:rPr>
          <w:spacing w:val="7"/>
          <w:w w:val="102"/>
          <w:sz w:val="22"/>
          <w:szCs w:val="22"/>
        </w:rPr>
        <w:t>c</w:t>
      </w:r>
      <w:r>
        <w:rPr>
          <w:spacing w:val="-7"/>
          <w:w w:val="102"/>
          <w:sz w:val="22"/>
          <w:szCs w:val="22"/>
        </w:rPr>
        <w:t>h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ters</w:t>
      </w:r>
      <w:r w:rsidR="00C05ABE">
        <w:rPr>
          <w:w w:val="102"/>
          <w:sz w:val="22"/>
          <w:szCs w:val="22"/>
        </w:rPr>
        <w:t>(</w:t>
      </w:r>
      <w:proofErr w:type="gramEnd"/>
      <w:r w:rsidR="00C05ABE">
        <w:rPr>
          <w:w w:val="102"/>
          <w:sz w:val="22"/>
          <w:szCs w:val="22"/>
        </w:rPr>
        <w:t xml:space="preserve">7 chapters </w:t>
      </w:r>
      <w:r w:rsidR="00210029">
        <w:rPr>
          <w:w w:val="102"/>
          <w:sz w:val="22"/>
          <w:szCs w:val="22"/>
        </w:rPr>
        <w:t>*</w:t>
      </w:r>
      <w:r w:rsidR="00C05ABE">
        <w:rPr>
          <w:w w:val="102"/>
          <w:sz w:val="22"/>
          <w:szCs w:val="22"/>
        </w:rPr>
        <w:t>names are given below)</w:t>
      </w:r>
    </w:p>
    <w:p w:rsidR="00F81BAF" w:rsidRDefault="00851DDD" w:rsidP="002005FF">
      <w:pPr>
        <w:spacing w:before="1"/>
        <w:ind w:left="82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 w:rsidR="00732AFF">
        <w:rPr>
          <w:sz w:val="22"/>
          <w:szCs w:val="22"/>
        </w:rPr>
        <w:t>3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</w:t>
      </w:r>
      <w:r>
        <w:rPr>
          <w:spacing w:val="-6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er</w:t>
      </w:r>
      <w:r>
        <w:rPr>
          <w:spacing w:val="8"/>
          <w:w w:val="102"/>
          <w:sz w:val="22"/>
          <w:szCs w:val="22"/>
        </w:rPr>
        <w:t>e</w:t>
      </w:r>
      <w:r>
        <w:rPr>
          <w:spacing w:val="-7"/>
          <w:w w:val="102"/>
          <w:sz w:val="22"/>
          <w:szCs w:val="22"/>
        </w:rPr>
        <w:t>n</w:t>
      </w:r>
      <w:r>
        <w:rPr>
          <w:spacing w:val="5"/>
          <w:w w:val="102"/>
          <w:sz w:val="22"/>
          <w:szCs w:val="22"/>
        </w:rPr>
        <w:t>c</w:t>
      </w:r>
      <w:r>
        <w:rPr>
          <w:spacing w:val="-4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s</w:t>
      </w:r>
    </w:p>
    <w:p w:rsidR="00F81BAF" w:rsidRDefault="00851DDD" w:rsidP="002005FF">
      <w:pPr>
        <w:spacing w:before="11"/>
        <w:ind w:left="823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 w:rsidR="00732AFF">
        <w:rPr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 w:rsidR="00311F5B">
        <w:rPr>
          <w:spacing w:val="-4"/>
          <w:sz w:val="22"/>
          <w:szCs w:val="22"/>
        </w:rPr>
        <w:t>A</w:t>
      </w:r>
      <w:r w:rsidR="00311F5B">
        <w:rPr>
          <w:spacing w:val="2"/>
          <w:sz w:val="22"/>
          <w:szCs w:val="22"/>
        </w:rPr>
        <w:t>pp</w:t>
      </w:r>
      <w:r w:rsidR="00311F5B">
        <w:rPr>
          <w:sz w:val="22"/>
          <w:szCs w:val="22"/>
        </w:rPr>
        <w:t>end</w:t>
      </w:r>
      <w:r w:rsidR="00311F5B">
        <w:rPr>
          <w:spacing w:val="-4"/>
          <w:sz w:val="22"/>
          <w:szCs w:val="22"/>
        </w:rPr>
        <w:t>i</w:t>
      </w:r>
      <w:r w:rsidR="00311F5B">
        <w:rPr>
          <w:sz w:val="22"/>
          <w:szCs w:val="22"/>
        </w:rPr>
        <w:t xml:space="preserve">x </w:t>
      </w:r>
      <w:r w:rsidR="00311F5B">
        <w:rPr>
          <w:spacing w:val="17"/>
          <w:sz w:val="22"/>
          <w:szCs w:val="22"/>
        </w:rPr>
        <w:t>(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</w:t>
      </w:r>
      <w:r>
        <w:rPr>
          <w:spacing w:val="9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p</w:t>
      </w:r>
      <w:r>
        <w:rPr>
          <w:spacing w:val="-3"/>
          <w:w w:val="102"/>
          <w:sz w:val="22"/>
          <w:szCs w:val="22"/>
        </w:rPr>
        <w:t>l</w:t>
      </w:r>
      <w:r>
        <w:rPr>
          <w:spacing w:val="-5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ca</w:t>
      </w:r>
      <w:r>
        <w:rPr>
          <w:spacing w:val="4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l</w:t>
      </w:r>
      <w:r>
        <w:rPr>
          <w:spacing w:val="-4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)</w:t>
      </w:r>
    </w:p>
    <w:p w:rsidR="00F81BAF" w:rsidRDefault="00F81BAF" w:rsidP="002005FF">
      <w:pPr>
        <w:spacing w:before="4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ind w:left="48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All </w:t>
      </w:r>
      <w:r>
        <w:rPr>
          <w:spacing w:val="-6"/>
          <w:sz w:val="30"/>
          <w:szCs w:val="30"/>
        </w:rPr>
        <w:t>d</w:t>
      </w:r>
      <w:r>
        <w:rPr>
          <w:sz w:val="30"/>
          <w:szCs w:val="30"/>
        </w:rPr>
        <w:t>et</w:t>
      </w:r>
      <w:r>
        <w:rPr>
          <w:spacing w:val="3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59"/>
          <w:sz w:val="30"/>
          <w:szCs w:val="30"/>
        </w:rPr>
        <w:t xml:space="preserve"> </w:t>
      </w:r>
      <w:r w:rsidR="00311F5B">
        <w:rPr>
          <w:sz w:val="30"/>
          <w:szCs w:val="30"/>
        </w:rPr>
        <w:t>G</w:t>
      </w:r>
      <w:r w:rsidR="00311F5B">
        <w:rPr>
          <w:spacing w:val="-5"/>
          <w:sz w:val="30"/>
          <w:szCs w:val="30"/>
        </w:rPr>
        <w:t>u</w:t>
      </w:r>
      <w:r w:rsidR="00311F5B">
        <w:rPr>
          <w:spacing w:val="-2"/>
          <w:sz w:val="30"/>
          <w:szCs w:val="30"/>
        </w:rPr>
        <w:t>i</w:t>
      </w:r>
      <w:r w:rsidR="00311F5B">
        <w:rPr>
          <w:sz w:val="30"/>
          <w:szCs w:val="30"/>
        </w:rPr>
        <w:t>d</w:t>
      </w:r>
      <w:r w:rsidR="00311F5B">
        <w:rPr>
          <w:spacing w:val="-5"/>
          <w:sz w:val="30"/>
          <w:szCs w:val="30"/>
        </w:rPr>
        <w:t>e</w:t>
      </w:r>
      <w:r w:rsidR="00311F5B">
        <w:rPr>
          <w:sz w:val="30"/>
          <w:szCs w:val="30"/>
        </w:rPr>
        <w:t>l</w:t>
      </w:r>
      <w:r w:rsidR="00311F5B">
        <w:rPr>
          <w:spacing w:val="5"/>
          <w:sz w:val="30"/>
          <w:szCs w:val="30"/>
        </w:rPr>
        <w:t>i</w:t>
      </w:r>
      <w:r w:rsidR="00311F5B">
        <w:rPr>
          <w:sz w:val="30"/>
          <w:szCs w:val="30"/>
        </w:rPr>
        <w:t>n</w:t>
      </w:r>
      <w:r w:rsidR="00311F5B">
        <w:rPr>
          <w:spacing w:val="-5"/>
          <w:sz w:val="30"/>
          <w:szCs w:val="30"/>
        </w:rPr>
        <w:t>e</w:t>
      </w:r>
      <w:r w:rsidR="00311F5B">
        <w:rPr>
          <w:sz w:val="30"/>
          <w:szCs w:val="30"/>
        </w:rPr>
        <w:t xml:space="preserve">s </w:t>
      </w:r>
      <w:r w:rsidR="00311F5B">
        <w:rPr>
          <w:spacing w:val="1"/>
          <w:sz w:val="30"/>
          <w:szCs w:val="30"/>
        </w:rPr>
        <w:t xml:space="preserve">for </w:t>
      </w:r>
      <w:r>
        <w:rPr>
          <w:sz w:val="30"/>
          <w:szCs w:val="30"/>
        </w:rPr>
        <w:t>ea</w:t>
      </w:r>
      <w:r>
        <w:rPr>
          <w:spacing w:val="4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3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p</w:t>
      </w:r>
      <w:r>
        <w:rPr>
          <w:sz w:val="30"/>
          <w:szCs w:val="30"/>
        </w:rPr>
        <w:t>age</w:t>
      </w:r>
      <w:r>
        <w:rPr>
          <w:spacing w:val="35"/>
          <w:sz w:val="30"/>
          <w:szCs w:val="30"/>
        </w:rPr>
        <w:t xml:space="preserve"> </w:t>
      </w:r>
      <w:r>
        <w:rPr>
          <w:spacing w:val="-6"/>
          <w:sz w:val="30"/>
          <w:szCs w:val="30"/>
        </w:rPr>
        <w:t>i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g</w:t>
      </w:r>
      <w:r>
        <w:rPr>
          <w:sz w:val="30"/>
          <w:szCs w:val="30"/>
        </w:rPr>
        <w:t>i</w:t>
      </w:r>
      <w:r>
        <w:rPr>
          <w:spacing w:val="-5"/>
          <w:sz w:val="30"/>
          <w:szCs w:val="30"/>
        </w:rPr>
        <w:t>v</w:t>
      </w:r>
      <w:r>
        <w:rPr>
          <w:sz w:val="30"/>
          <w:szCs w:val="30"/>
        </w:rPr>
        <w:t>en</w:t>
      </w:r>
      <w:r>
        <w:rPr>
          <w:spacing w:val="17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>l</w:t>
      </w:r>
      <w:r>
        <w:rPr>
          <w:spacing w:val="-7"/>
          <w:sz w:val="30"/>
          <w:szCs w:val="30"/>
        </w:rPr>
        <w:t>o</w:t>
      </w:r>
      <w:r>
        <w:rPr>
          <w:sz w:val="30"/>
          <w:szCs w:val="30"/>
        </w:rPr>
        <w:t>w</w:t>
      </w:r>
      <w:r>
        <w:rPr>
          <w:spacing w:val="23"/>
          <w:sz w:val="30"/>
          <w:szCs w:val="30"/>
        </w:rPr>
        <w:t xml:space="preserve"> </w:t>
      </w:r>
      <w:r>
        <w:rPr>
          <w:sz w:val="30"/>
          <w:szCs w:val="30"/>
        </w:rPr>
        <w:t>-</w:t>
      </w:r>
    </w:p>
    <w:p w:rsidR="00F81BAF" w:rsidRDefault="00F81BAF" w:rsidP="002005FF">
      <w:pPr>
        <w:spacing w:before="10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311F5B" w:rsidP="002005FF">
      <w:pPr>
        <w:ind w:left="997"/>
        <w:jc w:val="both"/>
        <w:rPr>
          <w:sz w:val="26"/>
          <w:szCs w:val="26"/>
        </w:rPr>
      </w:pPr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ud</w:t>
      </w:r>
      <w:r>
        <w:rPr>
          <w:spacing w:val="-6"/>
          <w:sz w:val="26"/>
          <w:szCs w:val="26"/>
        </w:rPr>
        <w:t>e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 xml:space="preserve">t </w:t>
      </w:r>
      <w:r>
        <w:rPr>
          <w:spacing w:val="9"/>
          <w:sz w:val="26"/>
          <w:szCs w:val="26"/>
        </w:rPr>
        <w:t>should</w:t>
      </w:r>
      <w:r w:rsidR="00851DDD">
        <w:rPr>
          <w:spacing w:val="45"/>
          <w:sz w:val="26"/>
          <w:szCs w:val="26"/>
        </w:rPr>
        <w:t xml:space="preserve"> </w:t>
      </w:r>
      <w:r w:rsidR="00851DDD">
        <w:rPr>
          <w:spacing w:val="4"/>
          <w:sz w:val="26"/>
          <w:szCs w:val="26"/>
        </w:rPr>
        <w:t>fo</w:t>
      </w:r>
      <w:r w:rsidR="00851DDD">
        <w:rPr>
          <w:sz w:val="26"/>
          <w:szCs w:val="26"/>
        </w:rPr>
        <w:t>llow</w:t>
      </w:r>
      <w:r w:rsidR="00851DDD">
        <w:rPr>
          <w:spacing w:val="-9"/>
          <w:sz w:val="26"/>
          <w:szCs w:val="26"/>
        </w:rPr>
        <w:t xml:space="preserve"> </w:t>
      </w:r>
      <w:r w:rsidR="00851DDD">
        <w:rPr>
          <w:spacing w:val="10"/>
          <w:sz w:val="26"/>
          <w:szCs w:val="26"/>
        </w:rPr>
        <w:t>g</w:t>
      </w:r>
      <w:r w:rsidR="00851DDD">
        <w:rPr>
          <w:spacing w:val="3"/>
          <w:sz w:val="26"/>
          <w:szCs w:val="26"/>
        </w:rPr>
        <w:t>u</w:t>
      </w:r>
      <w:r w:rsidR="00851DDD">
        <w:rPr>
          <w:sz w:val="26"/>
          <w:szCs w:val="26"/>
        </w:rPr>
        <w:t>i</w:t>
      </w:r>
      <w:r w:rsidR="00851DDD">
        <w:rPr>
          <w:spacing w:val="3"/>
          <w:sz w:val="26"/>
          <w:szCs w:val="26"/>
        </w:rPr>
        <w:t>d</w:t>
      </w:r>
      <w:r w:rsidR="00851DDD">
        <w:rPr>
          <w:sz w:val="26"/>
          <w:szCs w:val="26"/>
        </w:rPr>
        <w:t>el</w:t>
      </w:r>
      <w:r w:rsidR="00851DDD">
        <w:rPr>
          <w:spacing w:val="-2"/>
          <w:sz w:val="26"/>
          <w:szCs w:val="26"/>
        </w:rPr>
        <w:t>i</w:t>
      </w:r>
      <w:r w:rsidR="00851DDD">
        <w:rPr>
          <w:spacing w:val="3"/>
          <w:sz w:val="26"/>
          <w:szCs w:val="26"/>
        </w:rPr>
        <w:t>n</w:t>
      </w:r>
      <w:r w:rsidR="00851DDD">
        <w:rPr>
          <w:spacing w:val="4"/>
          <w:sz w:val="26"/>
          <w:szCs w:val="26"/>
        </w:rPr>
        <w:t>e</w:t>
      </w:r>
      <w:r w:rsidR="00851DDD">
        <w:rPr>
          <w:sz w:val="26"/>
          <w:szCs w:val="26"/>
        </w:rPr>
        <w:t>s</w:t>
      </w:r>
      <w:r w:rsidR="00851DDD">
        <w:rPr>
          <w:spacing w:val="40"/>
          <w:sz w:val="26"/>
          <w:szCs w:val="26"/>
        </w:rPr>
        <w:t xml:space="preserve"> </w:t>
      </w:r>
      <w:r w:rsidR="00851DDD">
        <w:rPr>
          <w:w w:val="109"/>
          <w:sz w:val="26"/>
          <w:szCs w:val="26"/>
        </w:rPr>
        <w:t>f</w:t>
      </w:r>
      <w:r w:rsidR="00851DDD">
        <w:rPr>
          <w:spacing w:val="5"/>
          <w:w w:val="109"/>
          <w:sz w:val="26"/>
          <w:szCs w:val="26"/>
        </w:rPr>
        <w:t>o</w:t>
      </w:r>
      <w:r w:rsidR="00851DDD">
        <w:rPr>
          <w:w w:val="109"/>
          <w:sz w:val="26"/>
          <w:szCs w:val="26"/>
        </w:rPr>
        <w:t>r</w:t>
      </w:r>
      <w:r w:rsidR="00851DDD">
        <w:rPr>
          <w:spacing w:val="-4"/>
          <w:w w:val="109"/>
          <w:sz w:val="26"/>
          <w:szCs w:val="26"/>
        </w:rPr>
        <w:t xml:space="preserve"> </w:t>
      </w:r>
      <w:r w:rsidR="00851DDD">
        <w:rPr>
          <w:sz w:val="26"/>
          <w:szCs w:val="26"/>
        </w:rPr>
        <w:t>SYNO</w:t>
      </w:r>
      <w:r w:rsidR="00851DDD">
        <w:rPr>
          <w:spacing w:val="7"/>
          <w:sz w:val="26"/>
          <w:szCs w:val="26"/>
        </w:rPr>
        <w:t>P</w:t>
      </w:r>
      <w:r w:rsidR="00851DDD">
        <w:rPr>
          <w:spacing w:val="3"/>
          <w:sz w:val="26"/>
          <w:szCs w:val="26"/>
        </w:rPr>
        <w:t>S</w:t>
      </w:r>
      <w:r w:rsidR="00851DDD">
        <w:rPr>
          <w:spacing w:val="-6"/>
          <w:sz w:val="26"/>
          <w:szCs w:val="26"/>
        </w:rPr>
        <w:t>I</w:t>
      </w:r>
      <w:r w:rsidR="00851DDD">
        <w:rPr>
          <w:sz w:val="26"/>
          <w:szCs w:val="26"/>
        </w:rPr>
        <w:t>S</w:t>
      </w:r>
      <w:r w:rsidR="00851DDD">
        <w:rPr>
          <w:spacing w:val="53"/>
          <w:sz w:val="26"/>
          <w:szCs w:val="26"/>
        </w:rPr>
        <w:t xml:space="preserve"> </w:t>
      </w:r>
      <w:r w:rsidR="00851DDD">
        <w:rPr>
          <w:w w:val="109"/>
          <w:sz w:val="26"/>
          <w:szCs w:val="26"/>
        </w:rPr>
        <w:t>f</w:t>
      </w:r>
      <w:r w:rsidR="00851DDD">
        <w:rPr>
          <w:spacing w:val="5"/>
          <w:w w:val="109"/>
          <w:sz w:val="26"/>
          <w:szCs w:val="26"/>
        </w:rPr>
        <w:t>o</w:t>
      </w:r>
      <w:r w:rsidR="00851DDD">
        <w:rPr>
          <w:w w:val="109"/>
          <w:sz w:val="26"/>
          <w:szCs w:val="26"/>
        </w:rPr>
        <w:t>r</w:t>
      </w:r>
      <w:r w:rsidR="00851DDD">
        <w:rPr>
          <w:spacing w:val="-4"/>
          <w:w w:val="109"/>
          <w:sz w:val="26"/>
          <w:szCs w:val="26"/>
        </w:rPr>
        <w:t xml:space="preserve"> </w:t>
      </w:r>
      <w:r w:rsidR="00851DDD">
        <w:rPr>
          <w:spacing w:val="4"/>
          <w:w w:val="109"/>
          <w:sz w:val="26"/>
          <w:szCs w:val="26"/>
        </w:rPr>
        <w:t>p</w:t>
      </w:r>
      <w:r w:rsidR="00851DDD">
        <w:rPr>
          <w:spacing w:val="-7"/>
          <w:w w:val="109"/>
          <w:sz w:val="26"/>
          <w:szCs w:val="26"/>
        </w:rPr>
        <w:t>r</w:t>
      </w:r>
      <w:r w:rsidR="00851DDD">
        <w:rPr>
          <w:spacing w:val="9"/>
          <w:w w:val="109"/>
          <w:sz w:val="26"/>
          <w:szCs w:val="26"/>
        </w:rPr>
        <w:t>o</w:t>
      </w:r>
      <w:r w:rsidR="00851DDD">
        <w:rPr>
          <w:spacing w:val="-7"/>
          <w:w w:val="109"/>
          <w:sz w:val="26"/>
          <w:szCs w:val="26"/>
        </w:rPr>
        <w:t>j</w:t>
      </w:r>
      <w:r w:rsidR="00851DDD">
        <w:rPr>
          <w:spacing w:val="4"/>
          <w:w w:val="109"/>
          <w:sz w:val="26"/>
          <w:szCs w:val="26"/>
        </w:rPr>
        <w:t>e</w:t>
      </w:r>
      <w:r w:rsidR="00851DDD">
        <w:rPr>
          <w:w w:val="109"/>
          <w:sz w:val="26"/>
          <w:szCs w:val="26"/>
        </w:rPr>
        <w:t>ct</w:t>
      </w:r>
      <w:r w:rsidR="00851DDD">
        <w:rPr>
          <w:spacing w:val="-1"/>
          <w:w w:val="109"/>
          <w:sz w:val="26"/>
          <w:szCs w:val="26"/>
        </w:rPr>
        <w:t xml:space="preserve"> </w:t>
      </w:r>
      <w:r w:rsidR="00851DDD">
        <w:rPr>
          <w:spacing w:val="4"/>
          <w:sz w:val="26"/>
          <w:szCs w:val="26"/>
        </w:rPr>
        <w:t>a</w:t>
      </w:r>
      <w:r w:rsidR="00851DDD">
        <w:rPr>
          <w:sz w:val="26"/>
          <w:szCs w:val="26"/>
        </w:rPr>
        <w:t>s</w:t>
      </w:r>
      <w:r w:rsidR="00851DDD">
        <w:rPr>
          <w:spacing w:val="15"/>
          <w:sz w:val="26"/>
          <w:szCs w:val="26"/>
        </w:rPr>
        <w:t xml:space="preserve"> </w:t>
      </w:r>
      <w:r w:rsidR="00851DDD">
        <w:rPr>
          <w:spacing w:val="4"/>
          <w:sz w:val="26"/>
          <w:szCs w:val="26"/>
        </w:rPr>
        <w:t>g</w:t>
      </w:r>
      <w:r w:rsidR="00851DDD">
        <w:rPr>
          <w:sz w:val="26"/>
          <w:szCs w:val="26"/>
        </w:rPr>
        <w:t>i</w:t>
      </w:r>
      <w:r w:rsidR="00851DDD">
        <w:rPr>
          <w:spacing w:val="3"/>
          <w:sz w:val="26"/>
          <w:szCs w:val="26"/>
        </w:rPr>
        <w:t>v</w:t>
      </w:r>
      <w:r w:rsidR="00851DDD">
        <w:rPr>
          <w:spacing w:val="-6"/>
          <w:sz w:val="26"/>
          <w:szCs w:val="26"/>
        </w:rPr>
        <w:t>e</w:t>
      </w:r>
      <w:r w:rsidR="00851DDD">
        <w:rPr>
          <w:sz w:val="26"/>
          <w:szCs w:val="26"/>
        </w:rPr>
        <w:t>n</w:t>
      </w:r>
      <w:r w:rsidR="00851DDD">
        <w:rPr>
          <w:spacing w:val="15"/>
          <w:sz w:val="26"/>
          <w:szCs w:val="26"/>
        </w:rPr>
        <w:t xml:space="preserve"> </w:t>
      </w:r>
      <w:r w:rsidR="00851DDD">
        <w:rPr>
          <w:spacing w:val="3"/>
          <w:w w:val="111"/>
          <w:sz w:val="26"/>
          <w:szCs w:val="26"/>
        </w:rPr>
        <w:t>b</w:t>
      </w:r>
      <w:r w:rsidR="00851DDD">
        <w:rPr>
          <w:spacing w:val="4"/>
          <w:sz w:val="26"/>
          <w:szCs w:val="26"/>
        </w:rPr>
        <w:t>e</w:t>
      </w:r>
      <w:r w:rsidR="00851DDD">
        <w:rPr>
          <w:sz w:val="26"/>
          <w:szCs w:val="26"/>
        </w:rPr>
        <w:t>l</w:t>
      </w:r>
      <w:r w:rsidR="00851DDD">
        <w:rPr>
          <w:spacing w:val="3"/>
          <w:sz w:val="26"/>
          <w:szCs w:val="26"/>
        </w:rPr>
        <w:t>o</w:t>
      </w:r>
      <w:r w:rsidR="00851DDD">
        <w:rPr>
          <w:spacing w:val="-7"/>
          <w:sz w:val="26"/>
          <w:szCs w:val="26"/>
        </w:rPr>
        <w:t>w</w:t>
      </w:r>
      <w:r w:rsidR="00851DDD">
        <w:rPr>
          <w:w w:val="121"/>
          <w:sz w:val="26"/>
          <w:szCs w:val="26"/>
        </w:rPr>
        <w:t>:</w:t>
      </w:r>
    </w:p>
    <w:p w:rsidR="00F81BAF" w:rsidRDefault="00851DDD" w:rsidP="002005FF">
      <w:pPr>
        <w:spacing w:before="2"/>
        <w:ind w:left="80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s</w:t>
      </w:r>
      <w:r>
        <w:rPr>
          <w:spacing w:val="-7"/>
          <w:sz w:val="22"/>
          <w:szCs w:val="22"/>
        </w:rPr>
        <w:t>yn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ps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ho</w:t>
      </w:r>
      <w:r>
        <w:rPr>
          <w:spacing w:val="7"/>
          <w:sz w:val="22"/>
          <w:szCs w:val="22"/>
        </w:rPr>
        <w:t>u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sc</w:t>
      </w:r>
      <w:r>
        <w:rPr>
          <w:spacing w:val="-7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d</w:t>
      </w:r>
      <w:r>
        <w:rPr>
          <w:spacing w:val="7"/>
          <w:sz w:val="22"/>
          <w:szCs w:val="22"/>
        </w:rPr>
        <w:t>u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ov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>o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lo</w:t>
      </w:r>
      <w:r>
        <w:rPr>
          <w:spacing w:val="2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6"/>
          <w:sz w:val="22"/>
          <w:szCs w:val="22"/>
        </w:rPr>
        <w:t xml:space="preserve"> </w:t>
      </w:r>
      <w:r>
        <w:rPr>
          <w:spacing w:val="4"/>
          <w:w w:val="102"/>
          <w:sz w:val="22"/>
          <w:szCs w:val="22"/>
        </w:rPr>
        <w:t>p</w:t>
      </w:r>
      <w:r>
        <w:rPr>
          <w:spacing w:val="2"/>
          <w:w w:val="102"/>
          <w:sz w:val="22"/>
          <w:szCs w:val="22"/>
        </w:rPr>
        <w:t>o</w:t>
      </w:r>
      <w:r>
        <w:rPr>
          <w:spacing w:val="-5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:</w:t>
      </w:r>
    </w:p>
    <w:p w:rsidR="00F81BAF" w:rsidRDefault="00311F5B" w:rsidP="002005FF">
      <w:pPr>
        <w:spacing w:before="11"/>
        <w:ind w:left="8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 w:rsidR="00851DDD">
        <w:rPr>
          <w:sz w:val="22"/>
          <w:szCs w:val="22"/>
        </w:rPr>
        <w:t>T</w:t>
      </w:r>
      <w:r w:rsidR="00851DDD">
        <w:rPr>
          <w:spacing w:val="-4"/>
          <w:sz w:val="22"/>
          <w:szCs w:val="22"/>
        </w:rPr>
        <w:t>i</w:t>
      </w:r>
      <w:r w:rsidR="00851DDD">
        <w:rPr>
          <w:sz w:val="22"/>
          <w:szCs w:val="22"/>
        </w:rPr>
        <w:t>t</w:t>
      </w:r>
      <w:r w:rsidR="00851DDD">
        <w:rPr>
          <w:spacing w:val="-5"/>
          <w:sz w:val="22"/>
          <w:szCs w:val="22"/>
        </w:rPr>
        <w:t>l</w:t>
      </w:r>
      <w:r w:rsidR="00851DDD">
        <w:rPr>
          <w:sz w:val="22"/>
          <w:szCs w:val="22"/>
        </w:rPr>
        <w:t>e</w:t>
      </w:r>
      <w:r w:rsidR="00851DDD">
        <w:rPr>
          <w:spacing w:val="9"/>
          <w:sz w:val="22"/>
          <w:szCs w:val="22"/>
        </w:rPr>
        <w:t xml:space="preserve"> o</w:t>
      </w:r>
      <w:r w:rsidR="00851DDD">
        <w:rPr>
          <w:sz w:val="22"/>
          <w:szCs w:val="22"/>
        </w:rPr>
        <w:t>f</w:t>
      </w:r>
      <w:r>
        <w:rPr>
          <w:sz w:val="22"/>
          <w:szCs w:val="22"/>
        </w:rPr>
        <w:t xml:space="preserve"> </w:t>
      </w:r>
      <w:r w:rsidR="00851DDD">
        <w:rPr>
          <w:spacing w:val="4"/>
          <w:w w:val="102"/>
          <w:sz w:val="22"/>
          <w:szCs w:val="22"/>
        </w:rPr>
        <w:t>p</w:t>
      </w:r>
      <w:r w:rsidR="00851DDD">
        <w:rPr>
          <w:spacing w:val="-3"/>
          <w:w w:val="102"/>
          <w:sz w:val="22"/>
          <w:szCs w:val="22"/>
        </w:rPr>
        <w:t>r</w:t>
      </w:r>
      <w:r w:rsidR="00851DDD">
        <w:rPr>
          <w:spacing w:val="7"/>
          <w:w w:val="102"/>
          <w:sz w:val="22"/>
          <w:szCs w:val="22"/>
        </w:rPr>
        <w:t>o</w:t>
      </w:r>
      <w:r w:rsidR="00851DDD">
        <w:rPr>
          <w:spacing w:val="-5"/>
          <w:w w:val="102"/>
          <w:sz w:val="22"/>
          <w:szCs w:val="22"/>
        </w:rPr>
        <w:t>j</w:t>
      </w:r>
      <w:r w:rsidR="00851DDD">
        <w:rPr>
          <w:w w:val="102"/>
          <w:sz w:val="22"/>
          <w:szCs w:val="22"/>
        </w:rPr>
        <w:t>e</w:t>
      </w:r>
      <w:r w:rsidR="00851DDD">
        <w:rPr>
          <w:spacing w:val="-4"/>
          <w:w w:val="102"/>
          <w:sz w:val="22"/>
          <w:szCs w:val="22"/>
        </w:rPr>
        <w:t>c</w:t>
      </w:r>
      <w:r w:rsidR="00851DDD">
        <w:rPr>
          <w:spacing w:val="4"/>
          <w:w w:val="102"/>
          <w:sz w:val="22"/>
          <w:szCs w:val="22"/>
        </w:rPr>
        <w:t>t</w:t>
      </w:r>
      <w:r w:rsidR="00851DDD">
        <w:rPr>
          <w:w w:val="102"/>
          <w:sz w:val="22"/>
          <w:szCs w:val="22"/>
        </w:rPr>
        <w:t>.</w:t>
      </w:r>
      <w:proofErr w:type="gramEnd"/>
    </w:p>
    <w:p w:rsidR="00F81BAF" w:rsidRDefault="00311F5B" w:rsidP="00683C50">
      <w:pPr>
        <w:spacing w:before="6"/>
        <w:ind w:left="720" w:right="-513" w:firstLine="1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851DDD">
        <w:rPr>
          <w:spacing w:val="-4"/>
          <w:sz w:val="22"/>
          <w:szCs w:val="22"/>
        </w:rPr>
        <w:t>A</w:t>
      </w:r>
      <w:r w:rsidR="00851DDD">
        <w:rPr>
          <w:sz w:val="22"/>
          <w:szCs w:val="22"/>
        </w:rPr>
        <w:t>im</w:t>
      </w:r>
      <w:r w:rsidR="00851DDD">
        <w:rPr>
          <w:spacing w:val="6"/>
          <w:sz w:val="22"/>
          <w:szCs w:val="22"/>
        </w:rPr>
        <w:t xml:space="preserve"> </w:t>
      </w:r>
      <w:r w:rsidR="00851DDD">
        <w:rPr>
          <w:spacing w:val="8"/>
          <w:sz w:val="22"/>
          <w:szCs w:val="22"/>
        </w:rPr>
        <w:t>o</w:t>
      </w:r>
      <w:r w:rsidR="00851DDD">
        <w:rPr>
          <w:sz w:val="22"/>
          <w:szCs w:val="22"/>
        </w:rPr>
        <w:t>f</w:t>
      </w:r>
      <w:r w:rsidR="00851DDD">
        <w:rPr>
          <w:spacing w:val="2"/>
          <w:sz w:val="22"/>
          <w:szCs w:val="22"/>
        </w:rPr>
        <w:t xml:space="preserve"> </w:t>
      </w:r>
      <w:r w:rsidR="00851DDD">
        <w:rPr>
          <w:spacing w:val="4"/>
          <w:w w:val="102"/>
          <w:sz w:val="22"/>
          <w:szCs w:val="22"/>
        </w:rPr>
        <w:t>p</w:t>
      </w:r>
      <w:r w:rsidR="00851DDD">
        <w:rPr>
          <w:spacing w:val="-3"/>
          <w:w w:val="102"/>
          <w:sz w:val="22"/>
          <w:szCs w:val="22"/>
        </w:rPr>
        <w:t>r</w:t>
      </w:r>
      <w:r w:rsidR="00851DDD">
        <w:rPr>
          <w:spacing w:val="2"/>
          <w:w w:val="102"/>
          <w:sz w:val="22"/>
          <w:szCs w:val="22"/>
        </w:rPr>
        <w:t>o</w:t>
      </w:r>
      <w:r w:rsidR="00851DDD">
        <w:rPr>
          <w:spacing w:val="-5"/>
          <w:w w:val="102"/>
          <w:sz w:val="22"/>
          <w:szCs w:val="22"/>
        </w:rPr>
        <w:t>j</w:t>
      </w:r>
      <w:r w:rsidR="00851DDD">
        <w:rPr>
          <w:w w:val="102"/>
          <w:sz w:val="22"/>
          <w:szCs w:val="22"/>
        </w:rPr>
        <w:t>ect.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6"/>
          <w:sz w:val="22"/>
          <w:szCs w:val="22"/>
        </w:rPr>
        <w:t xml:space="preserve"> </w:t>
      </w:r>
      <w:r w:rsidR="00311F5B">
        <w:rPr>
          <w:spacing w:val="6"/>
          <w:sz w:val="22"/>
          <w:szCs w:val="22"/>
        </w:rPr>
        <w:t xml:space="preserve">  </w:t>
      </w:r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d</w:t>
      </w:r>
      <w:r>
        <w:rPr>
          <w:spacing w:val="-5"/>
          <w:w w:val="102"/>
          <w:sz w:val="22"/>
          <w:szCs w:val="22"/>
        </w:rPr>
        <w:t>i</w:t>
      </w:r>
      <w:r>
        <w:rPr>
          <w:spacing w:val="5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spacing w:val="-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.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311F5B">
        <w:rPr>
          <w:spacing w:val="6"/>
          <w:sz w:val="22"/>
          <w:szCs w:val="22"/>
        </w:rPr>
        <w:t xml:space="preserve">   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ist</w:t>
      </w:r>
      <w:r>
        <w:rPr>
          <w:spacing w:val="8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7"/>
          <w:sz w:val="22"/>
          <w:szCs w:val="22"/>
        </w:rPr>
        <w:t>o</w:t>
      </w:r>
      <w:r>
        <w:rPr>
          <w:spacing w:val="-7"/>
          <w:sz w:val="22"/>
          <w:szCs w:val="22"/>
        </w:rPr>
        <w:t>n</w:t>
      </w:r>
      <w:r>
        <w:rPr>
          <w:spacing w:val="5"/>
          <w:sz w:val="22"/>
          <w:szCs w:val="22"/>
        </w:rPr>
        <w:t>e</w:t>
      </w:r>
      <w:r>
        <w:rPr>
          <w:spacing w:val="-7"/>
          <w:sz w:val="22"/>
          <w:szCs w:val="22"/>
        </w:rPr>
        <w:t>n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-4"/>
          <w:sz w:val="22"/>
          <w:szCs w:val="22"/>
        </w:rPr>
        <w:t>a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i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e</w:t>
      </w:r>
      <w:r>
        <w:rPr>
          <w:spacing w:val="3"/>
          <w:w w:val="102"/>
          <w:sz w:val="22"/>
          <w:szCs w:val="22"/>
        </w:rPr>
        <w:t>q</w:t>
      </w:r>
      <w:r>
        <w:rPr>
          <w:w w:val="102"/>
          <w:sz w:val="22"/>
          <w:szCs w:val="22"/>
        </w:rPr>
        <w:t>u</w:t>
      </w:r>
      <w:r>
        <w:rPr>
          <w:spacing w:val="-3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red.</w:t>
      </w:r>
    </w:p>
    <w:p w:rsidR="00F81BAF" w:rsidRDefault="00851DDD" w:rsidP="002005FF">
      <w:pPr>
        <w:spacing w:before="6"/>
        <w:ind w:left="8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6"/>
          <w:sz w:val="22"/>
          <w:szCs w:val="22"/>
        </w:rPr>
        <w:t xml:space="preserve"> </w:t>
      </w:r>
      <w:r w:rsidR="00311F5B">
        <w:rPr>
          <w:spacing w:val="6"/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Br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ef</w:t>
      </w:r>
      <w:r>
        <w:rPr>
          <w:spacing w:val="14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w</w:t>
      </w:r>
      <w:r>
        <w:rPr>
          <w:spacing w:val="7"/>
          <w:w w:val="102"/>
          <w:sz w:val="22"/>
          <w:szCs w:val="22"/>
        </w:rPr>
        <w:t>o</w:t>
      </w:r>
      <w:r>
        <w:rPr>
          <w:w w:val="102"/>
          <w:sz w:val="22"/>
          <w:szCs w:val="22"/>
        </w:rPr>
        <w:t>r</w:t>
      </w:r>
      <w:r>
        <w:rPr>
          <w:spacing w:val="-6"/>
          <w:w w:val="102"/>
          <w:sz w:val="22"/>
          <w:szCs w:val="22"/>
        </w:rPr>
        <w:t>k</w:t>
      </w:r>
      <w:r>
        <w:rPr>
          <w:spacing w:val="4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ng</w:t>
      </w:r>
      <w:r>
        <w:rPr>
          <w:w w:val="102"/>
          <w:sz w:val="22"/>
          <w:szCs w:val="22"/>
        </w:rPr>
        <w:t>.</w:t>
      </w:r>
      <w:proofErr w:type="gramEnd"/>
    </w:p>
    <w:p w:rsidR="00F81BAF" w:rsidRDefault="00851DDD" w:rsidP="002005FF">
      <w:pPr>
        <w:spacing w:before="6" w:line="245" w:lineRule="auto"/>
        <w:ind w:left="1146" w:right="62" w:hanging="34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24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wr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>00</w:t>
      </w:r>
      <w:r>
        <w:rPr>
          <w:spacing w:val="3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pacing w:val="7"/>
          <w:sz w:val="22"/>
          <w:szCs w:val="22"/>
        </w:rPr>
        <w:t>o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ds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ag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3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ypew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si</w:t>
      </w:r>
      <w:r>
        <w:rPr>
          <w:spacing w:val="-4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spac</w:t>
      </w:r>
      <w:r>
        <w:rPr>
          <w:spacing w:val="7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nt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i</w:t>
      </w:r>
      <w:r>
        <w:rPr>
          <w:spacing w:val="5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12</w:t>
      </w:r>
      <w:r>
        <w:rPr>
          <w:sz w:val="22"/>
          <w:szCs w:val="22"/>
        </w:rPr>
        <w:t>,</w:t>
      </w:r>
      <w:r>
        <w:rPr>
          <w:spacing w:val="28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nd </w:t>
      </w:r>
      <w:r>
        <w:rPr>
          <w:spacing w:val="-3"/>
          <w:sz w:val="22"/>
          <w:szCs w:val="22"/>
        </w:rPr>
        <w:t>f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nt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y</w:t>
      </w:r>
      <w:r>
        <w:rPr>
          <w:sz w:val="22"/>
          <w:szCs w:val="22"/>
        </w:rPr>
        <w:t>le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‘</w:t>
      </w:r>
      <w:r>
        <w:rPr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ew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</w:t>
      </w:r>
      <w:r>
        <w:rPr>
          <w:spacing w:val="8"/>
          <w:w w:val="102"/>
          <w:sz w:val="22"/>
          <w:szCs w:val="22"/>
        </w:rPr>
        <w:t>o</w:t>
      </w:r>
      <w:r>
        <w:rPr>
          <w:spacing w:val="-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a</w:t>
      </w:r>
      <w:r>
        <w:rPr>
          <w:spacing w:val="-7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’.</w:t>
      </w:r>
    </w:p>
    <w:p w:rsidR="00F81BAF" w:rsidRDefault="00F81BAF" w:rsidP="002005FF">
      <w:pPr>
        <w:spacing w:before="15" w:line="280" w:lineRule="exact"/>
        <w:jc w:val="both"/>
        <w:rPr>
          <w:sz w:val="28"/>
          <w:szCs w:val="28"/>
        </w:rPr>
      </w:pPr>
    </w:p>
    <w:p w:rsidR="00F81BAF" w:rsidRDefault="003C3A5E" w:rsidP="002005FF">
      <w:pPr>
        <w:ind w:left="488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S</w:t>
      </w:r>
      <w:r>
        <w:rPr>
          <w:sz w:val="30"/>
          <w:szCs w:val="30"/>
        </w:rPr>
        <w:t xml:space="preserve">tudent </w:t>
      </w:r>
      <w:r>
        <w:rPr>
          <w:spacing w:val="11"/>
          <w:sz w:val="30"/>
          <w:szCs w:val="30"/>
        </w:rPr>
        <w:t>should</w:t>
      </w:r>
      <w:r w:rsidR="00851DDD">
        <w:rPr>
          <w:spacing w:val="55"/>
          <w:sz w:val="30"/>
          <w:szCs w:val="30"/>
        </w:rPr>
        <w:t xml:space="preserve"> </w:t>
      </w:r>
      <w:r w:rsidR="00851DDD">
        <w:rPr>
          <w:sz w:val="30"/>
          <w:szCs w:val="30"/>
        </w:rPr>
        <w:t>f</w:t>
      </w:r>
      <w:r w:rsidR="00851DDD">
        <w:rPr>
          <w:spacing w:val="-4"/>
          <w:sz w:val="30"/>
          <w:szCs w:val="30"/>
        </w:rPr>
        <w:t>o</w:t>
      </w:r>
      <w:r w:rsidR="00851DDD">
        <w:rPr>
          <w:spacing w:val="-2"/>
          <w:sz w:val="30"/>
          <w:szCs w:val="30"/>
        </w:rPr>
        <w:t>l</w:t>
      </w:r>
      <w:r w:rsidR="00851DDD">
        <w:rPr>
          <w:sz w:val="30"/>
          <w:szCs w:val="30"/>
        </w:rPr>
        <w:t>l</w:t>
      </w:r>
      <w:r w:rsidR="00851DDD">
        <w:rPr>
          <w:spacing w:val="-5"/>
          <w:sz w:val="30"/>
          <w:szCs w:val="30"/>
        </w:rPr>
        <w:t>o</w:t>
      </w:r>
      <w:r w:rsidR="00851DDD">
        <w:rPr>
          <w:sz w:val="30"/>
          <w:szCs w:val="30"/>
        </w:rPr>
        <w:t>w</w:t>
      </w:r>
      <w:r w:rsidR="00851DDD">
        <w:rPr>
          <w:spacing w:val="4"/>
          <w:sz w:val="30"/>
          <w:szCs w:val="30"/>
        </w:rPr>
        <w:t xml:space="preserve"> g</w:t>
      </w:r>
      <w:r w:rsidR="00851DDD">
        <w:rPr>
          <w:spacing w:val="-5"/>
          <w:sz w:val="30"/>
          <w:szCs w:val="30"/>
        </w:rPr>
        <w:t>u</w:t>
      </w:r>
      <w:r w:rsidR="00851DDD">
        <w:rPr>
          <w:sz w:val="30"/>
          <w:szCs w:val="30"/>
        </w:rPr>
        <w:t>idelines</w:t>
      </w:r>
      <w:r w:rsidR="00851DDD">
        <w:rPr>
          <w:spacing w:val="47"/>
          <w:sz w:val="30"/>
          <w:szCs w:val="30"/>
        </w:rPr>
        <w:t xml:space="preserve"> </w:t>
      </w:r>
      <w:r w:rsidR="00851DDD">
        <w:rPr>
          <w:spacing w:val="5"/>
          <w:sz w:val="30"/>
          <w:szCs w:val="30"/>
        </w:rPr>
        <w:t>f</w:t>
      </w:r>
      <w:r w:rsidR="00851DDD">
        <w:rPr>
          <w:sz w:val="30"/>
          <w:szCs w:val="30"/>
        </w:rPr>
        <w:t>or</w:t>
      </w:r>
      <w:r w:rsidR="00851DDD">
        <w:rPr>
          <w:spacing w:val="29"/>
          <w:sz w:val="30"/>
          <w:szCs w:val="30"/>
        </w:rPr>
        <w:t xml:space="preserve"> </w:t>
      </w:r>
      <w:r>
        <w:rPr>
          <w:sz w:val="30"/>
          <w:szCs w:val="30"/>
        </w:rPr>
        <w:t xml:space="preserve">project </w:t>
      </w:r>
      <w:r>
        <w:rPr>
          <w:spacing w:val="5"/>
          <w:sz w:val="30"/>
          <w:szCs w:val="30"/>
        </w:rPr>
        <w:t>report</w:t>
      </w:r>
      <w:r w:rsidR="00851DDD">
        <w:rPr>
          <w:spacing w:val="-15"/>
          <w:w w:val="114"/>
          <w:sz w:val="30"/>
          <w:szCs w:val="30"/>
        </w:rPr>
        <w:t xml:space="preserve"> </w:t>
      </w:r>
      <w:r w:rsidR="00851DDD">
        <w:rPr>
          <w:sz w:val="30"/>
          <w:szCs w:val="30"/>
        </w:rPr>
        <w:t>as</w:t>
      </w:r>
      <w:r w:rsidR="00851DDD">
        <w:rPr>
          <w:spacing w:val="19"/>
          <w:sz w:val="30"/>
          <w:szCs w:val="30"/>
        </w:rPr>
        <w:t xml:space="preserve"> </w:t>
      </w:r>
      <w:r w:rsidR="00851DDD">
        <w:rPr>
          <w:spacing w:val="2"/>
          <w:sz w:val="30"/>
          <w:szCs w:val="30"/>
        </w:rPr>
        <w:t>g</w:t>
      </w:r>
      <w:r w:rsidR="00851DDD">
        <w:rPr>
          <w:spacing w:val="-2"/>
          <w:sz w:val="30"/>
          <w:szCs w:val="30"/>
        </w:rPr>
        <w:t>i</w:t>
      </w:r>
      <w:r w:rsidR="00851DDD">
        <w:rPr>
          <w:sz w:val="30"/>
          <w:szCs w:val="30"/>
        </w:rPr>
        <w:t>v</w:t>
      </w:r>
      <w:r w:rsidR="00851DDD">
        <w:rPr>
          <w:spacing w:val="3"/>
          <w:sz w:val="30"/>
          <w:szCs w:val="30"/>
        </w:rPr>
        <w:t>e</w:t>
      </w:r>
      <w:r w:rsidR="00851DDD">
        <w:rPr>
          <w:sz w:val="30"/>
          <w:szCs w:val="30"/>
        </w:rPr>
        <w:t>n</w:t>
      </w:r>
      <w:r w:rsidR="00851DDD">
        <w:rPr>
          <w:spacing w:val="10"/>
          <w:sz w:val="30"/>
          <w:szCs w:val="30"/>
        </w:rPr>
        <w:t xml:space="preserve"> </w:t>
      </w:r>
      <w:r w:rsidR="00851DDD">
        <w:rPr>
          <w:w w:val="106"/>
          <w:sz w:val="30"/>
          <w:szCs w:val="30"/>
        </w:rPr>
        <w:t>b</w:t>
      </w:r>
      <w:r w:rsidR="00851DDD">
        <w:rPr>
          <w:spacing w:val="-3"/>
          <w:w w:val="106"/>
          <w:sz w:val="30"/>
          <w:szCs w:val="30"/>
        </w:rPr>
        <w:t>e</w:t>
      </w:r>
      <w:r w:rsidR="00851DDD">
        <w:rPr>
          <w:sz w:val="30"/>
          <w:szCs w:val="30"/>
        </w:rPr>
        <w:t>l</w:t>
      </w:r>
      <w:r w:rsidR="00851DDD">
        <w:rPr>
          <w:spacing w:val="-5"/>
          <w:sz w:val="30"/>
          <w:szCs w:val="30"/>
        </w:rPr>
        <w:t>o</w:t>
      </w:r>
      <w:r w:rsidR="00851DDD">
        <w:rPr>
          <w:spacing w:val="7"/>
          <w:sz w:val="30"/>
          <w:szCs w:val="30"/>
        </w:rPr>
        <w:t>w</w:t>
      </w:r>
      <w:r w:rsidR="00851DDD">
        <w:rPr>
          <w:w w:val="121"/>
          <w:sz w:val="30"/>
          <w:szCs w:val="30"/>
        </w:rPr>
        <w:t>:</w:t>
      </w:r>
    </w:p>
    <w:p w:rsidR="00F81BAF" w:rsidRDefault="00851DDD" w:rsidP="00683C50">
      <w:pPr>
        <w:spacing w:before="8"/>
        <w:ind w:left="1501"/>
        <w:rPr>
          <w:sz w:val="22"/>
          <w:szCs w:val="22"/>
        </w:rPr>
      </w:pP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oject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rep</w:t>
      </w:r>
      <w:r>
        <w:rPr>
          <w:spacing w:val="7"/>
          <w:sz w:val="22"/>
          <w:szCs w:val="22"/>
        </w:rPr>
        <w:t>o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7"/>
          <w:sz w:val="22"/>
          <w:szCs w:val="22"/>
        </w:rPr>
        <w:t>u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s</w:t>
      </w:r>
      <w:r>
        <w:rPr>
          <w:sz w:val="22"/>
          <w:szCs w:val="22"/>
        </w:rPr>
        <w:t>how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2"/>
          <w:sz w:val="22"/>
          <w:szCs w:val="22"/>
        </w:rPr>
        <w:t>pp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pr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ate</w:t>
      </w:r>
      <w:r>
        <w:rPr>
          <w:spacing w:val="21"/>
          <w:sz w:val="22"/>
          <w:szCs w:val="22"/>
        </w:rPr>
        <w:t xml:space="preserve"> </w:t>
      </w:r>
      <w:r>
        <w:rPr>
          <w:spacing w:val="9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se</w:t>
      </w:r>
      <w:r>
        <w:rPr>
          <w:spacing w:val="-8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tation.</w:t>
      </w:r>
    </w:p>
    <w:p w:rsidR="00683C50" w:rsidRDefault="003C3A5E" w:rsidP="00683C50">
      <w:pPr>
        <w:ind w:left="1501"/>
        <w:rPr>
          <w:spacing w:val="1"/>
          <w:sz w:val="22"/>
          <w:szCs w:val="22"/>
        </w:rPr>
      </w:pPr>
      <w:r>
        <w:rPr>
          <w:spacing w:val="2"/>
          <w:sz w:val="22"/>
          <w:szCs w:val="22"/>
        </w:rPr>
        <w:t>2</w:t>
      </w:r>
      <w:r w:rsidR="00851DDD">
        <w:rPr>
          <w:sz w:val="22"/>
          <w:szCs w:val="22"/>
        </w:rPr>
        <w:t xml:space="preserve">) </w:t>
      </w:r>
      <w:r w:rsidR="00851DDD">
        <w:rPr>
          <w:spacing w:val="45"/>
          <w:sz w:val="22"/>
          <w:szCs w:val="22"/>
        </w:rPr>
        <w:t xml:space="preserve"> </w:t>
      </w:r>
      <w:r w:rsidR="00851DDD">
        <w:rPr>
          <w:sz w:val="22"/>
          <w:szCs w:val="22"/>
        </w:rPr>
        <w:t>Pa</w:t>
      </w:r>
      <w:r w:rsidR="00851DDD">
        <w:rPr>
          <w:spacing w:val="-7"/>
          <w:sz w:val="22"/>
          <w:szCs w:val="22"/>
        </w:rPr>
        <w:t>g</w:t>
      </w:r>
      <w:r w:rsidR="00851DDD">
        <w:rPr>
          <w:sz w:val="22"/>
          <w:szCs w:val="22"/>
        </w:rPr>
        <w:t>e</w:t>
      </w:r>
      <w:r w:rsidR="00851DDD">
        <w:rPr>
          <w:spacing w:val="17"/>
          <w:sz w:val="22"/>
          <w:szCs w:val="22"/>
        </w:rPr>
        <w:t xml:space="preserve"> </w:t>
      </w:r>
      <w:r w:rsidR="00851DDD">
        <w:rPr>
          <w:spacing w:val="-7"/>
          <w:sz w:val="22"/>
          <w:szCs w:val="22"/>
        </w:rPr>
        <w:t>n</w:t>
      </w:r>
      <w:r w:rsidR="00851DDD">
        <w:rPr>
          <w:spacing w:val="7"/>
          <w:sz w:val="22"/>
          <w:szCs w:val="22"/>
        </w:rPr>
        <w:t>u</w:t>
      </w:r>
      <w:r w:rsidR="00851DDD">
        <w:rPr>
          <w:sz w:val="22"/>
          <w:szCs w:val="22"/>
        </w:rPr>
        <w:t>m</w:t>
      </w:r>
      <w:r w:rsidR="00851DDD">
        <w:rPr>
          <w:spacing w:val="4"/>
          <w:sz w:val="22"/>
          <w:szCs w:val="22"/>
        </w:rPr>
        <w:t>b</w:t>
      </w:r>
      <w:r w:rsidR="00851DDD">
        <w:rPr>
          <w:spacing w:val="-4"/>
          <w:sz w:val="22"/>
          <w:szCs w:val="22"/>
        </w:rPr>
        <w:t>e</w:t>
      </w:r>
      <w:r w:rsidR="00851DDD">
        <w:rPr>
          <w:sz w:val="22"/>
          <w:szCs w:val="22"/>
        </w:rPr>
        <w:t>r</w:t>
      </w:r>
      <w:r w:rsidR="00851DDD">
        <w:rPr>
          <w:spacing w:val="17"/>
          <w:sz w:val="22"/>
          <w:szCs w:val="22"/>
        </w:rPr>
        <w:t xml:space="preserve"> </w:t>
      </w:r>
      <w:r w:rsidR="00851DDD">
        <w:rPr>
          <w:spacing w:val="-3"/>
          <w:sz w:val="22"/>
          <w:szCs w:val="22"/>
        </w:rPr>
        <w:t>m</w:t>
      </w:r>
      <w:r w:rsidR="00851DDD">
        <w:rPr>
          <w:spacing w:val="2"/>
          <w:sz w:val="22"/>
          <w:szCs w:val="22"/>
        </w:rPr>
        <w:t>u</w:t>
      </w:r>
      <w:r w:rsidR="00851DDD">
        <w:rPr>
          <w:sz w:val="22"/>
          <w:szCs w:val="22"/>
        </w:rPr>
        <w:t>st</w:t>
      </w:r>
      <w:r w:rsidR="00851DDD">
        <w:rPr>
          <w:spacing w:val="5"/>
          <w:sz w:val="22"/>
          <w:szCs w:val="22"/>
        </w:rPr>
        <w:t xml:space="preserve"> </w:t>
      </w:r>
      <w:r w:rsidR="00851DDD">
        <w:rPr>
          <w:spacing w:val="7"/>
          <w:sz w:val="22"/>
          <w:szCs w:val="22"/>
        </w:rPr>
        <w:t>b</w:t>
      </w:r>
      <w:r w:rsidR="00851DDD">
        <w:rPr>
          <w:sz w:val="22"/>
          <w:szCs w:val="22"/>
        </w:rPr>
        <w:t>e</w:t>
      </w:r>
      <w:r w:rsidR="00851DDD">
        <w:rPr>
          <w:spacing w:val="-2"/>
          <w:sz w:val="22"/>
          <w:szCs w:val="22"/>
        </w:rPr>
        <w:t xml:space="preserve"> </w:t>
      </w:r>
      <w:r w:rsidR="00851DDD">
        <w:rPr>
          <w:sz w:val="22"/>
          <w:szCs w:val="22"/>
        </w:rPr>
        <w:t>p</w:t>
      </w:r>
      <w:r w:rsidR="00851DDD">
        <w:rPr>
          <w:spacing w:val="4"/>
          <w:sz w:val="22"/>
          <w:szCs w:val="22"/>
        </w:rPr>
        <w:t>r</w:t>
      </w:r>
      <w:r w:rsidR="00851DDD">
        <w:rPr>
          <w:sz w:val="22"/>
          <w:szCs w:val="22"/>
        </w:rPr>
        <w:t>i</w:t>
      </w:r>
      <w:r w:rsidR="00851DDD">
        <w:rPr>
          <w:spacing w:val="-8"/>
          <w:sz w:val="22"/>
          <w:szCs w:val="22"/>
        </w:rPr>
        <w:t>n</w:t>
      </w:r>
      <w:r w:rsidR="00851DDD">
        <w:rPr>
          <w:sz w:val="22"/>
          <w:szCs w:val="22"/>
        </w:rPr>
        <w:t>ted</w:t>
      </w:r>
      <w:r w:rsidR="00851DDD">
        <w:rPr>
          <w:spacing w:val="22"/>
          <w:sz w:val="22"/>
          <w:szCs w:val="22"/>
        </w:rPr>
        <w:t xml:space="preserve"> </w:t>
      </w:r>
      <w:r w:rsidR="00851DDD">
        <w:rPr>
          <w:spacing w:val="-4"/>
          <w:sz w:val="22"/>
          <w:szCs w:val="22"/>
        </w:rPr>
        <w:t>a</w:t>
      </w:r>
      <w:r w:rsidR="00851DDD">
        <w:rPr>
          <w:spacing w:val="-2"/>
          <w:sz w:val="22"/>
          <w:szCs w:val="22"/>
        </w:rPr>
        <w:t>n</w:t>
      </w:r>
      <w:r w:rsidR="00851DDD">
        <w:rPr>
          <w:sz w:val="22"/>
          <w:szCs w:val="22"/>
        </w:rPr>
        <w:t>d</w:t>
      </w:r>
      <w:r w:rsidR="00851DDD">
        <w:rPr>
          <w:spacing w:val="11"/>
          <w:sz w:val="22"/>
          <w:szCs w:val="22"/>
        </w:rPr>
        <w:t xml:space="preserve"> </w:t>
      </w:r>
      <w:r w:rsidR="00851DDD">
        <w:rPr>
          <w:sz w:val="22"/>
          <w:szCs w:val="22"/>
        </w:rPr>
        <w:t>it</w:t>
      </w:r>
      <w:r w:rsidR="00851DDD">
        <w:rPr>
          <w:spacing w:val="3"/>
          <w:sz w:val="22"/>
          <w:szCs w:val="22"/>
        </w:rPr>
        <w:t xml:space="preserve"> </w:t>
      </w:r>
      <w:r w:rsidR="00851DDD">
        <w:rPr>
          <w:sz w:val="22"/>
          <w:szCs w:val="22"/>
        </w:rPr>
        <w:t>s</w:t>
      </w:r>
      <w:r w:rsidR="00851DDD">
        <w:rPr>
          <w:spacing w:val="-3"/>
          <w:sz w:val="22"/>
          <w:szCs w:val="22"/>
        </w:rPr>
        <w:t>h</w:t>
      </w:r>
      <w:r w:rsidR="00851DDD">
        <w:rPr>
          <w:sz w:val="22"/>
          <w:szCs w:val="22"/>
        </w:rPr>
        <w:t>o</w:t>
      </w:r>
      <w:r w:rsidR="00851DDD">
        <w:rPr>
          <w:spacing w:val="5"/>
          <w:sz w:val="22"/>
          <w:szCs w:val="22"/>
        </w:rPr>
        <w:t>u</w:t>
      </w:r>
      <w:r w:rsidR="00851DDD">
        <w:rPr>
          <w:sz w:val="22"/>
          <w:szCs w:val="22"/>
        </w:rPr>
        <w:t>ld</w:t>
      </w:r>
      <w:r w:rsidR="00851DDD">
        <w:rPr>
          <w:spacing w:val="7"/>
          <w:sz w:val="22"/>
          <w:szCs w:val="22"/>
        </w:rPr>
        <w:t xml:space="preserve"> b</w:t>
      </w:r>
      <w:r w:rsidR="00851DDD">
        <w:rPr>
          <w:sz w:val="22"/>
          <w:szCs w:val="22"/>
        </w:rPr>
        <w:t>e</w:t>
      </w:r>
      <w:r w:rsidR="00851DDD">
        <w:rPr>
          <w:spacing w:val="5"/>
          <w:sz w:val="22"/>
          <w:szCs w:val="22"/>
        </w:rPr>
        <w:t xml:space="preserve"> </w:t>
      </w:r>
      <w:r w:rsidR="00851DDD">
        <w:rPr>
          <w:sz w:val="22"/>
          <w:szCs w:val="22"/>
        </w:rPr>
        <w:t>at</w:t>
      </w:r>
      <w:r w:rsidR="00851DDD">
        <w:rPr>
          <w:spacing w:val="2"/>
          <w:sz w:val="22"/>
          <w:szCs w:val="22"/>
        </w:rPr>
        <w:t xml:space="preserve"> </w:t>
      </w:r>
      <w:r w:rsidR="00851DDD">
        <w:rPr>
          <w:sz w:val="22"/>
          <w:szCs w:val="22"/>
        </w:rPr>
        <w:t>the</w:t>
      </w:r>
      <w:r w:rsidR="00851DDD">
        <w:rPr>
          <w:spacing w:val="1"/>
          <w:sz w:val="22"/>
          <w:szCs w:val="22"/>
        </w:rPr>
        <w:t xml:space="preserve"> </w:t>
      </w:r>
      <w:r w:rsidR="00851DDD">
        <w:rPr>
          <w:spacing w:val="3"/>
          <w:sz w:val="22"/>
          <w:szCs w:val="22"/>
        </w:rPr>
        <w:t>m</w:t>
      </w:r>
      <w:r w:rsidR="00851DDD">
        <w:rPr>
          <w:spacing w:val="-5"/>
          <w:sz w:val="22"/>
          <w:szCs w:val="22"/>
        </w:rPr>
        <w:t>i</w:t>
      </w:r>
      <w:r w:rsidR="00851DDD">
        <w:rPr>
          <w:sz w:val="22"/>
          <w:szCs w:val="22"/>
        </w:rPr>
        <w:t>d</w:t>
      </w:r>
      <w:r w:rsidR="00851DDD">
        <w:rPr>
          <w:spacing w:val="12"/>
          <w:sz w:val="22"/>
          <w:szCs w:val="22"/>
        </w:rPr>
        <w:t xml:space="preserve"> </w:t>
      </w:r>
      <w:r w:rsidR="00851DDD">
        <w:rPr>
          <w:spacing w:val="7"/>
          <w:sz w:val="22"/>
          <w:szCs w:val="22"/>
        </w:rPr>
        <w:t>o</w:t>
      </w:r>
      <w:r w:rsidR="00851DDD">
        <w:rPr>
          <w:sz w:val="22"/>
          <w:szCs w:val="22"/>
        </w:rPr>
        <w:t>f</w:t>
      </w:r>
      <w:r w:rsidR="00851DDD">
        <w:rPr>
          <w:spacing w:val="2"/>
          <w:sz w:val="22"/>
          <w:szCs w:val="22"/>
        </w:rPr>
        <w:t xml:space="preserve"> </w:t>
      </w:r>
      <w:r w:rsidR="00851DDD">
        <w:rPr>
          <w:sz w:val="22"/>
          <w:szCs w:val="22"/>
        </w:rPr>
        <w:t>t</w:t>
      </w:r>
      <w:r w:rsidR="00851DDD">
        <w:rPr>
          <w:spacing w:val="-6"/>
          <w:sz w:val="22"/>
          <w:szCs w:val="22"/>
        </w:rPr>
        <w:t>h</w:t>
      </w:r>
      <w:r w:rsidR="00851DDD">
        <w:rPr>
          <w:sz w:val="22"/>
          <w:szCs w:val="22"/>
        </w:rPr>
        <w:t>e</w:t>
      </w:r>
      <w:r w:rsidR="00851DDD">
        <w:rPr>
          <w:spacing w:val="6"/>
          <w:sz w:val="22"/>
          <w:szCs w:val="22"/>
        </w:rPr>
        <w:t xml:space="preserve"> </w:t>
      </w:r>
      <w:r w:rsidR="00851DDD">
        <w:rPr>
          <w:spacing w:val="4"/>
          <w:sz w:val="22"/>
          <w:szCs w:val="22"/>
        </w:rPr>
        <w:t>b</w:t>
      </w:r>
      <w:r w:rsidR="00851DDD">
        <w:rPr>
          <w:spacing w:val="2"/>
          <w:sz w:val="22"/>
          <w:szCs w:val="22"/>
        </w:rPr>
        <w:t>o</w:t>
      </w:r>
      <w:r w:rsidR="00851DDD">
        <w:rPr>
          <w:sz w:val="22"/>
          <w:szCs w:val="22"/>
        </w:rPr>
        <w:t>t</w:t>
      </w:r>
      <w:r w:rsidR="00851DDD">
        <w:rPr>
          <w:spacing w:val="-5"/>
          <w:sz w:val="22"/>
          <w:szCs w:val="22"/>
        </w:rPr>
        <w:t>t</w:t>
      </w:r>
      <w:r w:rsidR="00851DDD">
        <w:rPr>
          <w:sz w:val="22"/>
          <w:szCs w:val="22"/>
        </w:rPr>
        <w:t>om</w:t>
      </w:r>
      <w:r w:rsidR="00851DDD">
        <w:rPr>
          <w:spacing w:val="14"/>
          <w:sz w:val="22"/>
          <w:szCs w:val="22"/>
        </w:rPr>
        <w:t xml:space="preserve"> </w:t>
      </w:r>
      <w:r w:rsidR="00851DDD">
        <w:rPr>
          <w:spacing w:val="7"/>
          <w:sz w:val="22"/>
          <w:szCs w:val="22"/>
        </w:rPr>
        <w:t>o</w:t>
      </w:r>
      <w:r w:rsidR="00851DDD">
        <w:rPr>
          <w:sz w:val="22"/>
          <w:szCs w:val="22"/>
        </w:rPr>
        <w:t>f</w:t>
      </w:r>
      <w:r w:rsidR="00851DDD">
        <w:rPr>
          <w:spacing w:val="2"/>
          <w:sz w:val="22"/>
          <w:szCs w:val="22"/>
        </w:rPr>
        <w:t xml:space="preserve"> </w:t>
      </w:r>
      <w:r w:rsidR="00851DDD">
        <w:rPr>
          <w:sz w:val="22"/>
          <w:szCs w:val="22"/>
        </w:rPr>
        <w:t>the</w:t>
      </w:r>
      <w:r w:rsidR="00851DDD">
        <w:rPr>
          <w:spacing w:val="1"/>
          <w:sz w:val="22"/>
          <w:szCs w:val="22"/>
        </w:rPr>
        <w:t xml:space="preserve"> </w:t>
      </w:r>
      <w:r w:rsidR="00683C50">
        <w:rPr>
          <w:spacing w:val="1"/>
          <w:sz w:val="22"/>
          <w:szCs w:val="22"/>
        </w:rPr>
        <w:t xml:space="preserve"> </w:t>
      </w:r>
    </w:p>
    <w:p w:rsidR="00F81BAF" w:rsidRDefault="00683C50" w:rsidP="00683C50">
      <w:pPr>
        <w:ind w:left="1501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       </w:t>
      </w:r>
      <w:proofErr w:type="gramStart"/>
      <w:r w:rsidR="00851DDD">
        <w:rPr>
          <w:spacing w:val="8"/>
          <w:w w:val="102"/>
          <w:sz w:val="22"/>
          <w:szCs w:val="22"/>
        </w:rPr>
        <w:t>p</w:t>
      </w:r>
      <w:r w:rsidR="00851DDD">
        <w:rPr>
          <w:w w:val="102"/>
          <w:sz w:val="22"/>
          <w:szCs w:val="22"/>
        </w:rPr>
        <w:t>a</w:t>
      </w:r>
      <w:r w:rsidR="00851DDD">
        <w:rPr>
          <w:spacing w:val="-7"/>
          <w:w w:val="102"/>
          <w:sz w:val="22"/>
          <w:szCs w:val="22"/>
        </w:rPr>
        <w:t>g</w:t>
      </w:r>
      <w:r w:rsidR="00851DDD">
        <w:rPr>
          <w:w w:val="102"/>
          <w:sz w:val="22"/>
          <w:szCs w:val="22"/>
        </w:rPr>
        <w:t>e</w:t>
      </w:r>
      <w:proofErr w:type="gramEnd"/>
      <w:r w:rsidR="00851DDD">
        <w:rPr>
          <w:w w:val="102"/>
          <w:sz w:val="22"/>
          <w:szCs w:val="22"/>
        </w:rPr>
        <w:t>.</w:t>
      </w:r>
    </w:p>
    <w:p w:rsidR="00F81BAF" w:rsidRDefault="003C3A5E" w:rsidP="00683C50">
      <w:pPr>
        <w:spacing w:before="6" w:line="245" w:lineRule="auto"/>
        <w:ind w:left="1842" w:right="657" w:hanging="341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 w:rsidR="00851DDD">
        <w:rPr>
          <w:sz w:val="22"/>
          <w:szCs w:val="22"/>
        </w:rPr>
        <w:t xml:space="preserve">) </w:t>
      </w:r>
      <w:r w:rsidR="00851DDD">
        <w:rPr>
          <w:spacing w:val="45"/>
          <w:sz w:val="22"/>
          <w:szCs w:val="22"/>
        </w:rPr>
        <w:t xml:space="preserve"> </w:t>
      </w:r>
      <w:r w:rsidR="00851DDD">
        <w:rPr>
          <w:sz w:val="22"/>
          <w:szCs w:val="22"/>
        </w:rPr>
        <w:t>P</w:t>
      </w:r>
      <w:r w:rsidR="00851DDD">
        <w:rPr>
          <w:spacing w:val="-4"/>
          <w:sz w:val="22"/>
          <w:szCs w:val="22"/>
        </w:rPr>
        <w:t>r</w:t>
      </w:r>
      <w:r w:rsidR="00851DDD">
        <w:rPr>
          <w:sz w:val="22"/>
          <w:szCs w:val="22"/>
        </w:rPr>
        <w:t>oject</w:t>
      </w:r>
      <w:r w:rsidR="00851DDD">
        <w:rPr>
          <w:spacing w:val="13"/>
          <w:sz w:val="22"/>
          <w:szCs w:val="22"/>
        </w:rPr>
        <w:t xml:space="preserve"> </w:t>
      </w:r>
      <w:r w:rsidR="00851DDD">
        <w:rPr>
          <w:sz w:val="22"/>
          <w:szCs w:val="22"/>
        </w:rPr>
        <w:t>rep</w:t>
      </w:r>
      <w:r w:rsidR="00851DDD">
        <w:rPr>
          <w:spacing w:val="7"/>
          <w:sz w:val="22"/>
          <w:szCs w:val="22"/>
        </w:rPr>
        <w:t>o</w:t>
      </w:r>
      <w:r w:rsidR="00851DDD">
        <w:rPr>
          <w:spacing w:val="-3"/>
          <w:sz w:val="22"/>
          <w:szCs w:val="22"/>
        </w:rPr>
        <w:t>r</w:t>
      </w:r>
      <w:r w:rsidR="00851DDD">
        <w:rPr>
          <w:sz w:val="22"/>
          <w:szCs w:val="22"/>
        </w:rPr>
        <w:t>t</w:t>
      </w:r>
      <w:r w:rsidR="00851DDD">
        <w:rPr>
          <w:spacing w:val="11"/>
          <w:sz w:val="22"/>
          <w:szCs w:val="22"/>
        </w:rPr>
        <w:t xml:space="preserve"> </w:t>
      </w:r>
      <w:r w:rsidR="00851DDD">
        <w:rPr>
          <w:sz w:val="22"/>
          <w:szCs w:val="22"/>
        </w:rPr>
        <w:t>must</w:t>
      </w:r>
      <w:r w:rsidR="00851DDD">
        <w:rPr>
          <w:spacing w:val="10"/>
          <w:sz w:val="22"/>
          <w:szCs w:val="22"/>
        </w:rPr>
        <w:t xml:space="preserve"> </w:t>
      </w:r>
      <w:r w:rsidR="00851DDD">
        <w:rPr>
          <w:spacing w:val="2"/>
          <w:sz w:val="22"/>
          <w:szCs w:val="22"/>
        </w:rPr>
        <w:t>b</w:t>
      </w:r>
      <w:r w:rsidR="00851DDD">
        <w:rPr>
          <w:sz w:val="22"/>
          <w:szCs w:val="22"/>
        </w:rPr>
        <w:t>e</w:t>
      </w:r>
      <w:r w:rsidR="00851DDD"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7"/>
          <w:sz w:val="22"/>
          <w:szCs w:val="22"/>
        </w:rPr>
        <w:t>b</w:t>
      </w:r>
      <w:r>
        <w:rPr>
          <w:spacing w:val="-5"/>
          <w:sz w:val="22"/>
          <w:szCs w:val="22"/>
        </w:rPr>
        <w:t>i</w:t>
      </w:r>
      <w:r w:rsidR="002005FF">
        <w:rPr>
          <w:spacing w:val="-5"/>
          <w:sz w:val="22"/>
          <w:szCs w:val="22"/>
        </w:rPr>
        <w:t>n</w:t>
      </w:r>
      <w:r>
        <w:rPr>
          <w:spacing w:val="-7"/>
          <w:sz w:val="22"/>
          <w:szCs w:val="22"/>
        </w:rPr>
        <w:t>d</w:t>
      </w:r>
      <w:r>
        <w:rPr>
          <w:spacing w:val="7"/>
          <w:sz w:val="22"/>
          <w:szCs w:val="22"/>
        </w:rPr>
        <w:t>e</w:t>
      </w:r>
      <w:r>
        <w:rPr>
          <w:sz w:val="22"/>
          <w:szCs w:val="22"/>
        </w:rPr>
        <w:t>d</w:t>
      </w:r>
      <w:proofErr w:type="spellEnd"/>
      <w:r w:rsidR="00851DDD">
        <w:rPr>
          <w:spacing w:val="16"/>
          <w:sz w:val="22"/>
          <w:szCs w:val="22"/>
        </w:rPr>
        <w:t xml:space="preserve"> </w:t>
      </w:r>
      <w:r w:rsidR="00851DDD">
        <w:rPr>
          <w:sz w:val="22"/>
          <w:szCs w:val="22"/>
        </w:rPr>
        <w:t>w</w:t>
      </w:r>
      <w:r w:rsidR="00851DDD">
        <w:rPr>
          <w:spacing w:val="-4"/>
          <w:sz w:val="22"/>
          <w:szCs w:val="22"/>
        </w:rPr>
        <w:t>i</w:t>
      </w:r>
      <w:r w:rsidR="00851DDD">
        <w:rPr>
          <w:sz w:val="22"/>
          <w:szCs w:val="22"/>
        </w:rPr>
        <w:t>th</w:t>
      </w:r>
      <w:r w:rsidR="00851DDD">
        <w:rPr>
          <w:spacing w:val="8"/>
          <w:sz w:val="22"/>
          <w:szCs w:val="22"/>
        </w:rPr>
        <w:t xml:space="preserve"> </w:t>
      </w:r>
      <w:r w:rsidR="00851DDD">
        <w:rPr>
          <w:sz w:val="22"/>
          <w:szCs w:val="22"/>
        </w:rPr>
        <w:t>Bl</w:t>
      </w:r>
      <w:r w:rsidR="00851DDD">
        <w:rPr>
          <w:spacing w:val="5"/>
          <w:sz w:val="22"/>
          <w:szCs w:val="22"/>
        </w:rPr>
        <w:t>a</w:t>
      </w:r>
      <w:r w:rsidR="00851DDD">
        <w:rPr>
          <w:sz w:val="22"/>
          <w:szCs w:val="22"/>
        </w:rPr>
        <w:t>ck</w:t>
      </w:r>
      <w:r w:rsidR="00851DDD">
        <w:rPr>
          <w:spacing w:val="3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pacing w:val="2"/>
          <w:sz w:val="22"/>
          <w:szCs w:val="22"/>
        </w:rPr>
        <w:t>o</w:t>
      </w:r>
      <w:r>
        <w:rPr>
          <w:spacing w:val="-5"/>
          <w:sz w:val="22"/>
          <w:szCs w:val="22"/>
        </w:rPr>
        <w:t>l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r</w:t>
      </w:r>
      <w:r w:rsidR="00851DDD">
        <w:rPr>
          <w:spacing w:val="51"/>
          <w:sz w:val="22"/>
          <w:szCs w:val="22"/>
        </w:rPr>
        <w:t xml:space="preserve"> </w:t>
      </w:r>
      <w:r w:rsidR="00851DDD">
        <w:rPr>
          <w:spacing w:val="-3"/>
          <w:sz w:val="22"/>
          <w:szCs w:val="22"/>
        </w:rPr>
        <w:t>c</w:t>
      </w:r>
      <w:r w:rsidR="00851DDD">
        <w:rPr>
          <w:spacing w:val="2"/>
          <w:sz w:val="22"/>
          <w:szCs w:val="22"/>
        </w:rPr>
        <w:t>o</w:t>
      </w:r>
      <w:r w:rsidR="00851DDD">
        <w:rPr>
          <w:sz w:val="22"/>
          <w:szCs w:val="22"/>
        </w:rPr>
        <w:t>ver</w:t>
      </w:r>
      <w:r w:rsidR="002005FF">
        <w:rPr>
          <w:sz w:val="22"/>
          <w:szCs w:val="22"/>
        </w:rPr>
        <w:t xml:space="preserve"> a</w:t>
      </w:r>
      <w:r w:rsidR="00851DDD">
        <w:rPr>
          <w:spacing w:val="-7"/>
          <w:sz w:val="22"/>
          <w:szCs w:val="22"/>
        </w:rPr>
        <w:t>n</w:t>
      </w:r>
      <w:r w:rsidR="00851DDD">
        <w:rPr>
          <w:sz w:val="22"/>
          <w:szCs w:val="22"/>
        </w:rPr>
        <w:t>d</w:t>
      </w:r>
      <w:r w:rsidR="00851DDD">
        <w:rPr>
          <w:spacing w:val="12"/>
          <w:sz w:val="22"/>
          <w:szCs w:val="22"/>
        </w:rPr>
        <w:t xml:space="preserve"> </w:t>
      </w:r>
      <w:r w:rsidR="00851DDD">
        <w:rPr>
          <w:spacing w:val="-4"/>
          <w:sz w:val="22"/>
          <w:szCs w:val="22"/>
        </w:rPr>
        <w:t>i</w:t>
      </w:r>
      <w:r w:rsidR="00851DDD">
        <w:rPr>
          <w:sz w:val="22"/>
          <w:szCs w:val="22"/>
        </w:rPr>
        <w:t>t</w:t>
      </w:r>
      <w:r w:rsidR="00851DDD">
        <w:rPr>
          <w:spacing w:val="9"/>
          <w:sz w:val="22"/>
          <w:szCs w:val="22"/>
        </w:rPr>
        <w:t xml:space="preserve"> </w:t>
      </w:r>
      <w:r w:rsidR="00851DDD">
        <w:rPr>
          <w:sz w:val="22"/>
          <w:szCs w:val="22"/>
        </w:rPr>
        <w:t>s</w:t>
      </w:r>
      <w:r w:rsidR="00851DDD">
        <w:rPr>
          <w:spacing w:val="-9"/>
          <w:sz w:val="22"/>
          <w:szCs w:val="22"/>
        </w:rPr>
        <w:t>h</w:t>
      </w:r>
      <w:r w:rsidR="00851DDD">
        <w:rPr>
          <w:spacing w:val="7"/>
          <w:sz w:val="22"/>
          <w:szCs w:val="22"/>
        </w:rPr>
        <w:t>o</w:t>
      </w:r>
      <w:r w:rsidR="00851DDD">
        <w:rPr>
          <w:spacing w:val="2"/>
          <w:sz w:val="22"/>
          <w:szCs w:val="22"/>
        </w:rPr>
        <w:t>u</w:t>
      </w:r>
      <w:r w:rsidR="00851DDD">
        <w:rPr>
          <w:spacing w:val="-5"/>
          <w:sz w:val="22"/>
          <w:szCs w:val="22"/>
        </w:rPr>
        <w:t>l</w:t>
      </w:r>
      <w:r w:rsidR="00851DDD">
        <w:rPr>
          <w:sz w:val="22"/>
          <w:szCs w:val="22"/>
        </w:rPr>
        <w:t>d</w:t>
      </w:r>
      <w:r w:rsidR="00851DDD">
        <w:rPr>
          <w:spacing w:val="17"/>
          <w:sz w:val="22"/>
          <w:szCs w:val="22"/>
        </w:rPr>
        <w:t xml:space="preserve"> </w:t>
      </w:r>
      <w:r w:rsidR="00851DDD">
        <w:rPr>
          <w:spacing w:val="2"/>
          <w:sz w:val="22"/>
          <w:szCs w:val="22"/>
        </w:rPr>
        <w:t>b</w:t>
      </w:r>
      <w:r w:rsidR="00851DDD">
        <w:rPr>
          <w:sz w:val="22"/>
          <w:szCs w:val="22"/>
        </w:rPr>
        <w:t>e</w:t>
      </w:r>
      <w:r w:rsidR="00851DDD">
        <w:rPr>
          <w:spacing w:val="1"/>
          <w:sz w:val="22"/>
          <w:szCs w:val="22"/>
        </w:rPr>
        <w:t xml:space="preserve"> </w:t>
      </w:r>
      <w:r w:rsidR="00851DDD">
        <w:rPr>
          <w:w w:val="102"/>
          <w:sz w:val="22"/>
          <w:szCs w:val="22"/>
        </w:rPr>
        <w:t>ha</w:t>
      </w:r>
      <w:r w:rsidR="00851DDD">
        <w:rPr>
          <w:spacing w:val="-3"/>
          <w:w w:val="102"/>
          <w:sz w:val="22"/>
          <w:szCs w:val="22"/>
        </w:rPr>
        <w:t>v</w:t>
      </w:r>
      <w:r w:rsidR="00851DDD">
        <w:rPr>
          <w:w w:val="102"/>
          <w:sz w:val="22"/>
          <w:szCs w:val="22"/>
        </w:rPr>
        <w:t xml:space="preserve">ing </w:t>
      </w:r>
      <w:r w:rsidR="00851DDD">
        <w:rPr>
          <w:spacing w:val="-7"/>
          <w:sz w:val="22"/>
          <w:szCs w:val="22"/>
        </w:rPr>
        <w:t>g</w:t>
      </w:r>
      <w:r w:rsidR="00851DDD">
        <w:rPr>
          <w:spacing w:val="7"/>
          <w:sz w:val="22"/>
          <w:szCs w:val="22"/>
        </w:rPr>
        <w:t>o</w:t>
      </w:r>
      <w:r w:rsidR="00851DDD">
        <w:rPr>
          <w:spacing w:val="-5"/>
          <w:sz w:val="22"/>
          <w:szCs w:val="22"/>
        </w:rPr>
        <w:t>l</w:t>
      </w:r>
      <w:r w:rsidR="00851DDD">
        <w:rPr>
          <w:spacing w:val="2"/>
          <w:sz w:val="22"/>
          <w:szCs w:val="22"/>
        </w:rPr>
        <w:t>d</w:t>
      </w:r>
      <w:r w:rsidR="00851DDD">
        <w:rPr>
          <w:sz w:val="22"/>
          <w:szCs w:val="22"/>
        </w:rPr>
        <w:t>en</w:t>
      </w:r>
      <w:r w:rsidR="00851DDD">
        <w:rPr>
          <w:spacing w:val="13"/>
          <w:sz w:val="22"/>
          <w:szCs w:val="22"/>
        </w:rPr>
        <w:t xml:space="preserve"> </w:t>
      </w:r>
      <w:r w:rsidR="00851DDD">
        <w:rPr>
          <w:spacing w:val="-4"/>
          <w:sz w:val="22"/>
          <w:szCs w:val="22"/>
        </w:rPr>
        <w:t>e</w:t>
      </w:r>
      <w:r w:rsidR="00851DDD">
        <w:rPr>
          <w:sz w:val="22"/>
          <w:szCs w:val="22"/>
        </w:rPr>
        <w:t>m</w:t>
      </w:r>
      <w:r w:rsidR="00851DDD">
        <w:rPr>
          <w:spacing w:val="4"/>
          <w:sz w:val="22"/>
          <w:szCs w:val="22"/>
        </w:rPr>
        <w:t>b</w:t>
      </w:r>
      <w:r w:rsidR="00851DDD">
        <w:rPr>
          <w:spacing w:val="7"/>
          <w:sz w:val="22"/>
          <w:szCs w:val="22"/>
        </w:rPr>
        <w:t>o</w:t>
      </w:r>
      <w:r w:rsidR="00851DDD">
        <w:rPr>
          <w:sz w:val="22"/>
          <w:szCs w:val="22"/>
        </w:rPr>
        <w:t>s</w:t>
      </w:r>
      <w:r w:rsidR="00851DDD">
        <w:rPr>
          <w:spacing w:val="-3"/>
          <w:sz w:val="22"/>
          <w:szCs w:val="22"/>
        </w:rPr>
        <w:t>s</w:t>
      </w:r>
      <w:r w:rsidR="00851DDD">
        <w:rPr>
          <w:spacing w:val="-5"/>
          <w:sz w:val="22"/>
          <w:szCs w:val="22"/>
        </w:rPr>
        <w:t>i</w:t>
      </w:r>
      <w:r w:rsidR="00851DDD">
        <w:rPr>
          <w:sz w:val="22"/>
          <w:szCs w:val="22"/>
        </w:rPr>
        <w:t>ng</w:t>
      </w:r>
      <w:r w:rsidR="00851DDD">
        <w:rPr>
          <w:spacing w:val="16"/>
          <w:sz w:val="22"/>
          <w:szCs w:val="22"/>
        </w:rPr>
        <w:t xml:space="preserve"> </w:t>
      </w:r>
      <w:r w:rsidR="00851DDD">
        <w:rPr>
          <w:spacing w:val="7"/>
          <w:sz w:val="22"/>
          <w:szCs w:val="22"/>
        </w:rPr>
        <w:t>a</w:t>
      </w:r>
      <w:r w:rsidR="00851DDD">
        <w:rPr>
          <w:sz w:val="22"/>
          <w:szCs w:val="22"/>
        </w:rPr>
        <w:t>s</w:t>
      </w:r>
      <w:r w:rsidR="00851DDD">
        <w:rPr>
          <w:spacing w:val="5"/>
          <w:sz w:val="22"/>
          <w:szCs w:val="22"/>
        </w:rPr>
        <w:t xml:space="preserve"> </w:t>
      </w:r>
      <w:r w:rsidR="00851DDD">
        <w:rPr>
          <w:sz w:val="22"/>
          <w:szCs w:val="22"/>
        </w:rPr>
        <w:t>p</w:t>
      </w:r>
      <w:r w:rsidR="00851DDD">
        <w:rPr>
          <w:spacing w:val="3"/>
          <w:sz w:val="22"/>
          <w:szCs w:val="22"/>
        </w:rPr>
        <w:t>e</w:t>
      </w:r>
      <w:r w:rsidR="00851DDD">
        <w:rPr>
          <w:sz w:val="22"/>
          <w:szCs w:val="22"/>
        </w:rPr>
        <w:t>r</w:t>
      </w:r>
      <w:r w:rsidR="00851DDD">
        <w:rPr>
          <w:spacing w:val="4"/>
          <w:sz w:val="22"/>
          <w:szCs w:val="22"/>
        </w:rPr>
        <w:t xml:space="preserve"> </w:t>
      </w:r>
      <w:r w:rsidR="00851DDD">
        <w:rPr>
          <w:sz w:val="22"/>
          <w:szCs w:val="22"/>
        </w:rPr>
        <w:t>f</w:t>
      </w:r>
      <w:r w:rsidR="00851DDD">
        <w:rPr>
          <w:spacing w:val="5"/>
          <w:sz w:val="22"/>
          <w:szCs w:val="22"/>
        </w:rPr>
        <w:t>o</w:t>
      </w:r>
      <w:r w:rsidR="00851DDD">
        <w:rPr>
          <w:sz w:val="22"/>
          <w:szCs w:val="22"/>
        </w:rPr>
        <w:t>rmat</w:t>
      </w:r>
      <w:r w:rsidR="00851DDD">
        <w:rPr>
          <w:spacing w:val="8"/>
          <w:sz w:val="22"/>
          <w:szCs w:val="22"/>
        </w:rPr>
        <w:t xml:space="preserve"> </w:t>
      </w:r>
      <w:r w:rsidR="00851DDD">
        <w:rPr>
          <w:w w:val="102"/>
          <w:sz w:val="22"/>
          <w:szCs w:val="22"/>
        </w:rPr>
        <w:t>gi</w:t>
      </w:r>
      <w:r w:rsidR="00851DDD">
        <w:rPr>
          <w:spacing w:val="-4"/>
          <w:w w:val="102"/>
          <w:sz w:val="22"/>
          <w:szCs w:val="22"/>
        </w:rPr>
        <w:t>v</w:t>
      </w:r>
      <w:r w:rsidR="00851DDD">
        <w:rPr>
          <w:w w:val="102"/>
          <w:sz w:val="22"/>
          <w:szCs w:val="22"/>
        </w:rPr>
        <w:t>en.</w:t>
      </w:r>
    </w:p>
    <w:p w:rsidR="00F81BAF" w:rsidRDefault="003C3A5E" w:rsidP="00683C50">
      <w:pPr>
        <w:spacing w:before="5"/>
        <w:ind w:left="1842" w:right="167" w:hanging="341"/>
        <w:rPr>
          <w:sz w:val="22"/>
          <w:szCs w:val="22"/>
        </w:rPr>
      </w:pPr>
      <w:r>
        <w:rPr>
          <w:spacing w:val="2"/>
          <w:sz w:val="22"/>
          <w:szCs w:val="22"/>
        </w:rPr>
        <w:t>4</w:t>
      </w:r>
      <w:r w:rsidR="00851DDD">
        <w:rPr>
          <w:sz w:val="22"/>
          <w:szCs w:val="22"/>
        </w:rPr>
        <w:t xml:space="preserve">) </w:t>
      </w:r>
      <w:r w:rsidR="00851DDD">
        <w:rPr>
          <w:spacing w:val="45"/>
          <w:sz w:val="22"/>
          <w:szCs w:val="22"/>
        </w:rPr>
        <w:t xml:space="preserve"> </w:t>
      </w:r>
      <w:r w:rsidR="00851DDD">
        <w:rPr>
          <w:sz w:val="22"/>
          <w:szCs w:val="22"/>
        </w:rPr>
        <w:t>P</w:t>
      </w:r>
      <w:r w:rsidR="00851DDD">
        <w:rPr>
          <w:spacing w:val="-4"/>
          <w:sz w:val="22"/>
          <w:szCs w:val="22"/>
        </w:rPr>
        <w:t>r</w:t>
      </w:r>
      <w:r w:rsidR="00851DDD">
        <w:rPr>
          <w:sz w:val="22"/>
          <w:szCs w:val="22"/>
        </w:rPr>
        <w:t>oject</w:t>
      </w:r>
      <w:r w:rsidR="00851DDD">
        <w:rPr>
          <w:spacing w:val="13"/>
          <w:sz w:val="22"/>
          <w:szCs w:val="22"/>
        </w:rPr>
        <w:t xml:space="preserve"> </w:t>
      </w:r>
      <w:r w:rsidR="00851DDD">
        <w:rPr>
          <w:sz w:val="22"/>
          <w:szCs w:val="22"/>
        </w:rPr>
        <w:t>rep</w:t>
      </w:r>
      <w:r w:rsidR="00851DDD">
        <w:rPr>
          <w:spacing w:val="7"/>
          <w:sz w:val="22"/>
          <w:szCs w:val="22"/>
        </w:rPr>
        <w:t>o</w:t>
      </w:r>
      <w:r w:rsidR="00851DDD">
        <w:rPr>
          <w:spacing w:val="-3"/>
          <w:sz w:val="22"/>
          <w:szCs w:val="22"/>
        </w:rPr>
        <w:t>r</w:t>
      </w:r>
      <w:r w:rsidR="00851DDD">
        <w:rPr>
          <w:sz w:val="22"/>
          <w:szCs w:val="22"/>
        </w:rPr>
        <w:t>t</w:t>
      </w:r>
      <w:r w:rsidR="00851DDD">
        <w:rPr>
          <w:spacing w:val="11"/>
          <w:sz w:val="22"/>
          <w:szCs w:val="22"/>
        </w:rPr>
        <w:t xml:space="preserve"> </w:t>
      </w:r>
      <w:r w:rsidR="00851DDD">
        <w:rPr>
          <w:sz w:val="22"/>
          <w:szCs w:val="22"/>
        </w:rPr>
        <w:t>s</w:t>
      </w:r>
      <w:r w:rsidR="00851DDD">
        <w:rPr>
          <w:spacing w:val="-3"/>
          <w:sz w:val="22"/>
          <w:szCs w:val="22"/>
        </w:rPr>
        <w:t>h</w:t>
      </w:r>
      <w:r w:rsidR="00851DDD">
        <w:rPr>
          <w:spacing w:val="-2"/>
          <w:sz w:val="22"/>
          <w:szCs w:val="22"/>
        </w:rPr>
        <w:t>o</w:t>
      </w:r>
      <w:r w:rsidR="00851DDD">
        <w:rPr>
          <w:spacing w:val="7"/>
          <w:sz w:val="22"/>
          <w:szCs w:val="22"/>
        </w:rPr>
        <w:t>u</w:t>
      </w:r>
      <w:r w:rsidR="00851DDD">
        <w:rPr>
          <w:spacing w:val="-5"/>
          <w:sz w:val="22"/>
          <w:szCs w:val="22"/>
        </w:rPr>
        <w:t>l</w:t>
      </w:r>
      <w:r w:rsidR="00851DDD">
        <w:rPr>
          <w:sz w:val="22"/>
          <w:szCs w:val="22"/>
        </w:rPr>
        <w:t>d</w:t>
      </w:r>
      <w:r w:rsidR="00851DDD">
        <w:rPr>
          <w:spacing w:val="17"/>
          <w:sz w:val="22"/>
          <w:szCs w:val="22"/>
        </w:rPr>
        <w:t xml:space="preserve"> </w:t>
      </w:r>
      <w:r w:rsidR="00851DDD">
        <w:rPr>
          <w:sz w:val="22"/>
          <w:szCs w:val="22"/>
        </w:rPr>
        <w:t>be</w:t>
      </w:r>
      <w:r w:rsidR="00851DDD">
        <w:rPr>
          <w:spacing w:val="5"/>
          <w:sz w:val="22"/>
          <w:szCs w:val="22"/>
        </w:rPr>
        <w:t xml:space="preserve"> </w:t>
      </w:r>
      <w:r w:rsidR="00851DDD">
        <w:rPr>
          <w:spacing w:val="-3"/>
          <w:sz w:val="22"/>
          <w:szCs w:val="22"/>
        </w:rPr>
        <w:t>n</w:t>
      </w:r>
      <w:r w:rsidR="00851DDD">
        <w:rPr>
          <w:spacing w:val="-4"/>
          <w:sz w:val="22"/>
          <w:szCs w:val="22"/>
        </w:rPr>
        <w:t>e</w:t>
      </w:r>
      <w:r w:rsidR="00851DDD">
        <w:rPr>
          <w:sz w:val="22"/>
          <w:szCs w:val="22"/>
        </w:rPr>
        <w:t>a</w:t>
      </w:r>
      <w:r w:rsidR="00851DDD">
        <w:rPr>
          <w:spacing w:val="5"/>
          <w:sz w:val="22"/>
          <w:szCs w:val="22"/>
        </w:rPr>
        <w:t>t</w:t>
      </w:r>
      <w:r w:rsidR="00851DDD">
        <w:rPr>
          <w:spacing w:val="4"/>
          <w:sz w:val="22"/>
          <w:szCs w:val="22"/>
        </w:rPr>
        <w:t>l</w:t>
      </w:r>
      <w:r w:rsidR="00851DDD">
        <w:rPr>
          <w:sz w:val="22"/>
          <w:szCs w:val="22"/>
        </w:rPr>
        <w:t xml:space="preserve">y </w:t>
      </w:r>
      <w:r w:rsidR="00851DDD">
        <w:rPr>
          <w:spacing w:val="4"/>
          <w:sz w:val="22"/>
          <w:szCs w:val="22"/>
        </w:rPr>
        <w:t>d</w:t>
      </w:r>
      <w:r w:rsidR="00851DDD">
        <w:rPr>
          <w:spacing w:val="7"/>
          <w:sz w:val="22"/>
          <w:szCs w:val="22"/>
        </w:rPr>
        <w:t>o</w:t>
      </w:r>
      <w:r w:rsidR="00851DDD">
        <w:rPr>
          <w:spacing w:val="-4"/>
          <w:sz w:val="22"/>
          <w:szCs w:val="22"/>
        </w:rPr>
        <w:t>c</w:t>
      </w:r>
      <w:r w:rsidR="00851DDD">
        <w:rPr>
          <w:spacing w:val="2"/>
          <w:sz w:val="22"/>
          <w:szCs w:val="22"/>
        </w:rPr>
        <w:t>u</w:t>
      </w:r>
      <w:r w:rsidR="00851DDD">
        <w:rPr>
          <w:sz w:val="22"/>
          <w:szCs w:val="22"/>
        </w:rPr>
        <w:t>me</w:t>
      </w:r>
      <w:r w:rsidR="00851DDD">
        <w:rPr>
          <w:spacing w:val="-4"/>
          <w:sz w:val="22"/>
          <w:szCs w:val="22"/>
        </w:rPr>
        <w:t>n</w:t>
      </w:r>
      <w:r w:rsidR="00851DDD">
        <w:rPr>
          <w:sz w:val="22"/>
          <w:szCs w:val="22"/>
        </w:rPr>
        <w:t>ted</w:t>
      </w:r>
      <w:r w:rsidR="00851DDD">
        <w:rPr>
          <w:spacing w:val="25"/>
          <w:sz w:val="22"/>
          <w:szCs w:val="22"/>
        </w:rPr>
        <w:t xml:space="preserve"> </w:t>
      </w:r>
      <w:r w:rsidR="00851DDD">
        <w:rPr>
          <w:sz w:val="22"/>
          <w:szCs w:val="22"/>
        </w:rPr>
        <w:t>wit</w:t>
      </w:r>
      <w:r w:rsidR="00851DDD">
        <w:rPr>
          <w:spacing w:val="-6"/>
          <w:sz w:val="22"/>
          <w:szCs w:val="22"/>
        </w:rPr>
        <w:t>h</w:t>
      </w:r>
      <w:r w:rsidR="00851DDD">
        <w:rPr>
          <w:spacing w:val="7"/>
          <w:sz w:val="22"/>
          <w:szCs w:val="22"/>
        </w:rPr>
        <w:t>o</w:t>
      </w:r>
      <w:r w:rsidR="00851DDD">
        <w:rPr>
          <w:spacing w:val="-2"/>
          <w:sz w:val="22"/>
          <w:szCs w:val="22"/>
        </w:rPr>
        <w:t>u</w:t>
      </w:r>
      <w:r w:rsidR="00851DDD">
        <w:rPr>
          <w:sz w:val="22"/>
          <w:szCs w:val="22"/>
        </w:rPr>
        <w:t>t</w:t>
      </w:r>
      <w:r w:rsidR="00851DDD">
        <w:rPr>
          <w:spacing w:val="20"/>
          <w:sz w:val="22"/>
          <w:szCs w:val="22"/>
        </w:rPr>
        <w:t xml:space="preserve"> </w:t>
      </w:r>
      <w:r w:rsidR="00851DDD">
        <w:rPr>
          <w:spacing w:val="-4"/>
          <w:sz w:val="22"/>
          <w:szCs w:val="22"/>
        </w:rPr>
        <w:t>e</w:t>
      </w:r>
      <w:r w:rsidR="00851DDD">
        <w:rPr>
          <w:sz w:val="22"/>
          <w:szCs w:val="22"/>
        </w:rPr>
        <w:t>rr</w:t>
      </w:r>
      <w:r w:rsidR="00851DDD">
        <w:rPr>
          <w:spacing w:val="6"/>
          <w:sz w:val="22"/>
          <w:szCs w:val="22"/>
        </w:rPr>
        <w:t>o</w:t>
      </w:r>
      <w:r w:rsidR="00851DDD">
        <w:rPr>
          <w:sz w:val="22"/>
          <w:szCs w:val="22"/>
        </w:rPr>
        <w:t>rs</w:t>
      </w:r>
      <w:r w:rsidR="00851DDD">
        <w:rPr>
          <w:spacing w:val="7"/>
          <w:sz w:val="22"/>
          <w:szCs w:val="22"/>
        </w:rPr>
        <w:t xml:space="preserve"> </w:t>
      </w:r>
      <w:r w:rsidR="00851DDD">
        <w:rPr>
          <w:sz w:val="22"/>
          <w:szCs w:val="22"/>
        </w:rPr>
        <w:t>a</w:t>
      </w:r>
      <w:r w:rsidR="00851DDD">
        <w:rPr>
          <w:spacing w:val="-5"/>
          <w:sz w:val="22"/>
          <w:szCs w:val="22"/>
        </w:rPr>
        <w:t>n</w:t>
      </w:r>
      <w:r w:rsidR="00851DDD">
        <w:rPr>
          <w:sz w:val="22"/>
          <w:szCs w:val="22"/>
        </w:rPr>
        <w:t>d</w:t>
      </w:r>
      <w:r w:rsidR="00851DDD">
        <w:rPr>
          <w:spacing w:val="15"/>
          <w:sz w:val="22"/>
          <w:szCs w:val="22"/>
        </w:rPr>
        <w:t xml:space="preserve"> </w:t>
      </w:r>
      <w:r w:rsidR="00851DDD">
        <w:rPr>
          <w:sz w:val="22"/>
          <w:szCs w:val="22"/>
        </w:rPr>
        <w:t>s</w:t>
      </w:r>
      <w:r w:rsidR="00851DDD">
        <w:rPr>
          <w:spacing w:val="-7"/>
          <w:sz w:val="22"/>
          <w:szCs w:val="22"/>
        </w:rPr>
        <w:t>h</w:t>
      </w:r>
      <w:r w:rsidR="00851DDD">
        <w:rPr>
          <w:spacing w:val="7"/>
          <w:sz w:val="22"/>
          <w:szCs w:val="22"/>
        </w:rPr>
        <w:t>o</w:t>
      </w:r>
      <w:r w:rsidR="00851DDD">
        <w:rPr>
          <w:spacing w:val="2"/>
          <w:sz w:val="22"/>
          <w:szCs w:val="22"/>
        </w:rPr>
        <w:t>u</w:t>
      </w:r>
      <w:r w:rsidR="00851DDD">
        <w:rPr>
          <w:spacing w:val="-10"/>
          <w:sz w:val="22"/>
          <w:szCs w:val="22"/>
        </w:rPr>
        <w:t>l</w:t>
      </w:r>
      <w:r w:rsidR="00851DDD">
        <w:rPr>
          <w:sz w:val="22"/>
          <w:szCs w:val="22"/>
        </w:rPr>
        <w:t>d</w:t>
      </w:r>
      <w:r w:rsidR="00851DDD">
        <w:rPr>
          <w:spacing w:val="17"/>
          <w:sz w:val="22"/>
          <w:szCs w:val="22"/>
        </w:rPr>
        <w:t xml:space="preserve"> </w:t>
      </w:r>
      <w:r w:rsidR="00851DDD">
        <w:rPr>
          <w:spacing w:val="2"/>
          <w:sz w:val="22"/>
          <w:szCs w:val="22"/>
        </w:rPr>
        <w:t>b</w:t>
      </w:r>
      <w:r w:rsidR="00851DDD">
        <w:rPr>
          <w:sz w:val="22"/>
          <w:szCs w:val="22"/>
        </w:rPr>
        <w:t>e</w:t>
      </w:r>
      <w:r w:rsidR="00851DDD">
        <w:rPr>
          <w:spacing w:val="5"/>
          <w:sz w:val="22"/>
          <w:szCs w:val="22"/>
        </w:rPr>
        <w:t xml:space="preserve"> </w:t>
      </w:r>
      <w:r w:rsidR="00851DDD">
        <w:rPr>
          <w:sz w:val="22"/>
          <w:szCs w:val="22"/>
        </w:rPr>
        <w:t>in</w:t>
      </w:r>
      <w:r w:rsidR="00851DDD">
        <w:rPr>
          <w:spacing w:val="-1"/>
          <w:sz w:val="22"/>
          <w:szCs w:val="22"/>
        </w:rPr>
        <w:t xml:space="preserve"> </w:t>
      </w:r>
      <w:r w:rsidR="00851DDD">
        <w:rPr>
          <w:w w:val="102"/>
          <w:sz w:val="22"/>
          <w:szCs w:val="22"/>
        </w:rPr>
        <w:t>f</w:t>
      </w:r>
      <w:r w:rsidR="00851DDD">
        <w:rPr>
          <w:spacing w:val="5"/>
          <w:w w:val="102"/>
          <w:sz w:val="22"/>
          <w:szCs w:val="22"/>
        </w:rPr>
        <w:t>o</w:t>
      </w:r>
      <w:r w:rsidR="00851DDD">
        <w:rPr>
          <w:spacing w:val="-5"/>
          <w:w w:val="102"/>
          <w:sz w:val="22"/>
          <w:szCs w:val="22"/>
        </w:rPr>
        <w:t>ll</w:t>
      </w:r>
      <w:r w:rsidR="00851DDD">
        <w:rPr>
          <w:spacing w:val="7"/>
          <w:w w:val="102"/>
          <w:sz w:val="22"/>
          <w:szCs w:val="22"/>
        </w:rPr>
        <w:t>o</w:t>
      </w:r>
      <w:r w:rsidR="00851DDD">
        <w:rPr>
          <w:w w:val="102"/>
          <w:sz w:val="22"/>
          <w:szCs w:val="22"/>
        </w:rPr>
        <w:t xml:space="preserve">wing </w:t>
      </w:r>
      <w:r w:rsidR="00851DDD">
        <w:rPr>
          <w:spacing w:val="-3"/>
          <w:w w:val="102"/>
          <w:sz w:val="22"/>
          <w:szCs w:val="22"/>
        </w:rPr>
        <w:t>f</w:t>
      </w:r>
      <w:r w:rsidR="00851DDD">
        <w:rPr>
          <w:w w:val="102"/>
          <w:sz w:val="22"/>
          <w:szCs w:val="22"/>
        </w:rPr>
        <w:t>o</w:t>
      </w:r>
      <w:r w:rsidR="00851DDD">
        <w:rPr>
          <w:spacing w:val="4"/>
          <w:w w:val="102"/>
          <w:sz w:val="22"/>
          <w:szCs w:val="22"/>
        </w:rPr>
        <w:t>r</w:t>
      </w:r>
      <w:r w:rsidR="00851DDD">
        <w:rPr>
          <w:w w:val="102"/>
          <w:sz w:val="22"/>
          <w:szCs w:val="22"/>
        </w:rPr>
        <w:t>mat.</w:t>
      </w:r>
    </w:p>
    <w:p w:rsidR="00F81BAF" w:rsidRDefault="003C3A5E" w:rsidP="00683C50">
      <w:pPr>
        <w:spacing w:before="9"/>
        <w:ind w:left="1501"/>
        <w:rPr>
          <w:sz w:val="22"/>
          <w:szCs w:val="22"/>
        </w:rPr>
      </w:pPr>
      <w:r>
        <w:rPr>
          <w:spacing w:val="2"/>
          <w:sz w:val="22"/>
          <w:szCs w:val="22"/>
        </w:rPr>
        <w:t>5</w:t>
      </w:r>
      <w:r w:rsidR="00851DDD">
        <w:rPr>
          <w:sz w:val="22"/>
          <w:szCs w:val="22"/>
        </w:rPr>
        <w:t xml:space="preserve">) </w:t>
      </w:r>
      <w:r w:rsidR="00851DDD">
        <w:rPr>
          <w:spacing w:val="45"/>
          <w:sz w:val="22"/>
          <w:szCs w:val="22"/>
        </w:rPr>
        <w:t xml:space="preserve"> </w:t>
      </w:r>
      <w:r w:rsidR="00851DDD">
        <w:rPr>
          <w:spacing w:val="-4"/>
          <w:sz w:val="22"/>
          <w:szCs w:val="22"/>
        </w:rPr>
        <w:t>A</w:t>
      </w:r>
      <w:r w:rsidR="00851DDD">
        <w:rPr>
          <w:spacing w:val="2"/>
          <w:sz w:val="22"/>
          <w:szCs w:val="22"/>
        </w:rPr>
        <w:t>pp</w:t>
      </w:r>
      <w:r w:rsidR="00851DDD">
        <w:rPr>
          <w:sz w:val="22"/>
          <w:szCs w:val="22"/>
        </w:rPr>
        <w:t>end</w:t>
      </w:r>
      <w:r w:rsidR="00851DDD">
        <w:rPr>
          <w:spacing w:val="-4"/>
          <w:sz w:val="22"/>
          <w:szCs w:val="22"/>
        </w:rPr>
        <w:t>i</w:t>
      </w:r>
      <w:r w:rsidR="00851DDD">
        <w:rPr>
          <w:sz w:val="22"/>
          <w:szCs w:val="22"/>
        </w:rPr>
        <w:t>x</w:t>
      </w:r>
      <w:r w:rsidR="00851DDD">
        <w:rPr>
          <w:spacing w:val="4"/>
          <w:sz w:val="22"/>
          <w:szCs w:val="22"/>
        </w:rPr>
        <w:t>-</w:t>
      </w:r>
      <w:r w:rsidR="00851DDD">
        <w:rPr>
          <w:sz w:val="22"/>
          <w:szCs w:val="22"/>
        </w:rPr>
        <w:t>i</w:t>
      </w:r>
      <w:r w:rsidR="00851DDD">
        <w:rPr>
          <w:spacing w:val="-8"/>
          <w:sz w:val="22"/>
          <w:szCs w:val="22"/>
        </w:rPr>
        <w:t>n</w:t>
      </w:r>
      <w:r w:rsidR="00851DDD">
        <w:rPr>
          <w:spacing w:val="5"/>
          <w:sz w:val="22"/>
          <w:szCs w:val="22"/>
        </w:rPr>
        <w:t>c</w:t>
      </w:r>
      <w:r w:rsidR="00851DDD">
        <w:rPr>
          <w:spacing w:val="-5"/>
          <w:sz w:val="22"/>
          <w:szCs w:val="22"/>
        </w:rPr>
        <w:t>l</w:t>
      </w:r>
      <w:r w:rsidR="00851DDD">
        <w:rPr>
          <w:spacing w:val="7"/>
          <w:sz w:val="22"/>
          <w:szCs w:val="22"/>
        </w:rPr>
        <w:t>u</w:t>
      </w:r>
      <w:r w:rsidR="00851DDD">
        <w:rPr>
          <w:spacing w:val="2"/>
          <w:sz w:val="22"/>
          <w:szCs w:val="22"/>
        </w:rPr>
        <w:t>d</w:t>
      </w:r>
      <w:r w:rsidR="00851DDD">
        <w:rPr>
          <w:sz w:val="22"/>
          <w:szCs w:val="22"/>
        </w:rPr>
        <w:t>e</w:t>
      </w:r>
      <w:r w:rsidR="00851DDD">
        <w:rPr>
          <w:spacing w:val="29"/>
          <w:sz w:val="22"/>
          <w:szCs w:val="22"/>
        </w:rPr>
        <w:t xml:space="preserve"> </w:t>
      </w:r>
      <w:r w:rsidR="00642FEA">
        <w:rPr>
          <w:sz w:val="22"/>
          <w:szCs w:val="22"/>
        </w:rPr>
        <w:t>non</w:t>
      </w:r>
      <w:r w:rsidR="00642FEA">
        <w:rPr>
          <w:spacing w:val="8"/>
          <w:sz w:val="22"/>
          <w:szCs w:val="22"/>
        </w:rPr>
        <w:t>-</w:t>
      </w:r>
      <w:r w:rsidR="00642FEA">
        <w:rPr>
          <w:sz w:val="22"/>
          <w:szCs w:val="22"/>
        </w:rPr>
        <w:t>a</w:t>
      </w:r>
      <w:r w:rsidR="00642FEA">
        <w:rPr>
          <w:spacing w:val="-7"/>
          <w:sz w:val="22"/>
          <w:szCs w:val="22"/>
        </w:rPr>
        <w:t>v</w:t>
      </w:r>
      <w:r w:rsidR="00642FEA">
        <w:rPr>
          <w:spacing w:val="5"/>
          <w:sz w:val="22"/>
          <w:szCs w:val="22"/>
        </w:rPr>
        <w:t>a</w:t>
      </w:r>
      <w:r w:rsidR="00642FEA">
        <w:rPr>
          <w:sz w:val="22"/>
          <w:szCs w:val="22"/>
        </w:rPr>
        <w:t>i</w:t>
      </w:r>
      <w:r w:rsidR="00642FEA">
        <w:rPr>
          <w:spacing w:val="-5"/>
          <w:sz w:val="22"/>
          <w:szCs w:val="22"/>
        </w:rPr>
        <w:t>l</w:t>
      </w:r>
      <w:r w:rsidR="00642FEA">
        <w:rPr>
          <w:sz w:val="22"/>
          <w:szCs w:val="22"/>
        </w:rPr>
        <w:t>a</w:t>
      </w:r>
      <w:r w:rsidR="00642FEA">
        <w:rPr>
          <w:spacing w:val="3"/>
          <w:sz w:val="22"/>
          <w:szCs w:val="22"/>
        </w:rPr>
        <w:t>b</w:t>
      </w:r>
      <w:r w:rsidR="00642FEA">
        <w:rPr>
          <w:spacing w:val="-5"/>
          <w:sz w:val="22"/>
          <w:szCs w:val="22"/>
        </w:rPr>
        <w:t>l</w:t>
      </w:r>
      <w:r w:rsidR="00642FEA">
        <w:rPr>
          <w:sz w:val="22"/>
          <w:szCs w:val="22"/>
        </w:rPr>
        <w:t>e</w:t>
      </w:r>
      <w:r w:rsidR="00851DDD">
        <w:rPr>
          <w:spacing w:val="24"/>
          <w:sz w:val="22"/>
          <w:szCs w:val="22"/>
        </w:rPr>
        <w:t xml:space="preserve"> </w:t>
      </w:r>
      <w:r w:rsidR="00851DDD">
        <w:rPr>
          <w:sz w:val="22"/>
          <w:szCs w:val="22"/>
        </w:rPr>
        <w:t>i</w:t>
      </w:r>
      <w:r w:rsidR="00851DDD">
        <w:rPr>
          <w:spacing w:val="-3"/>
          <w:sz w:val="22"/>
          <w:szCs w:val="22"/>
        </w:rPr>
        <w:t>m</w:t>
      </w:r>
      <w:r w:rsidR="00851DDD">
        <w:rPr>
          <w:spacing w:val="7"/>
          <w:sz w:val="22"/>
          <w:szCs w:val="22"/>
        </w:rPr>
        <w:t>p</w:t>
      </w:r>
      <w:r w:rsidR="00851DDD">
        <w:rPr>
          <w:spacing w:val="-2"/>
          <w:sz w:val="22"/>
          <w:szCs w:val="22"/>
        </w:rPr>
        <w:t>o</w:t>
      </w:r>
      <w:r w:rsidR="00851DDD">
        <w:rPr>
          <w:sz w:val="22"/>
          <w:szCs w:val="22"/>
        </w:rPr>
        <w:t>rtant</w:t>
      </w:r>
      <w:r w:rsidR="00851DDD">
        <w:rPr>
          <w:spacing w:val="18"/>
          <w:sz w:val="22"/>
          <w:szCs w:val="22"/>
        </w:rPr>
        <w:t xml:space="preserve"> </w:t>
      </w:r>
      <w:r w:rsidR="00851DDD">
        <w:rPr>
          <w:spacing w:val="3"/>
          <w:sz w:val="22"/>
          <w:szCs w:val="22"/>
        </w:rPr>
        <w:t>d</w:t>
      </w:r>
      <w:r w:rsidR="00851DDD">
        <w:rPr>
          <w:sz w:val="22"/>
          <w:szCs w:val="22"/>
        </w:rPr>
        <w:t>ata</w:t>
      </w:r>
      <w:r w:rsidR="00851DDD">
        <w:rPr>
          <w:spacing w:val="5"/>
          <w:sz w:val="22"/>
          <w:szCs w:val="22"/>
        </w:rPr>
        <w:t xml:space="preserve"> </w:t>
      </w:r>
      <w:r w:rsidR="00851DDD">
        <w:rPr>
          <w:w w:val="102"/>
          <w:sz w:val="22"/>
          <w:szCs w:val="22"/>
        </w:rPr>
        <w:t>s</w:t>
      </w:r>
      <w:r w:rsidR="00851DDD">
        <w:rPr>
          <w:spacing w:val="-3"/>
          <w:w w:val="102"/>
          <w:sz w:val="22"/>
          <w:szCs w:val="22"/>
        </w:rPr>
        <w:t>h</w:t>
      </w:r>
      <w:r w:rsidR="00851DDD">
        <w:rPr>
          <w:w w:val="102"/>
          <w:sz w:val="22"/>
          <w:szCs w:val="22"/>
        </w:rPr>
        <w:t>eet.</w:t>
      </w:r>
    </w:p>
    <w:p w:rsidR="00F81BAF" w:rsidRDefault="003C3A5E" w:rsidP="00683C50">
      <w:pPr>
        <w:spacing w:before="1" w:line="250" w:lineRule="auto"/>
        <w:ind w:left="1842" w:right="461" w:hanging="341"/>
        <w:rPr>
          <w:sz w:val="22"/>
          <w:szCs w:val="22"/>
        </w:rPr>
        <w:sectPr w:rsidR="00F81BAF" w:rsidSect="00683C50">
          <w:pgSz w:w="11907" w:h="16839" w:code="9"/>
          <w:pgMar w:top="1440" w:right="1197" w:bottom="1440" w:left="990" w:header="720" w:footer="720" w:gutter="0"/>
          <w:cols w:space="720"/>
          <w:docGrid w:linePitch="272"/>
        </w:sectPr>
      </w:pPr>
      <w:r>
        <w:rPr>
          <w:spacing w:val="2"/>
          <w:sz w:val="22"/>
          <w:szCs w:val="22"/>
        </w:rPr>
        <w:t>6</w:t>
      </w:r>
      <w:r w:rsidR="00851DDD">
        <w:rPr>
          <w:sz w:val="22"/>
          <w:szCs w:val="22"/>
        </w:rPr>
        <w:t xml:space="preserve">) </w:t>
      </w:r>
      <w:r w:rsidR="00851DDD">
        <w:rPr>
          <w:spacing w:val="45"/>
          <w:sz w:val="22"/>
          <w:szCs w:val="22"/>
        </w:rPr>
        <w:t xml:space="preserve"> </w:t>
      </w:r>
      <w:r w:rsidR="00851DDD">
        <w:rPr>
          <w:sz w:val="22"/>
          <w:szCs w:val="22"/>
        </w:rPr>
        <w:t>Stu</w:t>
      </w:r>
      <w:r w:rsidR="00851DDD">
        <w:rPr>
          <w:spacing w:val="4"/>
          <w:sz w:val="22"/>
          <w:szCs w:val="22"/>
        </w:rPr>
        <w:t>d</w:t>
      </w:r>
      <w:r w:rsidR="00851DDD">
        <w:rPr>
          <w:sz w:val="22"/>
          <w:szCs w:val="22"/>
        </w:rPr>
        <w:t>e</w:t>
      </w:r>
      <w:r w:rsidR="00851DDD">
        <w:rPr>
          <w:spacing w:val="-7"/>
          <w:sz w:val="22"/>
          <w:szCs w:val="22"/>
        </w:rPr>
        <w:t>n</w:t>
      </w:r>
      <w:r w:rsidR="00851DDD">
        <w:rPr>
          <w:sz w:val="22"/>
          <w:szCs w:val="22"/>
        </w:rPr>
        <w:t>t</w:t>
      </w:r>
      <w:r w:rsidR="00851DDD">
        <w:rPr>
          <w:spacing w:val="20"/>
          <w:sz w:val="22"/>
          <w:szCs w:val="22"/>
        </w:rPr>
        <w:t xml:space="preserve"> </w:t>
      </w:r>
      <w:r w:rsidR="00851DDD">
        <w:rPr>
          <w:spacing w:val="-6"/>
          <w:sz w:val="22"/>
          <w:szCs w:val="22"/>
        </w:rPr>
        <w:t>s</w:t>
      </w:r>
      <w:r w:rsidR="00851DDD">
        <w:rPr>
          <w:sz w:val="22"/>
          <w:szCs w:val="22"/>
        </w:rPr>
        <w:t>ho</w:t>
      </w:r>
      <w:r w:rsidR="00851DDD">
        <w:rPr>
          <w:spacing w:val="7"/>
          <w:sz w:val="22"/>
          <w:szCs w:val="22"/>
        </w:rPr>
        <w:t>u</w:t>
      </w:r>
      <w:r w:rsidR="00851DDD">
        <w:rPr>
          <w:spacing w:val="-5"/>
          <w:sz w:val="22"/>
          <w:szCs w:val="22"/>
        </w:rPr>
        <w:t>l</w:t>
      </w:r>
      <w:r w:rsidR="00851DDD">
        <w:rPr>
          <w:sz w:val="22"/>
          <w:szCs w:val="22"/>
        </w:rPr>
        <w:t>d</w:t>
      </w:r>
      <w:r w:rsidR="00851DDD">
        <w:rPr>
          <w:spacing w:val="16"/>
          <w:sz w:val="22"/>
          <w:szCs w:val="22"/>
        </w:rPr>
        <w:t xml:space="preserve"> </w:t>
      </w:r>
      <w:r w:rsidR="00851DDD">
        <w:rPr>
          <w:spacing w:val="-3"/>
          <w:sz w:val="22"/>
          <w:szCs w:val="22"/>
        </w:rPr>
        <w:t>c</w:t>
      </w:r>
      <w:r w:rsidR="00851DDD">
        <w:rPr>
          <w:sz w:val="22"/>
          <w:szCs w:val="22"/>
        </w:rPr>
        <w:t>r</w:t>
      </w:r>
      <w:r w:rsidR="00851DDD">
        <w:rPr>
          <w:spacing w:val="4"/>
          <w:sz w:val="22"/>
          <w:szCs w:val="22"/>
        </w:rPr>
        <w:t>o</w:t>
      </w:r>
      <w:r w:rsidR="00851DDD">
        <w:rPr>
          <w:sz w:val="22"/>
          <w:szCs w:val="22"/>
        </w:rPr>
        <w:t>ss</w:t>
      </w:r>
      <w:r w:rsidR="00851DDD">
        <w:rPr>
          <w:spacing w:val="8"/>
          <w:sz w:val="22"/>
          <w:szCs w:val="22"/>
        </w:rPr>
        <w:t xml:space="preserve"> </w:t>
      </w:r>
      <w:r w:rsidR="00851DDD">
        <w:rPr>
          <w:sz w:val="22"/>
          <w:szCs w:val="22"/>
        </w:rPr>
        <w:t>c</w:t>
      </w:r>
      <w:r w:rsidR="00851DDD">
        <w:rPr>
          <w:spacing w:val="-5"/>
          <w:sz w:val="22"/>
          <w:szCs w:val="22"/>
        </w:rPr>
        <w:t>h</w:t>
      </w:r>
      <w:r w:rsidR="00851DDD">
        <w:rPr>
          <w:sz w:val="22"/>
          <w:szCs w:val="22"/>
        </w:rPr>
        <w:t>eck</w:t>
      </w:r>
      <w:r w:rsidR="00851DDD">
        <w:rPr>
          <w:spacing w:val="11"/>
          <w:sz w:val="22"/>
          <w:szCs w:val="22"/>
        </w:rPr>
        <w:t xml:space="preserve"> </w:t>
      </w:r>
      <w:r w:rsidR="00851DDD">
        <w:rPr>
          <w:sz w:val="22"/>
          <w:szCs w:val="22"/>
        </w:rPr>
        <w:t>&amp;</w:t>
      </w:r>
      <w:r w:rsidR="00851DDD">
        <w:rPr>
          <w:spacing w:val="8"/>
          <w:sz w:val="22"/>
          <w:szCs w:val="22"/>
        </w:rPr>
        <w:t xml:space="preserve"> </w:t>
      </w:r>
      <w:r w:rsidR="00851DDD">
        <w:rPr>
          <w:spacing w:val="-2"/>
          <w:sz w:val="22"/>
          <w:szCs w:val="22"/>
        </w:rPr>
        <w:t>v</w:t>
      </w:r>
      <w:r w:rsidR="00851DDD">
        <w:rPr>
          <w:spacing w:val="-4"/>
          <w:sz w:val="22"/>
          <w:szCs w:val="22"/>
        </w:rPr>
        <w:t>e</w:t>
      </w:r>
      <w:r w:rsidR="00851DDD">
        <w:rPr>
          <w:sz w:val="22"/>
          <w:szCs w:val="22"/>
        </w:rPr>
        <w:t>r</w:t>
      </w:r>
      <w:r w:rsidR="00851DDD">
        <w:rPr>
          <w:spacing w:val="6"/>
          <w:sz w:val="22"/>
          <w:szCs w:val="22"/>
        </w:rPr>
        <w:t>i</w:t>
      </w:r>
      <w:r w:rsidR="00851DDD">
        <w:rPr>
          <w:sz w:val="22"/>
          <w:szCs w:val="22"/>
        </w:rPr>
        <w:t>fy</w:t>
      </w:r>
      <w:r w:rsidR="00851DDD">
        <w:rPr>
          <w:spacing w:val="7"/>
          <w:sz w:val="22"/>
          <w:szCs w:val="22"/>
        </w:rPr>
        <w:t xml:space="preserve"> </w:t>
      </w:r>
      <w:r w:rsidR="00851DDD">
        <w:rPr>
          <w:spacing w:val="3"/>
          <w:sz w:val="22"/>
          <w:szCs w:val="22"/>
        </w:rPr>
        <w:t>m</w:t>
      </w:r>
      <w:r w:rsidR="00851DDD">
        <w:rPr>
          <w:spacing w:val="5"/>
          <w:sz w:val="22"/>
          <w:szCs w:val="22"/>
        </w:rPr>
        <w:t>a</w:t>
      </w:r>
      <w:r w:rsidR="00851DDD">
        <w:rPr>
          <w:spacing w:val="-7"/>
          <w:sz w:val="22"/>
          <w:szCs w:val="22"/>
        </w:rPr>
        <w:t>n</w:t>
      </w:r>
      <w:r w:rsidR="00851DDD">
        <w:rPr>
          <w:spacing w:val="7"/>
          <w:sz w:val="22"/>
          <w:szCs w:val="22"/>
        </w:rPr>
        <w:t>u</w:t>
      </w:r>
      <w:r w:rsidR="00851DDD">
        <w:rPr>
          <w:spacing w:val="-6"/>
          <w:sz w:val="22"/>
          <w:szCs w:val="22"/>
        </w:rPr>
        <w:t>s</w:t>
      </w:r>
      <w:r w:rsidR="00851DDD">
        <w:rPr>
          <w:sz w:val="22"/>
          <w:szCs w:val="22"/>
        </w:rPr>
        <w:t>cr</w:t>
      </w:r>
      <w:r w:rsidR="00851DDD">
        <w:rPr>
          <w:spacing w:val="-3"/>
          <w:sz w:val="22"/>
          <w:szCs w:val="22"/>
        </w:rPr>
        <w:t>i</w:t>
      </w:r>
      <w:r w:rsidR="00851DDD">
        <w:rPr>
          <w:spacing w:val="7"/>
          <w:sz w:val="22"/>
          <w:szCs w:val="22"/>
        </w:rPr>
        <w:t>p</w:t>
      </w:r>
      <w:r w:rsidR="00851DDD">
        <w:rPr>
          <w:sz w:val="22"/>
          <w:szCs w:val="22"/>
        </w:rPr>
        <w:t>t</w:t>
      </w:r>
      <w:r w:rsidR="00851DDD">
        <w:rPr>
          <w:spacing w:val="17"/>
          <w:sz w:val="22"/>
          <w:szCs w:val="22"/>
        </w:rPr>
        <w:t xml:space="preserve"> </w:t>
      </w:r>
      <w:r w:rsidR="00851DDD">
        <w:rPr>
          <w:spacing w:val="7"/>
          <w:sz w:val="22"/>
          <w:szCs w:val="22"/>
        </w:rPr>
        <w:t>o</w:t>
      </w:r>
      <w:r w:rsidR="00851DDD">
        <w:rPr>
          <w:sz w:val="22"/>
          <w:szCs w:val="22"/>
        </w:rPr>
        <w:t>f</w:t>
      </w:r>
      <w:r w:rsidR="00851DDD">
        <w:rPr>
          <w:spacing w:val="-1"/>
          <w:sz w:val="22"/>
          <w:szCs w:val="22"/>
        </w:rPr>
        <w:t xml:space="preserve"> </w:t>
      </w:r>
      <w:r w:rsidR="00851DDD">
        <w:rPr>
          <w:sz w:val="22"/>
          <w:szCs w:val="22"/>
        </w:rPr>
        <w:t>pr</w:t>
      </w:r>
      <w:r w:rsidR="00851DDD">
        <w:rPr>
          <w:spacing w:val="6"/>
          <w:sz w:val="22"/>
          <w:szCs w:val="22"/>
        </w:rPr>
        <w:t>o</w:t>
      </w:r>
      <w:r w:rsidR="00851DDD">
        <w:rPr>
          <w:spacing w:val="-5"/>
          <w:sz w:val="22"/>
          <w:szCs w:val="22"/>
        </w:rPr>
        <w:t>j</w:t>
      </w:r>
      <w:r w:rsidR="00851DDD">
        <w:rPr>
          <w:sz w:val="22"/>
          <w:szCs w:val="22"/>
        </w:rPr>
        <w:t>e</w:t>
      </w:r>
      <w:r w:rsidR="00851DDD">
        <w:rPr>
          <w:spacing w:val="-4"/>
          <w:sz w:val="22"/>
          <w:szCs w:val="22"/>
        </w:rPr>
        <w:t>c</w:t>
      </w:r>
      <w:r w:rsidR="00851DDD">
        <w:rPr>
          <w:sz w:val="22"/>
          <w:szCs w:val="22"/>
        </w:rPr>
        <w:t>t</w:t>
      </w:r>
      <w:r w:rsidR="00851DDD">
        <w:rPr>
          <w:spacing w:val="18"/>
          <w:sz w:val="22"/>
          <w:szCs w:val="22"/>
        </w:rPr>
        <w:t xml:space="preserve"> </w:t>
      </w:r>
      <w:r w:rsidR="00851DDD">
        <w:rPr>
          <w:spacing w:val="3"/>
          <w:sz w:val="22"/>
          <w:szCs w:val="22"/>
        </w:rPr>
        <w:t>r</w:t>
      </w:r>
      <w:r w:rsidR="00851DDD">
        <w:rPr>
          <w:spacing w:val="-4"/>
          <w:sz w:val="22"/>
          <w:szCs w:val="22"/>
        </w:rPr>
        <w:t>e</w:t>
      </w:r>
      <w:r w:rsidR="00851DDD">
        <w:rPr>
          <w:spacing w:val="2"/>
          <w:sz w:val="22"/>
          <w:szCs w:val="22"/>
        </w:rPr>
        <w:t>p</w:t>
      </w:r>
      <w:r w:rsidR="00851DDD">
        <w:rPr>
          <w:sz w:val="22"/>
          <w:szCs w:val="22"/>
        </w:rPr>
        <w:t>ort</w:t>
      </w:r>
      <w:r w:rsidR="00851DDD">
        <w:rPr>
          <w:spacing w:val="12"/>
          <w:sz w:val="22"/>
          <w:szCs w:val="22"/>
        </w:rPr>
        <w:t xml:space="preserve"> </w:t>
      </w:r>
      <w:r w:rsidR="00851DDD">
        <w:rPr>
          <w:spacing w:val="7"/>
          <w:sz w:val="22"/>
          <w:szCs w:val="22"/>
        </w:rPr>
        <w:t>b</w:t>
      </w:r>
      <w:r w:rsidR="00851DDD">
        <w:rPr>
          <w:sz w:val="22"/>
          <w:szCs w:val="22"/>
        </w:rPr>
        <w:t>y</w:t>
      </w:r>
      <w:r w:rsidR="00851DDD">
        <w:rPr>
          <w:spacing w:val="-7"/>
          <w:sz w:val="22"/>
          <w:szCs w:val="22"/>
        </w:rPr>
        <w:t xml:space="preserve"> </w:t>
      </w:r>
      <w:r w:rsidR="00851DDD">
        <w:rPr>
          <w:sz w:val="22"/>
          <w:szCs w:val="22"/>
        </w:rPr>
        <w:t>the</w:t>
      </w:r>
      <w:r w:rsidR="00851DDD">
        <w:rPr>
          <w:spacing w:val="6"/>
          <w:sz w:val="22"/>
          <w:szCs w:val="22"/>
        </w:rPr>
        <w:t xml:space="preserve"> </w:t>
      </w:r>
      <w:r w:rsidR="00851DDD">
        <w:rPr>
          <w:w w:val="102"/>
          <w:sz w:val="22"/>
          <w:szCs w:val="22"/>
        </w:rPr>
        <w:t>re</w:t>
      </w:r>
      <w:r w:rsidR="00851DDD">
        <w:rPr>
          <w:spacing w:val="-4"/>
          <w:w w:val="102"/>
          <w:sz w:val="22"/>
          <w:szCs w:val="22"/>
        </w:rPr>
        <w:t>s</w:t>
      </w:r>
      <w:r w:rsidR="00851DDD">
        <w:rPr>
          <w:spacing w:val="7"/>
          <w:w w:val="102"/>
          <w:sz w:val="22"/>
          <w:szCs w:val="22"/>
        </w:rPr>
        <w:t>p</w:t>
      </w:r>
      <w:r w:rsidR="00851DDD">
        <w:rPr>
          <w:spacing w:val="-4"/>
          <w:w w:val="102"/>
          <w:sz w:val="22"/>
          <w:szCs w:val="22"/>
        </w:rPr>
        <w:t>e</w:t>
      </w:r>
      <w:r w:rsidR="00851DDD">
        <w:rPr>
          <w:w w:val="102"/>
          <w:sz w:val="22"/>
          <w:szCs w:val="22"/>
        </w:rPr>
        <w:t>cti</w:t>
      </w:r>
      <w:r w:rsidR="00851DDD">
        <w:rPr>
          <w:spacing w:val="-2"/>
          <w:w w:val="102"/>
          <w:sz w:val="22"/>
          <w:szCs w:val="22"/>
        </w:rPr>
        <w:t>v</w:t>
      </w:r>
      <w:r w:rsidR="00851DDD">
        <w:rPr>
          <w:w w:val="102"/>
          <w:sz w:val="22"/>
          <w:szCs w:val="22"/>
        </w:rPr>
        <w:t xml:space="preserve">e </w:t>
      </w:r>
      <w:r w:rsidR="00851DDD">
        <w:rPr>
          <w:sz w:val="22"/>
          <w:szCs w:val="22"/>
        </w:rPr>
        <w:t>proj</w:t>
      </w:r>
      <w:r w:rsidR="00851DDD">
        <w:rPr>
          <w:spacing w:val="-3"/>
          <w:sz w:val="22"/>
          <w:szCs w:val="22"/>
        </w:rPr>
        <w:t>e</w:t>
      </w:r>
      <w:r w:rsidR="00851DDD">
        <w:rPr>
          <w:sz w:val="22"/>
          <w:szCs w:val="22"/>
        </w:rPr>
        <w:t>ct</w:t>
      </w:r>
      <w:r w:rsidR="00851DDD">
        <w:rPr>
          <w:spacing w:val="13"/>
          <w:sz w:val="22"/>
          <w:szCs w:val="22"/>
        </w:rPr>
        <w:t xml:space="preserve"> </w:t>
      </w:r>
      <w:r w:rsidR="00851DDD">
        <w:rPr>
          <w:sz w:val="22"/>
          <w:szCs w:val="22"/>
        </w:rPr>
        <w:t>gui</w:t>
      </w:r>
      <w:r w:rsidR="00851DDD">
        <w:rPr>
          <w:spacing w:val="4"/>
          <w:sz w:val="22"/>
          <w:szCs w:val="22"/>
        </w:rPr>
        <w:t>d</w:t>
      </w:r>
      <w:r w:rsidR="00851DDD">
        <w:rPr>
          <w:sz w:val="22"/>
          <w:szCs w:val="22"/>
        </w:rPr>
        <w:t>e</w:t>
      </w:r>
      <w:r w:rsidR="00851DDD">
        <w:rPr>
          <w:spacing w:val="8"/>
          <w:sz w:val="22"/>
          <w:szCs w:val="22"/>
        </w:rPr>
        <w:t xml:space="preserve"> </w:t>
      </w:r>
      <w:r w:rsidR="00851DDD">
        <w:rPr>
          <w:spacing w:val="2"/>
          <w:sz w:val="22"/>
          <w:szCs w:val="22"/>
        </w:rPr>
        <w:t>b</w:t>
      </w:r>
      <w:r w:rsidR="00851DDD">
        <w:rPr>
          <w:sz w:val="22"/>
          <w:szCs w:val="22"/>
        </w:rPr>
        <w:t>e</w:t>
      </w:r>
      <w:r w:rsidR="00851DDD">
        <w:rPr>
          <w:spacing w:val="-2"/>
          <w:sz w:val="22"/>
          <w:szCs w:val="22"/>
        </w:rPr>
        <w:t>f</w:t>
      </w:r>
      <w:r w:rsidR="00851DDD">
        <w:rPr>
          <w:spacing w:val="2"/>
          <w:sz w:val="22"/>
          <w:szCs w:val="22"/>
        </w:rPr>
        <w:t>o</w:t>
      </w:r>
      <w:r w:rsidR="00851DDD">
        <w:rPr>
          <w:sz w:val="22"/>
          <w:szCs w:val="22"/>
        </w:rPr>
        <w:t>re</w:t>
      </w:r>
      <w:r w:rsidR="00851DDD">
        <w:rPr>
          <w:spacing w:val="16"/>
          <w:sz w:val="22"/>
          <w:szCs w:val="22"/>
        </w:rPr>
        <w:t xml:space="preserve"> </w:t>
      </w:r>
      <w:r w:rsidR="00851DDD">
        <w:rPr>
          <w:spacing w:val="-3"/>
          <w:w w:val="102"/>
          <w:sz w:val="22"/>
          <w:szCs w:val="22"/>
        </w:rPr>
        <w:t>f</w:t>
      </w:r>
      <w:r w:rsidR="00851DDD">
        <w:rPr>
          <w:w w:val="102"/>
          <w:sz w:val="22"/>
          <w:szCs w:val="22"/>
        </w:rPr>
        <w:t>i</w:t>
      </w:r>
      <w:r w:rsidR="00851DDD">
        <w:rPr>
          <w:spacing w:val="-8"/>
          <w:w w:val="102"/>
          <w:sz w:val="22"/>
          <w:szCs w:val="22"/>
        </w:rPr>
        <w:t>n</w:t>
      </w:r>
      <w:r w:rsidR="00851DDD">
        <w:rPr>
          <w:spacing w:val="5"/>
          <w:w w:val="102"/>
          <w:sz w:val="22"/>
          <w:szCs w:val="22"/>
        </w:rPr>
        <w:t>a</w:t>
      </w:r>
      <w:r w:rsidR="00851DDD">
        <w:rPr>
          <w:w w:val="102"/>
          <w:sz w:val="22"/>
          <w:szCs w:val="22"/>
        </w:rPr>
        <w:t>l</w:t>
      </w:r>
      <w:r w:rsidR="00851DDD">
        <w:rPr>
          <w:spacing w:val="-5"/>
          <w:w w:val="102"/>
          <w:sz w:val="22"/>
          <w:szCs w:val="22"/>
        </w:rPr>
        <w:t>i</w:t>
      </w:r>
      <w:r w:rsidR="00851DDD">
        <w:rPr>
          <w:w w:val="102"/>
          <w:sz w:val="22"/>
          <w:szCs w:val="22"/>
        </w:rPr>
        <w:t>za</w:t>
      </w:r>
      <w:r w:rsidR="00851DDD">
        <w:rPr>
          <w:spacing w:val="6"/>
          <w:w w:val="102"/>
          <w:sz w:val="22"/>
          <w:szCs w:val="22"/>
        </w:rPr>
        <w:t>t</w:t>
      </w:r>
      <w:r w:rsidR="00851DDD">
        <w:rPr>
          <w:spacing w:val="-5"/>
          <w:w w:val="102"/>
          <w:sz w:val="22"/>
          <w:szCs w:val="22"/>
        </w:rPr>
        <w:t>i</w:t>
      </w:r>
      <w:r w:rsidR="00851DDD">
        <w:rPr>
          <w:w w:val="102"/>
          <w:sz w:val="22"/>
          <w:szCs w:val="22"/>
        </w:rPr>
        <w:t>on.</w:t>
      </w:r>
    </w:p>
    <w:p w:rsidR="00F81BAF" w:rsidRDefault="00F81BAF" w:rsidP="002005FF">
      <w:pPr>
        <w:spacing w:before="8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spacing w:before="23"/>
        <w:ind w:left="997"/>
        <w:jc w:val="both"/>
        <w:rPr>
          <w:sz w:val="30"/>
          <w:szCs w:val="30"/>
        </w:rPr>
      </w:pPr>
      <w:r>
        <w:rPr>
          <w:sz w:val="30"/>
          <w:szCs w:val="30"/>
        </w:rPr>
        <w:t>Edi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74"/>
          <w:sz w:val="30"/>
          <w:szCs w:val="30"/>
        </w:rPr>
        <w:t xml:space="preserve"> </w:t>
      </w:r>
      <w:r>
        <w:rPr>
          <w:spacing w:val="5"/>
          <w:sz w:val="30"/>
          <w:szCs w:val="30"/>
        </w:rPr>
        <w:t>f</w:t>
      </w:r>
      <w:r>
        <w:rPr>
          <w:sz w:val="30"/>
          <w:szCs w:val="30"/>
        </w:rPr>
        <w:t>or</w:t>
      </w:r>
      <w:r>
        <w:rPr>
          <w:spacing w:val="30"/>
          <w:sz w:val="30"/>
          <w:szCs w:val="30"/>
        </w:rPr>
        <w:t xml:space="preserve"> </w:t>
      </w:r>
      <w:r>
        <w:rPr>
          <w:sz w:val="30"/>
          <w:szCs w:val="30"/>
        </w:rPr>
        <w:t>all</w:t>
      </w:r>
      <w:r>
        <w:rPr>
          <w:spacing w:val="22"/>
          <w:sz w:val="30"/>
          <w:szCs w:val="30"/>
        </w:rPr>
        <w:t xml:space="preserve"> </w:t>
      </w:r>
      <w:r>
        <w:rPr>
          <w:spacing w:val="-5"/>
          <w:sz w:val="30"/>
          <w:szCs w:val="30"/>
        </w:rPr>
        <w:t>th</w:t>
      </w:r>
      <w:r>
        <w:rPr>
          <w:sz w:val="30"/>
          <w:szCs w:val="30"/>
        </w:rPr>
        <w:t>e</w:t>
      </w:r>
      <w:r>
        <w:rPr>
          <w:spacing w:val="35"/>
          <w:sz w:val="30"/>
          <w:szCs w:val="30"/>
        </w:rPr>
        <w:t xml:space="preserve"> </w:t>
      </w:r>
      <w:r>
        <w:rPr>
          <w:sz w:val="30"/>
          <w:szCs w:val="30"/>
        </w:rPr>
        <w:t>pa</w:t>
      </w:r>
      <w:r>
        <w:rPr>
          <w:spacing w:val="-3"/>
          <w:sz w:val="30"/>
          <w:szCs w:val="30"/>
        </w:rPr>
        <w:t>g</w:t>
      </w:r>
      <w:r>
        <w:rPr>
          <w:spacing w:val="-5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9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s</w:t>
      </w:r>
      <w:r>
        <w:rPr>
          <w:sz w:val="30"/>
          <w:szCs w:val="30"/>
        </w:rPr>
        <w:t>h</w:t>
      </w:r>
      <w:r>
        <w:rPr>
          <w:spacing w:val="-2"/>
          <w:sz w:val="30"/>
          <w:szCs w:val="30"/>
        </w:rPr>
        <w:t>o</w:t>
      </w:r>
      <w:r>
        <w:rPr>
          <w:sz w:val="30"/>
          <w:szCs w:val="30"/>
        </w:rPr>
        <w:t>uld</w:t>
      </w:r>
      <w:r>
        <w:rPr>
          <w:spacing w:val="50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18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19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4"/>
          <w:sz w:val="30"/>
          <w:szCs w:val="30"/>
        </w:rPr>
        <w:t xml:space="preserve"> </w:t>
      </w:r>
      <w:r>
        <w:rPr>
          <w:sz w:val="30"/>
          <w:szCs w:val="30"/>
        </w:rPr>
        <w:t>fol</w:t>
      </w:r>
      <w:r>
        <w:rPr>
          <w:spacing w:val="2"/>
          <w:sz w:val="30"/>
          <w:szCs w:val="30"/>
        </w:rPr>
        <w:t>l</w:t>
      </w:r>
      <w:r>
        <w:rPr>
          <w:spacing w:val="-7"/>
          <w:sz w:val="30"/>
          <w:szCs w:val="30"/>
        </w:rPr>
        <w:t>o</w:t>
      </w:r>
      <w:r>
        <w:rPr>
          <w:spacing w:val="3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9"/>
          <w:sz w:val="30"/>
          <w:szCs w:val="30"/>
        </w:rPr>
        <w:t xml:space="preserve"> </w:t>
      </w:r>
      <w:r>
        <w:rPr>
          <w:spacing w:val="3"/>
          <w:w w:val="108"/>
          <w:sz w:val="30"/>
          <w:szCs w:val="30"/>
        </w:rPr>
        <w:t>m</w:t>
      </w:r>
      <w:r>
        <w:rPr>
          <w:spacing w:val="2"/>
          <w:w w:val="113"/>
          <w:sz w:val="30"/>
          <w:szCs w:val="30"/>
        </w:rPr>
        <w:t>a</w:t>
      </w:r>
      <w:r>
        <w:rPr>
          <w:spacing w:val="-5"/>
          <w:w w:val="112"/>
          <w:sz w:val="30"/>
          <w:szCs w:val="30"/>
        </w:rPr>
        <w:t>nn</w:t>
      </w:r>
      <w:r>
        <w:rPr>
          <w:w w:val="115"/>
          <w:sz w:val="30"/>
          <w:szCs w:val="30"/>
        </w:rPr>
        <w:t>e</w:t>
      </w:r>
      <w:r>
        <w:rPr>
          <w:spacing w:val="5"/>
          <w:w w:val="115"/>
          <w:sz w:val="30"/>
          <w:szCs w:val="30"/>
        </w:rPr>
        <w:t>r</w:t>
      </w:r>
      <w:r>
        <w:rPr>
          <w:spacing w:val="-5"/>
          <w:w w:val="121"/>
          <w:sz w:val="30"/>
          <w:szCs w:val="30"/>
        </w:rPr>
        <w:t>:</w:t>
      </w:r>
      <w:r>
        <w:rPr>
          <w:sz w:val="30"/>
          <w:szCs w:val="30"/>
        </w:rPr>
        <w:t>-</w:t>
      </w: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before="7" w:line="280" w:lineRule="exact"/>
        <w:jc w:val="both"/>
        <w:rPr>
          <w:sz w:val="28"/>
          <w:szCs w:val="28"/>
        </w:rPr>
      </w:pPr>
    </w:p>
    <w:p w:rsidR="00F81BAF" w:rsidRDefault="00851DDD" w:rsidP="002005FF">
      <w:pPr>
        <w:ind w:left="997"/>
        <w:jc w:val="both"/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spacing w:val="-5"/>
          <w:sz w:val="30"/>
          <w:szCs w:val="30"/>
        </w:rPr>
        <w:t>a</w:t>
      </w:r>
      <w:r>
        <w:rPr>
          <w:sz w:val="30"/>
          <w:szCs w:val="30"/>
        </w:rPr>
        <w:t>in ti</w:t>
      </w:r>
      <w:r>
        <w:rPr>
          <w:spacing w:val="4"/>
          <w:sz w:val="30"/>
          <w:szCs w:val="30"/>
        </w:rPr>
        <w:t>t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e/</w:t>
      </w:r>
      <w:r>
        <w:rPr>
          <w:spacing w:val="-7"/>
          <w:sz w:val="30"/>
          <w:szCs w:val="30"/>
        </w:rPr>
        <w:t>c</w:t>
      </w:r>
      <w:r>
        <w:rPr>
          <w:spacing w:val="2"/>
          <w:sz w:val="30"/>
          <w:szCs w:val="30"/>
        </w:rPr>
        <w:t>h</w:t>
      </w:r>
      <w:r>
        <w:rPr>
          <w:spacing w:val="-5"/>
          <w:sz w:val="30"/>
          <w:szCs w:val="30"/>
        </w:rPr>
        <w:t>a</w:t>
      </w:r>
      <w:r>
        <w:rPr>
          <w:spacing w:val="2"/>
          <w:sz w:val="30"/>
          <w:szCs w:val="30"/>
        </w:rPr>
        <w:t>p</w:t>
      </w:r>
      <w:r>
        <w:rPr>
          <w:spacing w:val="-2"/>
          <w:sz w:val="30"/>
          <w:szCs w:val="30"/>
        </w:rPr>
        <w:t>t</w:t>
      </w:r>
      <w:r>
        <w:rPr>
          <w:spacing w:val="5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 xml:space="preserve">name </w:t>
      </w:r>
      <w:r>
        <w:rPr>
          <w:spacing w:val="-4"/>
          <w:sz w:val="30"/>
          <w:szCs w:val="30"/>
        </w:rPr>
        <w:t>(</w:t>
      </w:r>
      <w:r>
        <w:rPr>
          <w:spacing w:val="-5"/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z w:val="30"/>
          <w:szCs w:val="30"/>
        </w:rPr>
        <w:t>tr</w:t>
      </w:r>
      <w:r>
        <w:rPr>
          <w:spacing w:val="-5"/>
          <w:sz w:val="30"/>
          <w:szCs w:val="30"/>
        </w:rPr>
        <w:t>o</w:t>
      </w:r>
      <w:r>
        <w:rPr>
          <w:spacing w:val="2"/>
          <w:sz w:val="30"/>
          <w:szCs w:val="30"/>
        </w:rPr>
        <w:t>d</w:t>
      </w:r>
      <w:r>
        <w:rPr>
          <w:sz w:val="30"/>
          <w:szCs w:val="30"/>
        </w:rPr>
        <w:t>u</w:t>
      </w:r>
      <w:r>
        <w:rPr>
          <w:spacing w:val="3"/>
          <w:sz w:val="30"/>
          <w:szCs w:val="30"/>
        </w:rPr>
        <w:t>c</w:t>
      </w:r>
      <w:r>
        <w:rPr>
          <w:spacing w:val="-2"/>
          <w:w w:val="101"/>
          <w:sz w:val="30"/>
          <w:szCs w:val="30"/>
        </w:rPr>
        <w:t>ti</w:t>
      </w:r>
      <w:r>
        <w:rPr>
          <w:sz w:val="30"/>
          <w:szCs w:val="30"/>
        </w:rPr>
        <w:t>o</w:t>
      </w:r>
      <w:r>
        <w:rPr>
          <w:spacing w:val="-5"/>
          <w:sz w:val="30"/>
          <w:szCs w:val="30"/>
        </w:rPr>
        <w:t>n</w:t>
      </w:r>
      <w:r>
        <w:rPr>
          <w:sz w:val="30"/>
          <w:szCs w:val="30"/>
        </w:rPr>
        <w:t>)</w:t>
      </w:r>
    </w:p>
    <w:p w:rsidR="00F81BAF" w:rsidRDefault="00851DDD" w:rsidP="002005FF">
      <w:pPr>
        <w:ind w:left="1842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-</w:t>
      </w:r>
      <w:r>
        <w:rPr>
          <w:sz w:val="30"/>
          <w:szCs w:val="30"/>
        </w:rPr>
        <w:t xml:space="preserve">Times </w:t>
      </w:r>
      <w:r>
        <w:rPr>
          <w:spacing w:val="-3"/>
          <w:sz w:val="30"/>
          <w:szCs w:val="30"/>
        </w:rPr>
        <w:t>n</w:t>
      </w:r>
      <w:r>
        <w:rPr>
          <w:sz w:val="30"/>
          <w:szCs w:val="30"/>
        </w:rPr>
        <w:t>ew r</w:t>
      </w:r>
      <w:r>
        <w:rPr>
          <w:spacing w:val="-3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5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2"/>
          <w:sz w:val="30"/>
          <w:szCs w:val="30"/>
        </w:rPr>
        <w:t>1</w:t>
      </w:r>
      <w:r>
        <w:rPr>
          <w:sz w:val="30"/>
          <w:szCs w:val="30"/>
        </w:rPr>
        <w:t>6,</w:t>
      </w:r>
      <w:r>
        <w:rPr>
          <w:spacing w:val="-4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b</w:t>
      </w:r>
      <w:r>
        <w:rPr>
          <w:sz w:val="30"/>
          <w:szCs w:val="30"/>
        </w:rPr>
        <w:t>o</w:t>
      </w:r>
      <w:r>
        <w:rPr>
          <w:spacing w:val="-5"/>
          <w:sz w:val="30"/>
          <w:szCs w:val="30"/>
        </w:rPr>
        <w:t>l</w:t>
      </w:r>
      <w:r>
        <w:rPr>
          <w:spacing w:val="2"/>
          <w:sz w:val="30"/>
          <w:szCs w:val="30"/>
        </w:rPr>
        <w:t>d</w:t>
      </w:r>
      <w:r w:rsidR="00642FEA">
        <w:rPr>
          <w:sz w:val="30"/>
          <w:szCs w:val="30"/>
        </w:rPr>
        <w:t>, center aliened</w:t>
      </w:r>
    </w:p>
    <w:p w:rsidR="00F81BAF" w:rsidRDefault="00F81BAF" w:rsidP="002005FF">
      <w:pPr>
        <w:spacing w:before="6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ind w:left="1122" w:right="7314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S</w:t>
      </w:r>
      <w:r>
        <w:rPr>
          <w:spacing w:val="2"/>
          <w:sz w:val="30"/>
          <w:szCs w:val="30"/>
        </w:rPr>
        <w:t>u</w:t>
      </w:r>
      <w:r>
        <w:rPr>
          <w:sz w:val="30"/>
          <w:szCs w:val="30"/>
        </w:rPr>
        <w:t xml:space="preserve">b </w:t>
      </w:r>
      <w:r>
        <w:rPr>
          <w:spacing w:val="-4"/>
          <w:w w:val="101"/>
          <w:sz w:val="30"/>
          <w:szCs w:val="30"/>
        </w:rPr>
        <w:t>t</w:t>
      </w:r>
      <w:r>
        <w:rPr>
          <w:w w:val="101"/>
          <w:sz w:val="30"/>
          <w:szCs w:val="30"/>
        </w:rPr>
        <w:t>i</w:t>
      </w:r>
      <w:r>
        <w:rPr>
          <w:spacing w:val="5"/>
          <w:w w:val="101"/>
          <w:sz w:val="30"/>
          <w:szCs w:val="30"/>
        </w:rPr>
        <w:t>t</w:t>
      </w:r>
      <w:r>
        <w:rPr>
          <w:spacing w:val="-2"/>
          <w:w w:val="101"/>
          <w:sz w:val="30"/>
          <w:szCs w:val="30"/>
        </w:rPr>
        <w:t>l</w:t>
      </w:r>
      <w:r>
        <w:rPr>
          <w:sz w:val="30"/>
          <w:szCs w:val="30"/>
        </w:rPr>
        <w:t>e-</w:t>
      </w:r>
    </w:p>
    <w:p w:rsidR="00F81BAF" w:rsidRDefault="00851DDD" w:rsidP="002005FF">
      <w:pPr>
        <w:spacing w:before="5"/>
        <w:ind w:left="2026" w:right="4119"/>
        <w:jc w:val="both"/>
        <w:rPr>
          <w:sz w:val="30"/>
          <w:szCs w:val="30"/>
        </w:rPr>
      </w:pPr>
      <w:r>
        <w:rPr>
          <w:spacing w:val="-6"/>
          <w:sz w:val="30"/>
          <w:szCs w:val="30"/>
        </w:rPr>
        <w:t>-</w:t>
      </w:r>
      <w:r>
        <w:rPr>
          <w:sz w:val="30"/>
          <w:szCs w:val="30"/>
        </w:rPr>
        <w:t xml:space="preserve">Times </w:t>
      </w:r>
      <w:r>
        <w:rPr>
          <w:spacing w:val="-3"/>
          <w:sz w:val="30"/>
          <w:szCs w:val="30"/>
        </w:rPr>
        <w:t>n</w:t>
      </w:r>
      <w:r>
        <w:rPr>
          <w:sz w:val="30"/>
          <w:szCs w:val="30"/>
        </w:rPr>
        <w:t>ew r</w:t>
      </w:r>
      <w:r>
        <w:rPr>
          <w:spacing w:val="-3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5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2"/>
          <w:sz w:val="30"/>
          <w:szCs w:val="30"/>
        </w:rPr>
        <w:t>1</w:t>
      </w:r>
      <w:r>
        <w:rPr>
          <w:sz w:val="30"/>
          <w:szCs w:val="30"/>
        </w:rPr>
        <w:t>4,</w:t>
      </w:r>
      <w:r>
        <w:rPr>
          <w:spacing w:val="-4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b</w:t>
      </w:r>
      <w:r>
        <w:rPr>
          <w:sz w:val="30"/>
          <w:szCs w:val="30"/>
        </w:rPr>
        <w:t>o</w:t>
      </w:r>
      <w:r>
        <w:rPr>
          <w:spacing w:val="-5"/>
          <w:sz w:val="30"/>
          <w:szCs w:val="30"/>
        </w:rPr>
        <w:t>l</w:t>
      </w:r>
      <w:r>
        <w:rPr>
          <w:spacing w:val="2"/>
          <w:sz w:val="30"/>
          <w:szCs w:val="30"/>
        </w:rPr>
        <w:t>d</w:t>
      </w:r>
      <w:r>
        <w:rPr>
          <w:sz w:val="30"/>
          <w:szCs w:val="30"/>
        </w:rPr>
        <w:t>.</w:t>
      </w:r>
    </w:p>
    <w:p w:rsidR="00F81BAF" w:rsidRDefault="00F81BAF" w:rsidP="002005FF">
      <w:pPr>
        <w:spacing w:before="1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ind w:left="1842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S</w:t>
      </w:r>
      <w:r>
        <w:rPr>
          <w:spacing w:val="2"/>
          <w:sz w:val="30"/>
          <w:szCs w:val="30"/>
        </w:rPr>
        <w:t>u</w:t>
      </w:r>
      <w:r>
        <w:rPr>
          <w:sz w:val="30"/>
          <w:szCs w:val="30"/>
        </w:rPr>
        <w:t>b</w:t>
      </w:r>
      <w:r>
        <w:rPr>
          <w:spacing w:val="-5"/>
          <w:sz w:val="30"/>
          <w:szCs w:val="30"/>
        </w:rPr>
        <w:t xml:space="preserve"> </w:t>
      </w:r>
      <w:proofErr w:type="spellStart"/>
      <w:r>
        <w:rPr>
          <w:spacing w:val="7"/>
          <w:sz w:val="30"/>
          <w:szCs w:val="30"/>
        </w:rPr>
        <w:t>s</w:t>
      </w:r>
      <w:r>
        <w:rPr>
          <w:sz w:val="30"/>
          <w:szCs w:val="30"/>
        </w:rPr>
        <w:t>ub</w:t>
      </w:r>
      <w:proofErr w:type="spellEnd"/>
      <w:r>
        <w:rPr>
          <w:spacing w:val="-3"/>
          <w:sz w:val="30"/>
          <w:szCs w:val="30"/>
        </w:rPr>
        <w:t xml:space="preserve"> </w:t>
      </w:r>
      <w:r>
        <w:rPr>
          <w:w w:val="101"/>
          <w:sz w:val="30"/>
          <w:szCs w:val="30"/>
        </w:rPr>
        <w:t>ti</w:t>
      </w:r>
      <w:r>
        <w:rPr>
          <w:spacing w:val="-3"/>
          <w:w w:val="101"/>
          <w:sz w:val="30"/>
          <w:szCs w:val="30"/>
        </w:rPr>
        <w:t>t</w:t>
      </w:r>
      <w:r>
        <w:rPr>
          <w:spacing w:val="-2"/>
          <w:w w:val="101"/>
          <w:sz w:val="30"/>
          <w:szCs w:val="30"/>
        </w:rPr>
        <w:t>l</w:t>
      </w:r>
      <w:r>
        <w:rPr>
          <w:sz w:val="30"/>
          <w:szCs w:val="30"/>
        </w:rPr>
        <w:t>e-</w:t>
      </w:r>
    </w:p>
    <w:p w:rsidR="00F81BAF" w:rsidRDefault="00851DDD" w:rsidP="002005FF">
      <w:pPr>
        <w:spacing w:before="5"/>
        <w:ind w:left="2518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-</w:t>
      </w:r>
      <w:r>
        <w:rPr>
          <w:sz w:val="30"/>
          <w:szCs w:val="30"/>
        </w:rPr>
        <w:t xml:space="preserve">Times </w:t>
      </w:r>
      <w:r>
        <w:rPr>
          <w:spacing w:val="-3"/>
          <w:sz w:val="30"/>
          <w:szCs w:val="30"/>
        </w:rPr>
        <w:t>n</w:t>
      </w:r>
      <w:r>
        <w:rPr>
          <w:sz w:val="30"/>
          <w:szCs w:val="30"/>
        </w:rPr>
        <w:t>ew r</w:t>
      </w:r>
      <w:r>
        <w:rPr>
          <w:spacing w:val="-3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5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2"/>
          <w:sz w:val="30"/>
          <w:szCs w:val="30"/>
        </w:rPr>
        <w:t>1</w:t>
      </w:r>
      <w:r>
        <w:rPr>
          <w:sz w:val="30"/>
          <w:szCs w:val="30"/>
        </w:rPr>
        <w:t>4.</w:t>
      </w:r>
    </w:p>
    <w:p w:rsidR="00F81BAF" w:rsidRDefault="00F81BAF" w:rsidP="002005FF">
      <w:pPr>
        <w:spacing w:before="6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ind w:left="2518"/>
        <w:jc w:val="both"/>
        <w:rPr>
          <w:sz w:val="30"/>
          <w:szCs w:val="30"/>
        </w:rPr>
      </w:pPr>
      <w:r>
        <w:rPr>
          <w:sz w:val="30"/>
          <w:szCs w:val="30"/>
        </w:rPr>
        <w:t>Body-</w:t>
      </w:r>
    </w:p>
    <w:p w:rsidR="00F81BAF" w:rsidRDefault="00851DDD" w:rsidP="002005FF">
      <w:pPr>
        <w:ind w:left="3195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-</w:t>
      </w:r>
      <w:r>
        <w:rPr>
          <w:sz w:val="30"/>
          <w:szCs w:val="30"/>
        </w:rPr>
        <w:t xml:space="preserve">Times </w:t>
      </w:r>
      <w:r>
        <w:rPr>
          <w:spacing w:val="-3"/>
          <w:sz w:val="30"/>
          <w:szCs w:val="30"/>
        </w:rPr>
        <w:t>n</w:t>
      </w:r>
      <w:r>
        <w:rPr>
          <w:sz w:val="30"/>
          <w:szCs w:val="30"/>
        </w:rPr>
        <w:t>ew r</w:t>
      </w:r>
      <w:r>
        <w:rPr>
          <w:spacing w:val="-3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5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2"/>
          <w:sz w:val="30"/>
          <w:szCs w:val="30"/>
        </w:rPr>
        <w:t>1</w:t>
      </w:r>
      <w:r>
        <w:rPr>
          <w:sz w:val="30"/>
          <w:szCs w:val="30"/>
        </w:rPr>
        <w:t>2</w:t>
      </w:r>
    </w:p>
    <w:p w:rsidR="00F81BAF" w:rsidRDefault="00F81BAF" w:rsidP="002005FF">
      <w:pPr>
        <w:spacing w:before="6" w:line="140" w:lineRule="exact"/>
        <w:jc w:val="both"/>
        <w:rPr>
          <w:sz w:val="14"/>
          <w:szCs w:val="14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ind w:left="997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2"/>
          <w:sz w:val="30"/>
          <w:szCs w:val="30"/>
        </w:rPr>
        <w:t>g</w:t>
      </w:r>
      <w:r>
        <w:rPr>
          <w:sz w:val="30"/>
          <w:szCs w:val="30"/>
        </w:rPr>
        <w:t>ure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/la</w:t>
      </w:r>
      <w:r>
        <w:rPr>
          <w:spacing w:val="-3"/>
          <w:sz w:val="30"/>
          <w:szCs w:val="30"/>
        </w:rPr>
        <w:t>b</w:t>
      </w:r>
      <w:r>
        <w:rPr>
          <w:spacing w:val="5"/>
          <w:sz w:val="30"/>
          <w:szCs w:val="30"/>
        </w:rPr>
        <w:t>e</w:t>
      </w:r>
      <w:r>
        <w:rPr>
          <w:spacing w:val="-7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5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-4"/>
          <w:sz w:val="30"/>
          <w:szCs w:val="30"/>
        </w:rPr>
        <w:t xml:space="preserve"> </w:t>
      </w:r>
      <w:r>
        <w:rPr>
          <w:sz w:val="30"/>
          <w:szCs w:val="30"/>
        </w:rPr>
        <w:t xml:space="preserve">to </w:t>
      </w:r>
      <w:r>
        <w:rPr>
          <w:spacing w:val="-3"/>
          <w:sz w:val="30"/>
          <w:szCs w:val="30"/>
        </w:rPr>
        <w:t>f</w:t>
      </w:r>
      <w:r>
        <w:rPr>
          <w:sz w:val="30"/>
          <w:szCs w:val="30"/>
        </w:rPr>
        <w:t>ig.</w:t>
      </w:r>
      <w:r>
        <w:rPr>
          <w:spacing w:val="4"/>
          <w:sz w:val="30"/>
          <w:szCs w:val="30"/>
        </w:rPr>
        <w:t>/</w:t>
      </w:r>
      <w:r>
        <w:rPr>
          <w:spacing w:val="-2"/>
          <w:w w:val="101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>b</w:t>
      </w:r>
      <w:r>
        <w:rPr>
          <w:spacing w:val="-2"/>
          <w:w w:val="101"/>
          <w:sz w:val="30"/>
          <w:szCs w:val="30"/>
        </w:rPr>
        <w:t>l</w:t>
      </w:r>
      <w:r>
        <w:rPr>
          <w:spacing w:val="-5"/>
          <w:sz w:val="30"/>
          <w:szCs w:val="30"/>
        </w:rPr>
        <w:t>e</w:t>
      </w:r>
      <w:r>
        <w:rPr>
          <w:sz w:val="30"/>
          <w:szCs w:val="30"/>
        </w:rPr>
        <w:t>/ind</w:t>
      </w:r>
      <w:r>
        <w:rPr>
          <w:spacing w:val="-5"/>
          <w:sz w:val="30"/>
          <w:szCs w:val="30"/>
        </w:rPr>
        <w:t>e</w:t>
      </w:r>
      <w:r>
        <w:rPr>
          <w:spacing w:val="2"/>
          <w:sz w:val="30"/>
          <w:szCs w:val="30"/>
        </w:rPr>
        <w:t>x</w:t>
      </w:r>
      <w:r>
        <w:rPr>
          <w:sz w:val="30"/>
          <w:szCs w:val="30"/>
        </w:rPr>
        <w:t>-</w:t>
      </w:r>
    </w:p>
    <w:p w:rsidR="00F81BAF" w:rsidRDefault="00851DDD" w:rsidP="002005FF">
      <w:pPr>
        <w:spacing w:line="480" w:lineRule="auto"/>
        <w:ind w:left="997" w:right="3658" w:firstLine="1522"/>
        <w:jc w:val="both"/>
        <w:rPr>
          <w:sz w:val="30"/>
          <w:szCs w:val="30"/>
        </w:rPr>
      </w:pPr>
      <w:r>
        <w:rPr>
          <w:spacing w:val="-5"/>
          <w:sz w:val="30"/>
          <w:szCs w:val="30"/>
        </w:rPr>
        <w:t>-</w:t>
      </w:r>
      <w:r>
        <w:rPr>
          <w:sz w:val="30"/>
          <w:szCs w:val="30"/>
        </w:rPr>
        <w:t xml:space="preserve">Times </w:t>
      </w:r>
      <w:r>
        <w:rPr>
          <w:spacing w:val="-3"/>
          <w:sz w:val="30"/>
          <w:szCs w:val="30"/>
        </w:rPr>
        <w:t>n</w:t>
      </w:r>
      <w:r>
        <w:rPr>
          <w:sz w:val="30"/>
          <w:szCs w:val="30"/>
        </w:rPr>
        <w:t>ew r</w:t>
      </w:r>
      <w:r>
        <w:rPr>
          <w:spacing w:val="-3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5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 w:rsidR="00642FEA">
        <w:rPr>
          <w:spacing w:val="2"/>
          <w:sz w:val="30"/>
          <w:szCs w:val="30"/>
        </w:rPr>
        <w:t>11</w:t>
      </w:r>
      <w:r>
        <w:rPr>
          <w:sz w:val="30"/>
          <w:szCs w:val="30"/>
        </w:rPr>
        <w:t>,</w:t>
      </w:r>
      <w:r>
        <w:rPr>
          <w:spacing w:val="-4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b</w:t>
      </w:r>
      <w:r>
        <w:rPr>
          <w:sz w:val="30"/>
          <w:szCs w:val="30"/>
        </w:rPr>
        <w:t>o</w:t>
      </w:r>
      <w:r>
        <w:rPr>
          <w:spacing w:val="-5"/>
          <w:sz w:val="30"/>
          <w:szCs w:val="30"/>
        </w:rPr>
        <w:t>l</w:t>
      </w:r>
      <w:r>
        <w:rPr>
          <w:spacing w:val="2"/>
          <w:sz w:val="30"/>
          <w:szCs w:val="30"/>
        </w:rPr>
        <w:t>d</w:t>
      </w:r>
      <w:r>
        <w:rPr>
          <w:sz w:val="30"/>
          <w:szCs w:val="30"/>
        </w:rPr>
        <w:t xml:space="preserve">. </w:t>
      </w:r>
      <w:r>
        <w:rPr>
          <w:spacing w:val="-12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5"/>
          <w:sz w:val="30"/>
          <w:szCs w:val="30"/>
        </w:rPr>
        <w:t>n</w:t>
      </w:r>
      <w:r>
        <w:rPr>
          <w:sz w:val="30"/>
          <w:szCs w:val="30"/>
        </w:rPr>
        <w:t xml:space="preserve">e </w:t>
      </w:r>
      <w:r>
        <w:rPr>
          <w:spacing w:val="4"/>
          <w:sz w:val="30"/>
          <w:szCs w:val="30"/>
        </w:rPr>
        <w:t>s</w:t>
      </w:r>
      <w:r>
        <w:rPr>
          <w:spacing w:val="2"/>
          <w:sz w:val="30"/>
          <w:szCs w:val="30"/>
        </w:rPr>
        <w:t>p</w:t>
      </w:r>
      <w:r>
        <w:rPr>
          <w:spacing w:val="-5"/>
          <w:sz w:val="30"/>
          <w:szCs w:val="30"/>
        </w:rPr>
        <w:t>a</w:t>
      </w:r>
      <w:r>
        <w:rPr>
          <w:sz w:val="30"/>
          <w:szCs w:val="30"/>
        </w:rPr>
        <w:t>cing -</w:t>
      </w:r>
      <w:r>
        <w:rPr>
          <w:spacing w:val="-5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1</w:t>
      </w:r>
      <w:r>
        <w:rPr>
          <w:spacing w:val="-4"/>
          <w:sz w:val="30"/>
          <w:szCs w:val="30"/>
        </w:rPr>
        <w:t>.</w:t>
      </w:r>
      <w:r w:rsidR="00683C50">
        <w:rPr>
          <w:sz w:val="30"/>
          <w:szCs w:val="30"/>
        </w:rPr>
        <w:t>0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only</w:t>
      </w:r>
    </w:p>
    <w:p w:rsidR="00F81BAF" w:rsidRDefault="00851DDD" w:rsidP="002005FF">
      <w:pPr>
        <w:spacing w:before="13" w:line="482" w:lineRule="auto"/>
        <w:ind w:left="997" w:right="62"/>
        <w:jc w:val="both"/>
        <w:rPr>
          <w:sz w:val="30"/>
          <w:szCs w:val="30"/>
        </w:rPr>
      </w:pPr>
      <w:r>
        <w:rPr>
          <w:spacing w:val="-12"/>
          <w:sz w:val="30"/>
          <w:szCs w:val="30"/>
        </w:rPr>
        <w:t>L</w:t>
      </w:r>
      <w:r>
        <w:rPr>
          <w:spacing w:val="5"/>
          <w:sz w:val="30"/>
          <w:szCs w:val="30"/>
        </w:rPr>
        <w:t>a</w:t>
      </w:r>
      <w:r>
        <w:rPr>
          <w:spacing w:val="2"/>
          <w:sz w:val="30"/>
          <w:szCs w:val="30"/>
        </w:rPr>
        <w:t>b</w:t>
      </w:r>
      <w:r>
        <w:rPr>
          <w:sz w:val="30"/>
          <w:szCs w:val="30"/>
        </w:rPr>
        <w:t>eli</w:t>
      </w:r>
      <w:r>
        <w:rPr>
          <w:spacing w:val="3"/>
          <w:sz w:val="30"/>
          <w:szCs w:val="30"/>
        </w:rPr>
        <w:t>n</w:t>
      </w:r>
      <w:r>
        <w:rPr>
          <w:sz w:val="30"/>
          <w:szCs w:val="30"/>
        </w:rPr>
        <w:t xml:space="preserve">g </w:t>
      </w:r>
      <w:r>
        <w:rPr>
          <w:spacing w:val="-4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1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>b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-3"/>
          <w:sz w:val="30"/>
          <w:szCs w:val="30"/>
        </w:rPr>
        <w:t xml:space="preserve"> </w:t>
      </w:r>
      <w:r>
        <w:rPr>
          <w:sz w:val="30"/>
          <w:szCs w:val="30"/>
        </w:rPr>
        <w:t xml:space="preserve">must </w:t>
      </w:r>
      <w:r>
        <w:rPr>
          <w:spacing w:val="2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-4"/>
          <w:sz w:val="30"/>
          <w:szCs w:val="30"/>
        </w:rPr>
        <w:t xml:space="preserve"> </w:t>
      </w:r>
      <w:r>
        <w:rPr>
          <w:sz w:val="30"/>
          <w:szCs w:val="30"/>
        </w:rPr>
        <w:t>on the</w:t>
      </w:r>
      <w:r>
        <w:rPr>
          <w:spacing w:val="-5"/>
          <w:sz w:val="30"/>
          <w:szCs w:val="30"/>
        </w:rPr>
        <w:t xml:space="preserve"> </w:t>
      </w:r>
      <w:r>
        <w:rPr>
          <w:sz w:val="30"/>
          <w:szCs w:val="30"/>
        </w:rPr>
        <w:t>top</w:t>
      </w:r>
      <w:r>
        <w:rPr>
          <w:spacing w:val="-5"/>
          <w:sz w:val="30"/>
          <w:szCs w:val="30"/>
        </w:rPr>
        <w:t>s</w:t>
      </w:r>
      <w:r>
        <w:rPr>
          <w:sz w:val="30"/>
          <w:szCs w:val="30"/>
        </w:rPr>
        <w:t>ide onl</w:t>
      </w:r>
      <w:r>
        <w:rPr>
          <w:spacing w:val="-8"/>
          <w:sz w:val="30"/>
          <w:szCs w:val="30"/>
        </w:rPr>
        <w:t>y</w:t>
      </w:r>
      <w:r>
        <w:rPr>
          <w:sz w:val="30"/>
          <w:szCs w:val="30"/>
        </w:rPr>
        <w:t>.</w:t>
      </w:r>
      <w:r w:rsidR="00683C50">
        <w:rPr>
          <w:sz w:val="30"/>
          <w:szCs w:val="30"/>
        </w:rPr>
        <w:t xml:space="preserve"> </w:t>
      </w:r>
      <w:r>
        <w:rPr>
          <w:sz w:val="30"/>
          <w:szCs w:val="30"/>
        </w:rPr>
        <w:t>(Abo</w:t>
      </w:r>
      <w:r>
        <w:rPr>
          <w:spacing w:val="-3"/>
          <w:sz w:val="30"/>
          <w:szCs w:val="30"/>
        </w:rPr>
        <w:t>v</w:t>
      </w:r>
      <w:r>
        <w:rPr>
          <w:sz w:val="30"/>
          <w:szCs w:val="30"/>
        </w:rPr>
        <w:t xml:space="preserve">e </w:t>
      </w:r>
      <w:r>
        <w:rPr>
          <w:spacing w:val="4"/>
          <w:sz w:val="30"/>
          <w:szCs w:val="30"/>
        </w:rPr>
        <w:t>t</w:t>
      </w:r>
      <w:r>
        <w:rPr>
          <w:sz w:val="30"/>
          <w:szCs w:val="30"/>
        </w:rPr>
        <w:t>he</w:t>
      </w:r>
      <w:r>
        <w:rPr>
          <w:spacing w:val="1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>b</w:t>
      </w:r>
      <w:r>
        <w:rPr>
          <w:spacing w:val="-2"/>
          <w:w w:val="101"/>
          <w:sz w:val="30"/>
          <w:szCs w:val="30"/>
        </w:rPr>
        <w:t>l</w:t>
      </w:r>
      <w:r>
        <w:rPr>
          <w:sz w:val="30"/>
          <w:szCs w:val="30"/>
        </w:rPr>
        <w:t xml:space="preserve">e) </w:t>
      </w:r>
      <w:r>
        <w:rPr>
          <w:spacing w:val="-12"/>
          <w:sz w:val="30"/>
          <w:szCs w:val="30"/>
        </w:rPr>
        <w:t>L</w:t>
      </w:r>
      <w:r>
        <w:rPr>
          <w:spacing w:val="5"/>
          <w:sz w:val="30"/>
          <w:szCs w:val="30"/>
        </w:rPr>
        <w:t>a</w:t>
      </w:r>
      <w:r>
        <w:rPr>
          <w:spacing w:val="2"/>
          <w:sz w:val="30"/>
          <w:szCs w:val="30"/>
        </w:rPr>
        <w:t>b</w:t>
      </w:r>
      <w:r>
        <w:rPr>
          <w:sz w:val="30"/>
          <w:szCs w:val="30"/>
        </w:rPr>
        <w:t>eli</w:t>
      </w:r>
      <w:r>
        <w:rPr>
          <w:spacing w:val="3"/>
          <w:sz w:val="30"/>
          <w:szCs w:val="30"/>
        </w:rPr>
        <w:t>n</w:t>
      </w:r>
      <w:r>
        <w:rPr>
          <w:sz w:val="30"/>
          <w:szCs w:val="30"/>
        </w:rPr>
        <w:t xml:space="preserve">g </w:t>
      </w:r>
      <w:r>
        <w:rPr>
          <w:spacing w:val="-4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1"/>
          <w:sz w:val="30"/>
          <w:szCs w:val="30"/>
        </w:rPr>
        <w:t xml:space="preserve"> </w:t>
      </w:r>
      <w:r>
        <w:rPr>
          <w:spacing w:val="-6"/>
          <w:sz w:val="30"/>
          <w:szCs w:val="30"/>
        </w:rPr>
        <w:t>f</w:t>
      </w:r>
      <w:r>
        <w:rPr>
          <w:sz w:val="30"/>
          <w:szCs w:val="30"/>
        </w:rPr>
        <w:t>ig</w:t>
      </w:r>
      <w:r>
        <w:rPr>
          <w:spacing w:val="2"/>
          <w:sz w:val="30"/>
          <w:szCs w:val="30"/>
        </w:rPr>
        <w:t>u</w:t>
      </w:r>
      <w:r>
        <w:rPr>
          <w:sz w:val="30"/>
          <w:szCs w:val="30"/>
        </w:rPr>
        <w:t xml:space="preserve">re 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 xml:space="preserve">ust </w:t>
      </w:r>
      <w:r>
        <w:rPr>
          <w:spacing w:val="-4"/>
          <w:sz w:val="30"/>
          <w:szCs w:val="30"/>
        </w:rPr>
        <w:t>b</w:t>
      </w:r>
      <w:r>
        <w:rPr>
          <w:sz w:val="30"/>
          <w:szCs w:val="30"/>
        </w:rPr>
        <w:t xml:space="preserve">e </w:t>
      </w:r>
      <w:r>
        <w:rPr>
          <w:spacing w:val="-6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-3"/>
          <w:sz w:val="30"/>
          <w:szCs w:val="30"/>
        </w:rPr>
        <w:t xml:space="preserve"> </w:t>
      </w:r>
      <w:r>
        <w:rPr>
          <w:spacing w:val="6"/>
          <w:sz w:val="30"/>
          <w:szCs w:val="30"/>
        </w:rPr>
        <w:t>B</w:t>
      </w:r>
      <w:r>
        <w:rPr>
          <w:sz w:val="30"/>
          <w:szCs w:val="30"/>
        </w:rPr>
        <w:t>o</w:t>
      </w:r>
      <w:r>
        <w:rPr>
          <w:spacing w:val="-5"/>
          <w:sz w:val="30"/>
          <w:szCs w:val="30"/>
        </w:rPr>
        <w:t>t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om</w:t>
      </w:r>
      <w:r>
        <w:rPr>
          <w:spacing w:val="-6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s</w:t>
      </w:r>
      <w:r>
        <w:rPr>
          <w:sz w:val="30"/>
          <w:szCs w:val="30"/>
        </w:rPr>
        <w:t>ide only</w:t>
      </w:r>
      <w:r>
        <w:rPr>
          <w:spacing w:val="-8"/>
          <w:sz w:val="30"/>
          <w:szCs w:val="30"/>
        </w:rPr>
        <w:t xml:space="preserve"> </w:t>
      </w:r>
      <w:r>
        <w:rPr>
          <w:sz w:val="30"/>
          <w:szCs w:val="30"/>
        </w:rPr>
        <w:t>(Bel</w:t>
      </w:r>
      <w:r>
        <w:rPr>
          <w:spacing w:val="-3"/>
          <w:sz w:val="30"/>
          <w:szCs w:val="30"/>
        </w:rPr>
        <w:t>o</w:t>
      </w:r>
      <w:r>
        <w:rPr>
          <w:sz w:val="30"/>
          <w:szCs w:val="30"/>
        </w:rPr>
        <w:t xml:space="preserve">w the </w:t>
      </w:r>
      <w:r>
        <w:rPr>
          <w:spacing w:val="-5"/>
          <w:sz w:val="30"/>
          <w:szCs w:val="30"/>
        </w:rPr>
        <w:t>F</w:t>
      </w:r>
      <w:r>
        <w:rPr>
          <w:sz w:val="30"/>
          <w:szCs w:val="30"/>
        </w:rPr>
        <w:t>ig</w:t>
      </w:r>
      <w:r>
        <w:rPr>
          <w:spacing w:val="2"/>
          <w:sz w:val="30"/>
          <w:szCs w:val="30"/>
        </w:rPr>
        <w:t>u</w:t>
      </w:r>
      <w:r>
        <w:rPr>
          <w:sz w:val="30"/>
          <w:szCs w:val="30"/>
        </w:rPr>
        <w:t>re) P</w:t>
      </w:r>
      <w:r>
        <w:rPr>
          <w:spacing w:val="-5"/>
          <w:sz w:val="30"/>
          <w:szCs w:val="30"/>
        </w:rPr>
        <w:t>a</w:t>
      </w:r>
      <w:r>
        <w:rPr>
          <w:spacing w:val="2"/>
          <w:sz w:val="30"/>
          <w:szCs w:val="30"/>
        </w:rPr>
        <w:t>g</w:t>
      </w:r>
      <w:r>
        <w:rPr>
          <w:sz w:val="30"/>
          <w:szCs w:val="30"/>
        </w:rPr>
        <w:t>e</w:t>
      </w:r>
      <w:r>
        <w:rPr>
          <w:spacing w:val="38"/>
          <w:sz w:val="30"/>
          <w:szCs w:val="30"/>
        </w:rPr>
        <w:t xml:space="preserve"> </w:t>
      </w:r>
      <w:r>
        <w:rPr>
          <w:spacing w:val="-5"/>
          <w:sz w:val="30"/>
          <w:szCs w:val="30"/>
        </w:rPr>
        <w:t>S</w:t>
      </w:r>
      <w:r>
        <w:rPr>
          <w:spacing w:val="5"/>
          <w:sz w:val="30"/>
          <w:szCs w:val="30"/>
        </w:rPr>
        <w:t>e</w:t>
      </w:r>
      <w:r>
        <w:rPr>
          <w:spacing w:val="-5"/>
          <w:w w:val="121"/>
          <w:sz w:val="30"/>
          <w:szCs w:val="30"/>
        </w:rPr>
        <w:t>t</w:t>
      </w:r>
      <w:r>
        <w:rPr>
          <w:w w:val="112"/>
          <w:sz w:val="30"/>
          <w:szCs w:val="30"/>
        </w:rPr>
        <w:t>up</w:t>
      </w:r>
    </w:p>
    <w:p w:rsidR="00F81BAF" w:rsidRPr="00260F22" w:rsidRDefault="00851DDD" w:rsidP="002005FF">
      <w:pPr>
        <w:spacing w:before="10"/>
        <w:ind w:left="997"/>
        <w:jc w:val="both"/>
        <w:rPr>
          <w:sz w:val="28"/>
          <w:szCs w:val="28"/>
        </w:rPr>
      </w:pPr>
      <w:r w:rsidRPr="00260F22">
        <w:rPr>
          <w:w w:val="114"/>
          <w:sz w:val="28"/>
          <w:szCs w:val="28"/>
        </w:rPr>
        <w:t>Ma</w:t>
      </w:r>
      <w:r w:rsidRPr="00260F22">
        <w:rPr>
          <w:spacing w:val="-4"/>
          <w:w w:val="114"/>
          <w:sz w:val="28"/>
          <w:szCs w:val="28"/>
        </w:rPr>
        <w:t>r</w:t>
      </w:r>
      <w:r w:rsidRPr="00260F22">
        <w:rPr>
          <w:spacing w:val="2"/>
          <w:sz w:val="28"/>
          <w:szCs w:val="28"/>
        </w:rPr>
        <w:t>g</w:t>
      </w:r>
      <w:r w:rsidRPr="00260F22">
        <w:rPr>
          <w:w w:val="108"/>
          <w:sz w:val="28"/>
          <w:szCs w:val="28"/>
        </w:rPr>
        <w:t>i</w:t>
      </w:r>
      <w:r w:rsidRPr="00260F22">
        <w:rPr>
          <w:spacing w:val="-3"/>
          <w:w w:val="108"/>
          <w:sz w:val="28"/>
          <w:szCs w:val="28"/>
        </w:rPr>
        <w:t>n</w:t>
      </w:r>
      <w:r w:rsidRPr="00260F22">
        <w:rPr>
          <w:sz w:val="28"/>
          <w:szCs w:val="28"/>
        </w:rPr>
        <w:t>s</w:t>
      </w:r>
    </w:p>
    <w:p w:rsidR="00F81BAF" w:rsidRPr="00260F22" w:rsidRDefault="00851DDD" w:rsidP="002005FF">
      <w:pPr>
        <w:spacing w:before="2"/>
        <w:ind w:left="315"/>
        <w:jc w:val="both"/>
        <w:rPr>
          <w:sz w:val="28"/>
          <w:szCs w:val="28"/>
        </w:rPr>
      </w:pPr>
      <w:r w:rsidRPr="00260F22">
        <w:rPr>
          <w:sz w:val="28"/>
          <w:szCs w:val="28"/>
        </w:rPr>
        <w:t xml:space="preserve">     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sz w:val="28"/>
          <w:szCs w:val="28"/>
        </w:rPr>
        <w:t>T</w:t>
      </w:r>
      <w:r w:rsidRPr="00260F22">
        <w:rPr>
          <w:spacing w:val="-5"/>
          <w:sz w:val="28"/>
          <w:szCs w:val="28"/>
        </w:rPr>
        <w:t>o</w:t>
      </w:r>
      <w:r w:rsidRPr="00260F22">
        <w:rPr>
          <w:sz w:val="28"/>
          <w:szCs w:val="28"/>
        </w:rPr>
        <w:t>p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sz w:val="28"/>
          <w:szCs w:val="28"/>
        </w:rPr>
        <w:t>&amp;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sz w:val="28"/>
          <w:szCs w:val="28"/>
        </w:rPr>
        <w:t>Bo</w:t>
      </w:r>
      <w:r w:rsidRPr="00260F22">
        <w:rPr>
          <w:spacing w:val="-5"/>
          <w:sz w:val="28"/>
          <w:szCs w:val="28"/>
        </w:rPr>
        <w:t>t</w:t>
      </w:r>
      <w:r w:rsidRPr="00260F22">
        <w:rPr>
          <w:sz w:val="28"/>
          <w:szCs w:val="28"/>
        </w:rPr>
        <w:t>tom – 1 cm</w:t>
      </w:r>
    </w:p>
    <w:p w:rsidR="00F81BAF" w:rsidRPr="00260F22" w:rsidRDefault="00851DDD" w:rsidP="002005FF">
      <w:pPr>
        <w:spacing w:line="340" w:lineRule="exact"/>
        <w:ind w:left="315"/>
        <w:jc w:val="both"/>
        <w:rPr>
          <w:sz w:val="28"/>
          <w:szCs w:val="28"/>
        </w:rPr>
      </w:pPr>
      <w:r w:rsidRPr="00260F22">
        <w:rPr>
          <w:sz w:val="28"/>
          <w:szCs w:val="28"/>
        </w:rPr>
        <w:t xml:space="preserve">     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spacing w:val="-7"/>
          <w:sz w:val="28"/>
          <w:szCs w:val="28"/>
        </w:rPr>
        <w:t>L</w:t>
      </w:r>
      <w:r w:rsidRPr="00260F22">
        <w:rPr>
          <w:spacing w:val="5"/>
          <w:sz w:val="28"/>
          <w:szCs w:val="28"/>
        </w:rPr>
        <w:t>e</w:t>
      </w:r>
      <w:r w:rsidRPr="00260F22">
        <w:rPr>
          <w:spacing w:val="-5"/>
          <w:sz w:val="28"/>
          <w:szCs w:val="28"/>
        </w:rPr>
        <w:t>f</w:t>
      </w:r>
      <w:r w:rsidRPr="00260F22">
        <w:rPr>
          <w:sz w:val="28"/>
          <w:szCs w:val="28"/>
        </w:rPr>
        <w:t>t</w:t>
      </w:r>
      <w:r w:rsidRPr="00260F22">
        <w:rPr>
          <w:spacing w:val="5"/>
          <w:sz w:val="28"/>
          <w:szCs w:val="28"/>
        </w:rPr>
        <w:t xml:space="preserve"> </w:t>
      </w:r>
      <w:r w:rsidRPr="00260F22">
        <w:rPr>
          <w:sz w:val="28"/>
          <w:szCs w:val="28"/>
        </w:rPr>
        <w:t>&amp; R</w:t>
      </w:r>
      <w:r w:rsidRPr="00260F22">
        <w:rPr>
          <w:spacing w:val="4"/>
          <w:sz w:val="28"/>
          <w:szCs w:val="28"/>
        </w:rPr>
        <w:t>i</w:t>
      </w:r>
      <w:r w:rsidRPr="00260F22">
        <w:rPr>
          <w:sz w:val="28"/>
          <w:szCs w:val="28"/>
        </w:rPr>
        <w:t>g</w:t>
      </w:r>
      <w:r w:rsidRPr="00260F22">
        <w:rPr>
          <w:spacing w:val="-5"/>
          <w:sz w:val="28"/>
          <w:szCs w:val="28"/>
        </w:rPr>
        <w:t>h</w:t>
      </w:r>
      <w:r w:rsidRPr="00260F22">
        <w:rPr>
          <w:sz w:val="28"/>
          <w:szCs w:val="28"/>
        </w:rPr>
        <w:t>t</w:t>
      </w:r>
      <w:r w:rsidRPr="00260F22">
        <w:rPr>
          <w:spacing w:val="1"/>
          <w:sz w:val="28"/>
          <w:szCs w:val="28"/>
        </w:rPr>
        <w:t xml:space="preserve"> </w:t>
      </w:r>
      <w:r w:rsidRPr="00260F22">
        <w:rPr>
          <w:sz w:val="28"/>
          <w:szCs w:val="28"/>
        </w:rPr>
        <w:t xml:space="preserve">– 1 </w:t>
      </w:r>
      <w:r w:rsidRPr="00260F22">
        <w:rPr>
          <w:spacing w:val="-3"/>
          <w:sz w:val="28"/>
          <w:szCs w:val="28"/>
        </w:rPr>
        <w:t>c</w:t>
      </w:r>
      <w:r w:rsidRPr="00260F22">
        <w:rPr>
          <w:sz w:val="28"/>
          <w:szCs w:val="28"/>
        </w:rPr>
        <w:t>m</w:t>
      </w:r>
    </w:p>
    <w:p w:rsidR="00F81BAF" w:rsidRPr="00260F22" w:rsidRDefault="00851DDD" w:rsidP="002005FF">
      <w:pPr>
        <w:spacing w:before="1"/>
        <w:ind w:left="315"/>
        <w:jc w:val="both"/>
        <w:rPr>
          <w:sz w:val="28"/>
          <w:szCs w:val="28"/>
        </w:rPr>
      </w:pPr>
      <w:proofErr w:type="gramStart"/>
      <w:r w:rsidRPr="00260F22">
        <w:rPr>
          <w:sz w:val="28"/>
          <w:szCs w:val="28"/>
        </w:rPr>
        <w:t xml:space="preserve">     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sz w:val="28"/>
          <w:szCs w:val="28"/>
        </w:rPr>
        <w:t>Gu</w:t>
      </w:r>
      <w:r w:rsidRPr="00260F22">
        <w:rPr>
          <w:spacing w:val="3"/>
          <w:sz w:val="28"/>
          <w:szCs w:val="28"/>
        </w:rPr>
        <w:t>t</w:t>
      </w:r>
      <w:r w:rsidRPr="00260F22">
        <w:rPr>
          <w:spacing w:val="-2"/>
          <w:sz w:val="28"/>
          <w:szCs w:val="28"/>
        </w:rPr>
        <w:t>t</w:t>
      </w:r>
      <w:r w:rsidRPr="00260F22">
        <w:rPr>
          <w:sz w:val="28"/>
          <w:szCs w:val="28"/>
        </w:rPr>
        <w:t>er</w:t>
      </w:r>
      <w:r w:rsidRPr="00260F22">
        <w:rPr>
          <w:spacing w:val="-2"/>
          <w:sz w:val="28"/>
          <w:szCs w:val="28"/>
        </w:rPr>
        <w:t xml:space="preserve"> </w:t>
      </w:r>
      <w:r w:rsidRPr="00260F22">
        <w:rPr>
          <w:sz w:val="28"/>
          <w:szCs w:val="28"/>
        </w:rPr>
        <w:t xml:space="preserve">– </w:t>
      </w:r>
      <w:r w:rsidRPr="00260F22">
        <w:rPr>
          <w:spacing w:val="2"/>
          <w:sz w:val="28"/>
          <w:szCs w:val="28"/>
        </w:rPr>
        <w:t>1</w:t>
      </w:r>
      <w:r w:rsidRPr="00260F22">
        <w:rPr>
          <w:sz w:val="28"/>
          <w:szCs w:val="28"/>
        </w:rPr>
        <w:t>.</w:t>
      </w:r>
      <w:proofErr w:type="gramEnd"/>
      <w:r w:rsidRPr="00260F22">
        <w:rPr>
          <w:sz w:val="28"/>
          <w:szCs w:val="28"/>
        </w:rPr>
        <w:t xml:space="preserve"> 5</w:t>
      </w:r>
      <w:r w:rsidRPr="00260F22">
        <w:rPr>
          <w:spacing w:val="-3"/>
          <w:sz w:val="28"/>
          <w:szCs w:val="28"/>
        </w:rPr>
        <w:t xml:space="preserve"> </w:t>
      </w:r>
      <w:r w:rsidRPr="00260F22">
        <w:rPr>
          <w:sz w:val="28"/>
          <w:szCs w:val="28"/>
        </w:rPr>
        <w:t>cm</w:t>
      </w:r>
    </w:p>
    <w:p w:rsidR="00F81BAF" w:rsidRPr="00260F22" w:rsidRDefault="00851DDD" w:rsidP="002005FF">
      <w:pPr>
        <w:spacing w:before="5"/>
        <w:ind w:left="315"/>
        <w:jc w:val="both"/>
        <w:rPr>
          <w:sz w:val="28"/>
          <w:szCs w:val="28"/>
        </w:rPr>
      </w:pPr>
      <w:proofErr w:type="gramStart"/>
      <w:r w:rsidRPr="00260F22">
        <w:rPr>
          <w:sz w:val="28"/>
          <w:szCs w:val="28"/>
        </w:rPr>
        <w:t xml:space="preserve">     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spacing w:val="-5"/>
          <w:sz w:val="28"/>
          <w:szCs w:val="28"/>
        </w:rPr>
        <w:t>F</w:t>
      </w:r>
      <w:r w:rsidRPr="00260F22">
        <w:rPr>
          <w:spacing w:val="2"/>
          <w:sz w:val="28"/>
          <w:szCs w:val="28"/>
        </w:rPr>
        <w:t>o</w:t>
      </w:r>
      <w:r w:rsidRPr="00260F22">
        <w:rPr>
          <w:sz w:val="28"/>
          <w:szCs w:val="28"/>
        </w:rPr>
        <w:t>oter –</w:t>
      </w:r>
      <w:r w:rsidRPr="00260F22">
        <w:rPr>
          <w:spacing w:val="5"/>
          <w:sz w:val="28"/>
          <w:szCs w:val="28"/>
        </w:rPr>
        <w:t xml:space="preserve"> </w:t>
      </w:r>
      <w:r w:rsidRPr="00260F22">
        <w:rPr>
          <w:spacing w:val="-4"/>
          <w:sz w:val="28"/>
          <w:szCs w:val="28"/>
        </w:rPr>
        <w:t>P</w:t>
      </w:r>
      <w:r w:rsidRPr="00260F22">
        <w:rPr>
          <w:sz w:val="28"/>
          <w:szCs w:val="28"/>
        </w:rPr>
        <w:t>age</w:t>
      </w:r>
      <w:r w:rsidRPr="00260F22">
        <w:rPr>
          <w:spacing w:val="-5"/>
          <w:sz w:val="28"/>
          <w:szCs w:val="28"/>
        </w:rPr>
        <w:t xml:space="preserve"> </w:t>
      </w:r>
      <w:r w:rsidRPr="00260F22">
        <w:rPr>
          <w:spacing w:val="2"/>
          <w:sz w:val="28"/>
          <w:szCs w:val="28"/>
        </w:rPr>
        <w:t>n</w:t>
      </w:r>
      <w:r w:rsidRPr="00260F22">
        <w:rPr>
          <w:sz w:val="28"/>
          <w:szCs w:val="28"/>
        </w:rPr>
        <w:t>o.</w:t>
      </w:r>
      <w:proofErr w:type="gramEnd"/>
      <w:r w:rsidRPr="00260F22">
        <w:rPr>
          <w:spacing w:val="-4"/>
          <w:sz w:val="28"/>
          <w:szCs w:val="28"/>
        </w:rPr>
        <w:t xml:space="preserve"> </w:t>
      </w:r>
      <w:r w:rsidRPr="00260F22">
        <w:rPr>
          <w:sz w:val="28"/>
          <w:szCs w:val="28"/>
        </w:rPr>
        <w:t>– Ce</w:t>
      </w:r>
      <w:r w:rsidRPr="00260F22">
        <w:rPr>
          <w:spacing w:val="3"/>
          <w:sz w:val="28"/>
          <w:szCs w:val="28"/>
        </w:rPr>
        <w:t>n</w:t>
      </w:r>
      <w:r w:rsidRPr="00260F22">
        <w:rPr>
          <w:spacing w:val="-7"/>
          <w:sz w:val="28"/>
          <w:szCs w:val="28"/>
        </w:rPr>
        <w:t>t</w:t>
      </w:r>
      <w:r w:rsidRPr="00260F22">
        <w:rPr>
          <w:spacing w:val="5"/>
          <w:sz w:val="28"/>
          <w:szCs w:val="28"/>
        </w:rPr>
        <w:t>e</w:t>
      </w:r>
      <w:r w:rsidRPr="00260F22">
        <w:rPr>
          <w:sz w:val="28"/>
          <w:szCs w:val="28"/>
        </w:rPr>
        <w:t>r</w:t>
      </w:r>
      <w:r w:rsidRPr="00260F22">
        <w:rPr>
          <w:spacing w:val="-3"/>
          <w:sz w:val="28"/>
          <w:szCs w:val="28"/>
        </w:rPr>
        <w:t xml:space="preserve"> </w:t>
      </w:r>
      <w:r w:rsidRPr="00260F22">
        <w:rPr>
          <w:spacing w:val="6"/>
          <w:sz w:val="28"/>
          <w:szCs w:val="28"/>
        </w:rPr>
        <w:t>a</w:t>
      </w:r>
      <w:r w:rsidRPr="00260F22">
        <w:rPr>
          <w:spacing w:val="-7"/>
          <w:w w:val="101"/>
          <w:sz w:val="28"/>
          <w:szCs w:val="28"/>
        </w:rPr>
        <w:t>l</w:t>
      </w:r>
      <w:r w:rsidRPr="00260F22">
        <w:rPr>
          <w:sz w:val="28"/>
          <w:szCs w:val="28"/>
        </w:rPr>
        <w:t>ignm</w:t>
      </w:r>
      <w:r w:rsidRPr="00260F22">
        <w:rPr>
          <w:spacing w:val="-7"/>
          <w:sz w:val="28"/>
          <w:szCs w:val="28"/>
        </w:rPr>
        <w:t>e</w:t>
      </w:r>
      <w:r w:rsidRPr="00260F22">
        <w:rPr>
          <w:spacing w:val="2"/>
          <w:sz w:val="28"/>
          <w:szCs w:val="28"/>
        </w:rPr>
        <w:t>n</w:t>
      </w:r>
      <w:r w:rsidRPr="00260F22">
        <w:rPr>
          <w:w w:val="101"/>
          <w:sz w:val="28"/>
          <w:szCs w:val="28"/>
        </w:rPr>
        <w:t>t</w:t>
      </w:r>
    </w:p>
    <w:p w:rsidR="00F81BAF" w:rsidRPr="00260F22" w:rsidRDefault="00851DDD" w:rsidP="002005FF">
      <w:pPr>
        <w:spacing w:line="340" w:lineRule="exact"/>
        <w:ind w:left="315"/>
        <w:jc w:val="both"/>
        <w:rPr>
          <w:sz w:val="28"/>
          <w:szCs w:val="28"/>
        </w:rPr>
      </w:pPr>
      <w:r w:rsidRPr="00260F22">
        <w:rPr>
          <w:sz w:val="28"/>
          <w:szCs w:val="28"/>
        </w:rPr>
        <w:t xml:space="preserve">     </w:t>
      </w:r>
      <w:r w:rsidRPr="00260F22">
        <w:rPr>
          <w:spacing w:val="3"/>
          <w:sz w:val="28"/>
          <w:szCs w:val="28"/>
        </w:rPr>
        <w:t xml:space="preserve"> </w:t>
      </w:r>
      <w:proofErr w:type="gramStart"/>
      <w:r w:rsidRPr="00260F22">
        <w:rPr>
          <w:sz w:val="28"/>
          <w:szCs w:val="28"/>
        </w:rPr>
        <w:t>D</w:t>
      </w:r>
      <w:r w:rsidRPr="00260F22">
        <w:rPr>
          <w:spacing w:val="-5"/>
          <w:sz w:val="28"/>
          <w:szCs w:val="28"/>
        </w:rPr>
        <w:t>o</w:t>
      </w:r>
      <w:r w:rsidRPr="00260F22">
        <w:rPr>
          <w:spacing w:val="2"/>
          <w:sz w:val="28"/>
          <w:szCs w:val="28"/>
        </w:rPr>
        <w:t>n</w:t>
      </w:r>
      <w:r w:rsidRPr="00260F22">
        <w:rPr>
          <w:sz w:val="28"/>
          <w:szCs w:val="28"/>
        </w:rPr>
        <w:t>’t</w:t>
      </w:r>
      <w:proofErr w:type="gramEnd"/>
      <w:r w:rsidRPr="00260F22">
        <w:rPr>
          <w:spacing w:val="3"/>
          <w:sz w:val="28"/>
          <w:szCs w:val="28"/>
        </w:rPr>
        <w:t xml:space="preserve"> </w:t>
      </w:r>
      <w:r w:rsidRPr="00260F22">
        <w:rPr>
          <w:spacing w:val="-3"/>
          <w:sz w:val="28"/>
          <w:szCs w:val="28"/>
        </w:rPr>
        <w:t>a</w:t>
      </w:r>
      <w:r w:rsidRPr="00260F22">
        <w:rPr>
          <w:sz w:val="28"/>
          <w:szCs w:val="28"/>
        </w:rPr>
        <w:t>pply</w:t>
      </w:r>
      <w:r w:rsidRPr="00260F22">
        <w:rPr>
          <w:spacing w:val="-9"/>
          <w:sz w:val="28"/>
          <w:szCs w:val="28"/>
        </w:rPr>
        <w:t xml:space="preserve"> </w:t>
      </w:r>
      <w:r w:rsidRPr="00260F22">
        <w:rPr>
          <w:sz w:val="28"/>
          <w:szCs w:val="28"/>
        </w:rPr>
        <w:t>a</w:t>
      </w:r>
      <w:r w:rsidRPr="00260F22">
        <w:rPr>
          <w:spacing w:val="4"/>
          <w:sz w:val="28"/>
          <w:szCs w:val="28"/>
        </w:rPr>
        <w:t>n</w:t>
      </w:r>
      <w:r w:rsidRPr="00260F22">
        <w:rPr>
          <w:sz w:val="28"/>
          <w:szCs w:val="28"/>
        </w:rPr>
        <w:t>y</w:t>
      </w:r>
      <w:r w:rsidRPr="00260F22">
        <w:rPr>
          <w:spacing w:val="-7"/>
          <w:sz w:val="28"/>
          <w:szCs w:val="28"/>
        </w:rPr>
        <w:t xml:space="preserve"> </w:t>
      </w:r>
      <w:r w:rsidRPr="00260F22">
        <w:rPr>
          <w:spacing w:val="8"/>
          <w:sz w:val="28"/>
          <w:szCs w:val="28"/>
        </w:rPr>
        <w:t>t</w:t>
      </w:r>
      <w:r w:rsidRPr="00260F22">
        <w:rPr>
          <w:spacing w:val="-7"/>
          <w:sz w:val="28"/>
          <w:szCs w:val="28"/>
        </w:rPr>
        <w:t>y</w:t>
      </w:r>
      <w:r w:rsidRPr="00260F22">
        <w:rPr>
          <w:spacing w:val="2"/>
          <w:sz w:val="28"/>
          <w:szCs w:val="28"/>
        </w:rPr>
        <w:t>p</w:t>
      </w:r>
      <w:r w:rsidRPr="00260F22">
        <w:rPr>
          <w:sz w:val="28"/>
          <w:szCs w:val="28"/>
        </w:rPr>
        <w:t>e</w:t>
      </w:r>
      <w:r w:rsidRPr="00260F22">
        <w:rPr>
          <w:spacing w:val="1"/>
          <w:sz w:val="28"/>
          <w:szCs w:val="28"/>
        </w:rPr>
        <w:t xml:space="preserve"> </w:t>
      </w:r>
      <w:r w:rsidRPr="00260F22">
        <w:rPr>
          <w:sz w:val="28"/>
          <w:szCs w:val="28"/>
        </w:rPr>
        <w:t>of</w:t>
      </w:r>
      <w:r w:rsidRPr="00260F22">
        <w:rPr>
          <w:spacing w:val="-5"/>
          <w:sz w:val="28"/>
          <w:szCs w:val="28"/>
        </w:rPr>
        <w:t xml:space="preserve"> </w:t>
      </w:r>
      <w:r w:rsidRPr="00260F22">
        <w:rPr>
          <w:sz w:val="28"/>
          <w:szCs w:val="28"/>
        </w:rPr>
        <w:t>Border</w:t>
      </w:r>
      <w:r w:rsidRPr="00260F22">
        <w:rPr>
          <w:spacing w:val="4"/>
          <w:sz w:val="28"/>
          <w:szCs w:val="28"/>
        </w:rPr>
        <w:t xml:space="preserve"> </w:t>
      </w:r>
      <w:r w:rsidRPr="00260F22">
        <w:rPr>
          <w:sz w:val="28"/>
          <w:szCs w:val="28"/>
        </w:rPr>
        <w:t xml:space="preserve">or </w:t>
      </w:r>
      <w:r w:rsidRPr="00260F22">
        <w:rPr>
          <w:spacing w:val="-6"/>
          <w:sz w:val="28"/>
          <w:szCs w:val="28"/>
        </w:rPr>
        <w:t>P</w:t>
      </w:r>
      <w:r w:rsidRPr="00260F22">
        <w:rPr>
          <w:sz w:val="28"/>
          <w:szCs w:val="28"/>
        </w:rPr>
        <w:t>age B</w:t>
      </w:r>
      <w:r w:rsidRPr="00260F22">
        <w:rPr>
          <w:spacing w:val="-3"/>
          <w:sz w:val="28"/>
          <w:szCs w:val="28"/>
        </w:rPr>
        <w:t>o</w:t>
      </w:r>
      <w:r w:rsidRPr="00260F22">
        <w:rPr>
          <w:sz w:val="28"/>
          <w:szCs w:val="28"/>
        </w:rPr>
        <w:t xml:space="preserve">rder </w:t>
      </w:r>
      <w:r w:rsidRPr="00260F22">
        <w:rPr>
          <w:spacing w:val="-10"/>
          <w:sz w:val="28"/>
          <w:szCs w:val="28"/>
        </w:rPr>
        <w:t>f</w:t>
      </w:r>
      <w:r w:rsidRPr="00260F22">
        <w:rPr>
          <w:sz w:val="28"/>
          <w:szCs w:val="28"/>
        </w:rPr>
        <w:t>or any</w:t>
      </w:r>
      <w:r w:rsidRPr="00260F22">
        <w:rPr>
          <w:spacing w:val="-5"/>
          <w:sz w:val="28"/>
          <w:szCs w:val="28"/>
        </w:rPr>
        <w:t xml:space="preserve"> </w:t>
      </w:r>
      <w:r w:rsidRPr="00260F22">
        <w:rPr>
          <w:spacing w:val="4"/>
          <w:sz w:val="28"/>
          <w:szCs w:val="28"/>
        </w:rPr>
        <w:t>p</w:t>
      </w:r>
      <w:r w:rsidRPr="00260F22">
        <w:rPr>
          <w:sz w:val="28"/>
          <w:szCs w:val="28"/>
        </w:rPr>
        <w:t>ag</w:t>
      </w:r>
      <w:r w:rsidRPr="00260F22">
        <w:rPr>
          <w:spacing w:val="3"/>
          <w:sz w:val="28"/>
          <w:szCs w:val="28"/>
        </w:rPr>
        <w:t>e</w:t>
      </w:r>
      <w:r w:rsidRPr="00260F22">
        <w:rPr>
          <w:sz w:val="28"/>
          <w:szCs w:val="28"/>
        </w:rPr>
        <w:t>.</w:t>
      </w:r>
    </w:p>
    <w:p w:rsidR="00F81BAF" w:rsidRPr="00260F22" w:rsidRDefault="00851DDD" w:rsidP="002005FF">
      <w:pPr>
        <w:spacing w:before="5"/>
        <w:ind w:left="315"/>
        <w:jc w:val="both"/>
        <w:rPr>
          <w:sz w:val="28"/>
          <w:szCs w:val="28"/>
        </w:rPr>
      </w:pPr>
      <w:r w:rsidRPr="00260F22">
        <w:rPr>
          <w:sz w:val="28"/>
          <w:szCs w:val="28"/>
        </w:rPr>
        <w:t xml:space="preserve">     </w:t>
      </w:r>
      <w:r w:rsidRPr="00260F22">
        <w:rPr>
          <w:spacing w:val="3"/>
          <w:sz w:val="28"/>
          <w:szCs w:val="28"/>
        </w:rPr>
        <w:t xml:space="preserve"> </w:t>
      </w:r>
      <w:proofErr w:type="gramStart"/>
      <w:r w:rsidRPr="00260F22">
        <w:rPr>
          <w:sz w:val="28"/>
          <w:szCs w:val="28"/>
        </w:rPr>
        <w:t>D</w:t>
      </w:r>
      <w:r w:rsidRPr="00260F22">
        <w:rPr>
          <w:spacing w:val="-5"/>
          <w:sz w:val="28"/>
          <w:szCs w:val="28"/>
        </w:rPr>
        <w:t>o</w:t>
      </w:r>
      <w:r w:rsidRPr="00260F22">
        <w:rPr>
          <w:spacing w:val="2"/>
          <w:sz w:val="28"/>
          <w:szCs w:val="28"/>
        </w:rPr>
        <w:t>n</w:t>
      </w:r>
      <w:r w:rsidRPr="00260F22">
        <w:rPr>
          <w:sz w:val="28"/>
          <w:szCs w:val="28"/>
        </w:rPr>
        <w:t>’t</w:t>
      </w:r>
      <w:proofErr w:type="gramEnd"/>
      <w:r w:rsidRPr="00260F22">
        <w:rPr>
          <w:spacing w:val="3"/>
          <w:sz w:val="28"/>
          <w:szCs w:val="28"/>
        </w:rPr>
        <w:t xml:space="preserve"> </w:t>
      </w:r>
      <w:r w:rsidRPr="00260F22">
        <w:rPr>
          <w:spacing w:val="-3"/>
          <w:sz w:val="28"/>
          <w:szCs w:val="28"/>
        </w:rPr>
        <w:t>a</w:t>
      </w:r>
      <w:r w:rsidRPr="00260F22">
        <w:rPr>
          <w:sz w:val="28"/>
          <w:szCs w:val="28"/>
        </w:rPr>
        <w:t xml:space="preserve">dd </w:t>
      </w:r>
      <w:r w:rsidRPr="00260F22">
        <w:rPr>
          <w:spacing w:val="-3"/>
          <w:sz w:val="28"/>
          <w:szCs w:val="28"/>
        </w:rPr>
        <w:t>a</w:t>
      </w:r>
      <w:r w:rsidRPr="00260F22">
        <w:rPr>
          <w:spacing w:val="2"/>
          <w:sz w:val="28"/>
          <w:szCs w:val="28"/>
        </w:rPr>
        <w:t>n</w:t>
      </w:r>
      <w:r w:rsidRPr="00260F22">
        <w:rPr>
          <w:sz w:val="28"/>
          <w:szCs w:val="28"/>
        </w:rPr>
        <w:t>y</w:t>
      </w:r>
      <w:r w:rsidRPr="00260F22">
        <w:rPr>
          <w:spacing w:val="-7"/>
          <w:sz w:val="28"/>
          <w:szCs w:val="28"/>
        </w:rPr>
        <w:t xml:space="preserve"> </w:t>
      </w:r>
      <w:r w:rsidRPr="00260F22">
        <w:rPr>
          <w:spacing w:val="4"/>
          <w:sz w:val="28"/>
          <w:szCs w:val="28"/>
        </w:rPr>
        <w:t>p</w:t>
      </w:r>
      <w:r w:rsidRPr="00260F22">
        <w:rPr>
          <w:spacing w:val="5"/>
          <w:sz w:val="28"/>
          <w:szCs w:val="28"/>
        </w:rPr>
        <w:t>a</w:t>
      </w:r>
      <w:r w:rsidRPr="00260F22">
        <w:rPr>
          <w:sz w:val="28"/>
          <w:szCs w:val="28"/>
        </w:rPr>
        <w:t>ge</w:t>
      </w:r>
      <w:r w:rsidRPr="00260F22">
        <w:rPr>
          <w:spacing w:val="-6"/>
          <w:sz w:val="28"/>
          <w:szCs w:val="28"/>
        </w:rPr>
        <w:t xml:space="preserve"> </w:t>
      </w:r>
      <w:r w:rsidRPr="00260F22">
        <w:rPr>
          <w:sz w:val="28"/>
          <w:szCs w:val="28"/>
        </w:rPr>
        <w:t>(b</w:t>
      </w:r>
      <w:r w:rsidRPr="00260F22">
        <w:rPr>
          <w:spacing w:val="-3"/>
          <w:sz w:val="28"/>
          <w:szCs w:val="28"/>
        </w:rPr>
        <w:t>l</w:t>
      </w:r>
      <w:r w:rsidRPr="00260F22">
        <w:rPr>
          <w:sz w:val="28"/>
          <w:szCs w:val="28"/>
        </w:rPr>
        <w:t>a</w:t>
      </w:r>
      <w:r w:rsidRPr="00260F22">
        <w:rPr>
          <w:spacing w:val="3"/>
          <w:sz w:val="28"/>
          <w:szCs w:val="28"/>
        </w:rPr>
        <w:t>n</w:t>
      </w:r>
      <w:r w:rsidRPr="00260F22">
        <w:rPr>
          <w:sz w:val="28"/>
          <w:szCs w:val="28"/>
        </w:rPr>
        <w:t xml:space="preserve">k </w:t>
      </w:r>
      <w:r w:rsidRPr="00260F22">
        <w:rPr>
          <w:spacing w:val="-3"/>
          <w:sz w:val="28"/>
          <w:szCs w:val="28"/>
        </w:rPr>
        <w:t>o</w:t>
      </w:r>
      <w:r w:rsidRPr="00260F22">
        <w:rPr>
          <w:sz w:val="28"/>
          <w:szCs w:val="28"/>
        </w:rPr>
        <w:t>r</w:t>
      </w:r>
      <w:r w:rsidRPr="00260F22">
        <w:rPr>
          <w:spacing w:val="-4"/>
          <w:sz w:val="28"/>
          <w:szCs w:val="28"/>
        </w:rPr>
        <w:t xml:space="preserve"> </w:t>
      </w:r>
      <w:r w:rsidRPr="00260F22">
        <w:rPr>
          <w:sz w:val="28"/>
          <w:szCs w:val="28"/>
        </w:rPr>
        <w:t>Ti</w:t>
      </w:r>
      <w:r w:rsidRPr="00260F22">
        <w:rPr>
          <w:spacing w:val="4"/>
          <w:sz w:val="28"/>
          <w:szCs w:val="28"/>
        </w:rPr>
        <w:t>t</w:t>
      </w:r>
      <w:r w:rsidRPr="00260F22">
        <w:rPr>
          <w:spacing w:val="-2"/>
          <w:sz w:val="28"/>
          <w:szCs w:val="28"/>
        </w:rPr>
        <w:t>l</w:t>
      </w:r>
      <w:r w:rsidRPr="00260F22">
        <w:rPr>
          <w:sz w:val="28"/>
          <w:szCs w:val="28"/>
        </w:rPr>
        <w:t>e</w:t>
      </w:r>
      <w:r w:rsidRPr="00260F22">
        <w:rPr>
          <w:spacing w:val="4"/>
          <w:sz w:val="28"/>
          <w:szCs w:val="28"/>
        </w:rPr>
        <w:t xml:space="preserve"> </w:t>
      </w:r>
      <w:r w:rsidRPr="00260F22">
        <w:rPr>
          <w:sz w:val="28"/>
          <w:szCs w:val="28"/>
        </w:rPr>
        <w:t>of</w:t>
      </w:r>
      <w:r w:rsidRPr="00260F22">
        <w:rPr>
          <w:spacing w:val="-10"/>
          <w:sz w:val="28"/>
          <w:szCs w:val="28"/>
        </w:rPr>
        <w:t xml:space="preserve"> </w:t>
      </w:r>
      <w:r w:rsidRPr="00260F22">
        <w:rPr>
          <w:spacing w:val="6"/>
          <w:sz w:val="28"/>
          <w:szCs w:val="28"/>
        </w:rPr>
        <w:t>C</w:t>
      </w:r>
      <w:r w:rsidRPr="00260F22">
        <w:rPr>
          <w:sz w:val="28"/>
          <w:szCs w:val="28"/>
        </w:rPr>
        <w:t>ha</w:t>
      </w:r>
      <w:r w:rsidRPr="00260F22">
        <w:rPr>
          <w:spacing w:val="-5"/>
          <w:sz w:val="28"/>
          <w:szCs w:val="28"/>
        </w:rPr>
        <w:t>p</w:t>
      </w:r>
      <w:r w:rsidRPr="00260F22">
        <w:rPr>
          <w:sz w:val="28"/>
          <w:szCs w:val="28"/>
        </w:rPr>
        <w:t>t</w:t>
      </w:r>
      <w:r w:rsidRPr="00260F22">
        <w:rPr>
          <w:spacing w:val="3"/>
          <w:sz w:val="28"/>
          <w:szCs w:val="28"/>
        </w:rPr>
        <w:t>e</w:t>
      </w:r>
      <w:r w:rsidRPr="00260F22">
        <w:rPr>
          <w:sz w:val="28"/>
          <w:szCs w:val="28"/>
        </w:rPr>
        <w:t>r)</w:t>
      </w:r>
      <w:r w:rsidRPr="00260F22">
        <w:rPr>
          <w:spacing w:val="-6"/>
          <w:sz w:val="28"/>
          <w:szCs w:val="28"/>
        </w:rPr>
        <w:t xml:space="preserve"> </w:t>
      </w:r>
      <w:r w:rsidRPr="00260F22">
        <w:rPr>
          <w:spacing w:val="2"/>
          <w:sz w:val="28"/>
          <w:szCs w:val="28"/>
        </w:rPr>
        <w:t>b</w:t>
      </w:r>
      <w:r w:rsidRPr="00260F22">
        <w:rPr>
          <w:sz w:val="28"/>
          <w:szCs w:val="28"/>
        </w:rPr>
        <w:t>e</w:t>
      </w:r>
      <w:r w:rsidRPr="00260F22">
        <w:rPr>
          <w:spacing w:val="3"/>
          <w:sz w:val="28"/>
          <w:szCs w:val="28"/>
        </w:rPr>
        <w:t>t</w:t>
      </w:r>
      <w:r w:rsidRPr="00260F22">
        <w:rPr>
          <w:sz w:val="28"/>
          <w:szCs w:val="28"/>
        </w:rPr>
        <w:t>we</w:t>
      </w:r>
      <w:r w:rsidRPr="00260F22">
        <w:rPr>
          <w:spacing w:val="-7"/>
          <w:sz w:val="28"/>
          <w:szCs w:val="28"/>
        </w:rPr>
        <w:t>e</w:t>
      </w:r>
      <w:r w:rsidRPr="00260F22">
        <w:rPr>
          <w:sz w:val="28"/>
          <w:szCs w:val="28"/>
        </w:rPr>
        <w:t>n</w:t>
      </w:r>
      <w:r w:rsidRPr="00260F22">
        <w:rPr>
          <w:spacing w:val="2"/>
          <w:sz w:val="28"/>
          <w:szCs w:val="28"/>
        </w:rPr>
        <w:t xml:space="preserve"> </w:t>
      </w:r>
      <w:r w:rsidRPr="00260F22">
        <w:rPr>
          <w:sz w:val="28"/>
          <w:szCs w:val="28"/>
        </w:rPr>
        <w:t xml:space="preserve">two </w:t>
      </w:r>
      <w:r w:rsidRPr="00260F22">
        <w:rPr>
          <w:spacing w:val="-6"/>
          <w:sz w:val="28"/>
          <w:szCs w:val="28"/>
        </w:rPr>
        <w:t>c</w:t>
      </w:r>
      <w:r w:rsidRPr="00260F22">
        <w:rPr>
          <w:spacing w:val="2"/>
          <w:sz w:val="28"/>
          <w:szCs w:val="28"/>
        </w:rPr>
        <w:t>h</w:t>
      </w:r>
      <w:r w:rsidRPr="00260F22">
        <w:rPr>
          <w:sz w:val="28"/>
          <w:szCs w:val="28"/>
        </w:rPr>
        <w:t>a</w:t>
      </w:r>
      <w:r w:rsidRPr="00260F22">
        <w:rPr>
          <w:spacing w:val="3"/>
          <w:sz w:val="28"/>
          <w:szCs w:val="28"/>
        </w:rPr>
        <w:t>p</w:t>
      </w:r>
      <w:r w:rsidRPr="00260F22">
        <w:rPr>
          <w:spacing w:val="-7"/>
          <w:w w:val="101"/>
          <w:sz w:val="28"/>
          <w:szCs w:val="28"/>
        </w:rPr>
        <w:t>t</w:t>
      </w:r>
      <w:r w:rsidRPr="00260F22">
        <w:rPr>
          <w:spacing w:val="5"/>
          <w:sz w:val="28"/>
          <w:szCs w:val="28"/>
        </w:rPr>
        <w:t>e</w:t>
      </w:r>
      <w:r w:rsidRPr="00260F22">
        <w:rPr>
          <w:spacing w:val="-9"/>
          <w:sz w:val="28"/>
          <w:szCs w:val="28"/>
        </w:rPr>
        <w:t>r</w:t>
      </w:r>
      <w:r w:rsidRPr="00260F22">
        <w:rPr>
          <w:sz w:val="28"/>
          <w:szCs w:val="28"/>
        </w:rPr>
        <w:t>s</w:t>
      </w:r>
    </w:p>
    <w:p w:rsidR="00F81BAF" w:rsidRPr="00260F22" w:rsidRDefault="00851DDD" w:rsidP="002005FF">
      <w:pPr>
        <w:ind w:left="315"/>
        <w:jc w:val="both"/>
        <w:rPr>
          <w:b/>
          <w:sz w:val="28"/>
          <w:szCs w:val="28"/>
        </w:rPr>
      </w:pPr>
      <w:r w:rsidRPr="00260F22">
        <w:rPr>
          <w:sz w:val="28"/>
          <w:szCs w:val="28"/>
        </w:rPr>
        <w:t xml:space="preserve">     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spacing w:val="-5"/>
          <w:sz w:val="28"/>
          <w:szCs w:val="28"/>
        </w:rPr>
        <w:t>I</w:t>
      </w:r>
      <w:r w:rsidRPr="00260F22">
        <w:rPr>
          <w:spacing w:val="2"/>
          <w:sz w:val="28"/>
          <w:szCs w:val="28"/>
        </w:rPr>
        <w:t>nd</w:t>
      </w:r>
      <w:r w:rsidRPr="00260F22">
        <w:rPr>
          <w:sz w:val="28"/>
          <w:szCs w:val="28"/>
        </w:rPr>
        <w:t xml:space="preserve">ex, </w:t>
      </w:r>
      <w:r w:rsidRPr="00260F22">
        <w:rPr>
          <w:spacing w:val="-7"/>
          <w:sz w:val="28"/>
          <w:szCs w:val="28"/>
        </w:rPr>
        <w:t>L</w:t>
      </w:r>
      <w:r w:rsidRPr="00260F22">
        <w:rPr>
          <w:sz w:val="28"/>
          <w:szCs w:val="28"/>
        </w:rPr>
        <w:t>i</w:t>
      </w:r>
      <w:r w:rsidRPr="00260F22">
        <w:rPr>
          <w:spacing w:val="5"/>
          <w:sz w:val="28"/>
          <w:szCs w:val="28"/>
        </w:rPr>
        <w:t>s</w:t>
      </w:r>
      <w:r w:rsidRPr="00260F22">
        <w:rPr>
          <w:sz w:val="28"/>
          <w:szCs w:val="28"/>
        </w:rPr>
        <w:t>t</w:t>
      </w:r>
      <w:r w:rsidRPr="00260F22">
        <w:rPr>
          <w:spacing w:val="-1"/>
          <w:sz w:val="28"/>
          <w:szCs w:val="28"/>
        </w:rPr>
        <w:t xml:space="preserve"> </w:t>
      </w:r>
      <w:r w:rsidRPr="00260F22">
        <w:rPr>
          <w:sz w:val="28"/>
          <w:szCs w:val="28"/>
        </w:rPr>
        <w:t>of</w:t>
      </w:r>
      <w:r w:rsidRPr="00260F22">
        <w:rPr>
          <w:spacing w:val="1"/>
          <w:sz w:val="28"/>
          <w:szCs w:val="28"/>
        </w:rPr>
        <w:t xml:space="preserve"> </w:t>
      </w:r>
      <w:r w:rsidRPr="00260F22">
        <w:rPr>
          <w:spacing w:val="-9"/>
          <w:sz w:val="28"/>
          <w:szCs w:val="28"/>
        </w:rPr>
        <w:t>f</w:t>
      </w:r>
      <w:r w:rsidRPr="00260F22">
        <w:rPr>
          <w:sz w:val="28"/>
          <w:szCs w:val="28"/>
        </w:rPr>
        <w:t>ig</w:t>
      </w:r>
      <w:r w:rsidRPr="00260F22">
        <w:rPr>
          <w:spacing w:val="2"/>
          <w:sz w:val="28"/>
          <w:szCs w:val="28"/>
        </w:rPr>
        <w:t>u</w:t>
      </w:r>
      <w:r w:rsidRPr="00260F22">
        <w:rPr>
          <w:sz w:val="28"/>
          <w:szCs w:val="28"/>
        </w:rPr>
        <w:t xml:space="preserve">res &amp; </w:t>
      </w:r>
      <w:r w:rsidRPr="00260F22">
        <w:rPr>
          <w:spacing w:val="-6"/>
          <w:sz w:val="28"/>
          <w:szCs w:val="28"/>
        </w:rPr>
        <w:t>L</w:t>
      </w:r>
      <w:r w:rsidRPr="00260F22">
        <w:rPr>
          <w:sz w:val="28"/>
          <w:szCs w:val="28"/>
        </w:rPr>
        <w:t>i</w:t>
      </w:r>
      <w:r w:rsidRPr="00260F22">
        <w:rPr>
          <w:spacing w:val="5"/>
          <w:sz w:val="28"/>
          <w:szCs w:val="28"/>
        </w:rPr>
        <w:t>s</w:t>
      </w:r>
      <w:r w:rsidRPr="00260F22">
        <w:rPr>
          <w:sz w:val="28"/>
          <w:szCs w:val="28"/>
        </w:rPr>
        <w:t>t</w:t>
      </w:r>
      <w:r w:rsidRPr="00260F22">
        <w:rPr>
          <w:spacing w:val="-1"/>
          <w:sz w:val="28"/>
          <w:szCs w:val="28"/>
        </w:rPr>
        <w:t xml:space="preserve"> </w:t>
      </w:r>
      <w:r w:rsidRPr="00260F22">
        <w:rPr>
          <w:sz w:val="28"/>
          <w:szCs w:val="28"/>
        </w:rPr>
        <w:t>of</w:t>
      </w:r>
      <w:r w:rsidRPr="00260F22">
        <w:rPr>
          <w:spacing w:val="-5"/>
          <w:sz w:val="28"/>
          <w:szCs w:val="28"/>
        </w:rPr>
        <w:t xml:space="preserve"> </w:t>
      </w:r>
      <w:r w:rsidR="003D3ACC" w:rsidRPr="00260F22">
        <w:rPr>
          <w:spacing w:val="-6"/>
          <w:sz w:val="28"/>
          <w:szCs w:val="28"/>
        </w:rPr>
        <w:t>T</w:t>
      </w:r>
      <w:r w:rsidR="003D3ACC" w:rsidRPr="00260F22">
        <w:rPr>
          <w:spacing w:val="5"/>
          <w:sz w:val="28"/>
          <w:szCs w:val="28"/>
        </w:rPr>
        <w:t>a</w:t>
      </w:r>
      <w:r w:rsidR="003D3ACC" w:rsidRPr="00260F22">
        <w:rPr>
          <w:spacing w:val="2"/>
          <w:sz w:val="28"/>
          <w:szCs w:val="28"/>
        </w:rPr>
        <w:t>b</w:t>
      </w:r>
      <w:r w:rsidR="003D3ACC" w:rsidRPr="00260F22">
        <w:rPr>
          <w:spacing w:val="-2"/>
          <w:sz w:val="28"/>
          <w:szCs w:val="28"/>
        </w:rPr>
        <w:t>l</w:t>
      </w:r>
      <w:r w:rsidR="003D3ACC" w:rsidRPr="00260F22">
        <w:rPr>
          <w:sz w:val="28"/>
          <w:szCs w:val="28"/>
        </w:rPr>
        <w:t xml:space="preserve">es </w:t>
      </w:r>
      <w:r w:rsidR="003D3ACC" w:rsidRPr="00260F22">
        <w:rPr>
          <w:spacing w:val="2"/>
          <w:sz w:val="28"/>
          <w:szCs w:val="28"/>
        </w:rPr>
        <w:t>must</w:t>
      </w:r>
      <w:r w:rsidRPr="00260F22">
        <w:rPr>
          <w:spacing w:val="1"/>
          <w:sz w:val="28"/>
          <w:szCs w:val="28"/>
        </w:rPr>
        <w:t xml:space="preserve"> </w:t>
      </w:r>
      <w:r w:rsidRPr="00260F22">
        <w:rPr>
          <w:sz w:val="28"/>
          <w:szCs w:val="28"/>
        </w:rPr>
        <w:t>be</w:t>
      </w:r>
      <w:r w:rsidRPr="00260F22">
        <w:rPr>
          <w:spacing w:val="3"/>
          <w:sz w:val="28"/>
          <w:szCs w:val="28"/>
        </w:rPr>
        <w:t xml:space="preserve"> </w:t>
      </w:r>
      <w:r w:rsidRPr="00260F22">
        <w:rPr>
          <w:b/>
          <w:spacing w:val="-7"/>
          <w:w w:val="101"/>
          <w:sz w:val="28"/>
          <w:szCs w:val="28"/>
        </w:rPr>
        <w:t>j</w:t>
      </w:r>
      <w:r w:rsidRPr="00260F22">
        <w:rPr>
          <w:b/>
          <w:spacing w:val="2"/>
          <w:sz w:val="28"/>
          <w:szCs w:val="28"/>
        </w:rPr>
        <w:t>us</w:t>
      </w:r>
      <w:r w:rsidRPr="00260F22">
        <w:rPr>
          <w:b/>
          <w:spacing w:val="-2"/>
          <w:w w:val="101"/>
          <w:sz w:val="28"/>
          <w:szCs w:val="28"/>
        </w:rPr>
        <w:t>t</w:t>
      </w:r>
      <w:r w:rsidRPr="00260F22">
        <w:rPr>
          <w:b/>
          <w:sz w:val="28"/>
          <w:szCs w:val="28"/>
        </w:rPr>
        <w:t>i</w:t>
      </w:r>
      <w:r w:rsidRPr="00260F22">
        <w:rPr>
          <w:b/>
          <w:spacing w:val="-7"/>
          <w:sz w:val="28"/>
          <w:szCs w:val="28"/>
        </w:rPr>
        <w:t>f</w:t>
      </w:r>
      <w:r w:rsidRPr="00260F22">
        <w:rPr>
          <w:b/>
          <w:w w:val="101"/>
          <w:sz w:val="28"/>
          <w:szCs w:val="28"/>
        </w:rPr>
        <w:t>i</w:t>
      </w:r>
      <w:r w:rsidRPr="00260F22">
        <w:rPr>
          <w:b/>
          <w:spacing w:val="3"/>
          <w:w w:val="101"/>
          <w:sz w:val="28"/>
          <w:szCs w:val="28"/>
        </w:rPr>
        <w:t>e</w:t>
      </w:r>
      <w:r w:rsidRPr="00260F22">
        <w:rPr>
          <w:b/>
          <w:sz w:val="28"/>
          <w:szCs w:val="28"/>
        </w:rPr>
        <w:t>d</w:t>
      </w:r>
    </w:p>
    <w:p w:rsidR="00260F22" w:rsidRDefault="00260F22" w:rsidP="00260F22">
      <w:pPr>
        <w:ind w:left="315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60F22">
        <w:rPr>
          <w:sz w:val="28"/>
          <w:szCs w:val="28"/>
        </w:rPr>
        <w:t>Header is project</w:t>
      </w:r>
      <w:r>
        <w:rPr>
          <w:sz w:val="28"/>
          <w:szCs w:val="28"/>
        </w:rPr>
        <w:t xml:space="preserve"> name &amp; footer is “Computer Technology, MVP’s </w:t>
      </w:r>
      <w:proofErr w:type="spellStart"/>
      <w:r>
        <w:rPr>
          <w:sz w:val="28"/>
          <w:szCs w:val="28"/>
        </w:rPr>
        <w:t>Rajarshi</w:t>
      </w:r>
      <w:proofErr w:type="spellEnd"/>
      <w:r>
        <w:rPr>
          <w:sz w:val="28"/>
          <w:szCs w:val="28"/>
        </w:rPr>
        <w:t xml:space="preserve">    </w:t>
      </w:r>
    </w:p>
    <w:p w:rsidR="00260F22" w:rsidRDefault="00260F22" w:rsidP="00260F22">
      <w:pPr>
        <w:ind w:left="315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Shahu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Maharaj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Polytechnic</w:t>
      </w:r>
      <w:proofErr w:type="gramStart"/>
      <w:r>
        <w:rPr>
          <w:sz w:val="28"/>
          <w:szCs w:val="28"/>
        </w:rPr>
        <w:t>,Nashik</w:t>
      </w:r>
      <w:proofErr w:type="spellEnd"/>
      <w:proofErr w:type="gramEnd"/>
      <w:r>
        <w:rPr>
          <w:sz w:val="28"/>
          <w:szCs w:val="28"/>
        </w:rPr>
        <w:t xml:space="preserve">”. (Size of header footer is Times new   </w:t>
      </w:r>
    </w:p>
    <w:p w:rsidR="00260F22" w:rsidRPr="00260F22" w:rsidRDefault="00260F22" w:rsidP="00260F22">
      <w:pPr>
        <w:ind w:left="315"/>
        <w:rPr>
          <w:sz w:val="28"/>
          <w:szCs w:val="28"/>
        </w:rPr>
        <w:sectPr w:rsidR="00260F22" w:rsidRPr="00260F22">
          <w:pgSz w:w="12240" w:h="15840"/>
          <w:pgMar w:top="1460" w:right="880" w:bottom="280" w:left="1720" w:header="720" w:footer="720" w:gutter="0"/>
          <w:cols w:space="720"/>
        </w:sect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roman</w:t>
      </w:r>
      <w:proofErr w:type="gramEnd"/>
      <w:r>
        <w:rPr>
          <w:sz w:val="28"/>
          <w:szCs w:val="28"/>
        </w:rPr>
        <w:t xml:space="preserve"> size 11pt.</w:t>
      </w:r>
    </w:p>
    <w:p w:rsidR="00F81BAF" w:rsidRDefault="00092B4A" w:rsidP="00260F22">
      <w:pPr>
        <w:tabs>
          <w:tab w:val="left" w:pos="5040"/>
        </w:tabs>
        <w:spacing w:before="95"/>
        <w:ind w:left="4680"/>
      </w:pPr>
      <w:r>
        <w:rPr>
          <w:noProof/>
        </w:rPr>
        <w:lastRenderedPageBreak/>
        <w:drawing>
          <wp:inline distT="0" distB="0" distL="0" distR="0">
            <wp:extent cx="971550" cy="9429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AF" w:rsidRDefault="00F81BAF" w:rsidP="00797959">
      <w:pPr>
        <w:spacing w:before="10" w:line="220" w:lineRule="exact"/>
        <w:jc w:val="center"/>
        <w:rPr>
          <w:sz w:val="22"/>
          <w:szCs w:val="22"/>
        </w:rPr>
      </w:pPr>
    </w:p>
    <w:p w:rsidR="00F81BAF" w:rsidRDefault="00851DDD" w:rsidP="00797959">
      <w:pPr>
        <w:spacing w:before="23"/>
        <w:ind w:left="582" w:right="87"/>
        <w:jc w:val="center"/>
        <w:rPr>
          <w:sz w:val="30"/>
          <w:szCs w:val="30"/>
        </w:rPr>
      </w:pPr>
      <w:r>
        <w:rPr>
          <w:spacing w:val="3"/>
          <w:w w:val="104"/>
          <w:sz w:val="30"/>
          <w:szCs w:val="30"/>
        </w:rPr>
        <w:t>M</w:t>
      </w:r>
      <w:r>
        <w:rPr>
          <w:w w:val="104"/>
          <w:sz w:val="30"/>
          <w:szCs w:val="30"/>
        </w:rPr>
        <w:t>AH</w:t>
      </w:r>
      <w:r>
        <w:rPr>
          <w:spacing w:val="-5"/>
          <w:w w:val="104"/>
          <w:sz w:val="30"/>
          <w:szCs w:val="30"/>
        </w:rPr>
        <w:t>A</w:t>
      </w:r>
      <w:r>
        <w:rPr>
          <w:w w:val="104"/>
          <w:sz w:val="30"/>
          <w:szCs w:val="30"/>
        </w:rPr>
        <w:t>R</w:t>
      </w:r>
      <w:r>
        <w:rPr>
          <w:spacing w:val="-5"/>
          <w:w w:val="104"/>
          <w:sz w:val="30"/>
          <w:szCs w:val="30"/>
        </w:rPr>
        <w:t>A</w:t>
      </w:r>
      <w:r>
        <w:rPr>
          <w:w w:val="104"/>
          <w:sz w:val="30"/>
          <w:szCs w:val="30"/>
        </w:rPr>
        <w:t>SHT</w:t>
      </w:r>
      <w:r>
        <w:rPr>
          <w:spacing w:val="2"/>
          <w:w w:val="104"/>
          <w:sz w:val="30"/>
          <w:szCs w:val="30"/>
        </w:rPr>
        <w:t>R</w:t>
      </w:r>
      <w:r>
        <w:rPr>
          <w:w w:val="104"/>
          <w:sz w:val="30"/>
          <w:szCs w:val="30"/>
        </w:rPr>
        <w:t>A</w:t>
      </w:r>
      <w:r>
        <w:rPr>
          <w:spacing w:val="13"/>
          <w:w w:val="104"/>
          <w:sz w:val="30"/>
          <w:szCs w:val="30"/>
        </w:rPr>
        <w:t xml:space="preserve"> </w:t>
      </w:r>
      <w:r>
        <w:rPr>
          <w:spacing w:val="-11"/>
          <w:sz w:val="30"/>
          <w:szCs w:val="30"/>
        </w:rPr>
        <w:t>S</w:t>
      </w:r>
      <w:r>
        <w:rPr>
          <w:spacing w:val="5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-7"/>
          <w:sz w:val="30"/>
          <w:szCs w:val="30"/>
        </w:rPr>
        <w:t>T</w:t>
      </w:r>
      <w:r>
        <w:rPr>
          <w:sz w:val="30"/>
          <w:szCs w:val="30"/>
        </w:rPr>
        <w:t>E</w:t>
      </w:r>
      <w:r>
        <w:rPr>
          <w:spacing w:val="59"/>
          <w:sz w:val="30"/>
          <w:szCs w:val="30"/>
        </w:rPr>
        <w:t xml:space="preserve"> </w:t>
      </w:r>
      <w:r>
        <w:rPr>
          <w:sz w:val="30"/>
          <w:szCs w:val="30"/>
        </w:rPr>
        <w:t>BOA</w:t>
      </w:r>
      <w:r>
        <w:rPr>
          <w:spacing w:val="-9"/>
          <w:sz w:val="30"/>
          <w:szCs w:val="30"/>
        </w:rPr>
        <w:t>R</w:t>
      </w:r>
      <w:r>
        <w:rPr>
          <w:sz w:val="30"/>
          <w:szCs w:val="30"/>
        </w:rPr>
        <w:t>D</w:t>
      </w:r>
      <w:r>
        <w:rPr>
          <w:spacing w:val="33"/>
          <w:sz w:val="30"/>
          <w:szCs w:val="30"/>
        </w:rPr>
        <w:t xml:space="preserve"> </w:t>
      </w:r>
      <w:r>
        <w:rPr>
          <w:sz w:val="30"/>
          <w:szCs w:val="30"/>
        </w:rPr>
        <w:t>OF</w:t>
      </w:r>
      <w:r>
        <w:rPr>
          <w:spacing w:val="34"/>
          <w:sz w:val="30"/>
          <w:szCs w:val="30"/>
        </w:rPr>
        <w:t xml:space="preserve"> </w:t>
      </w:r>
      <w:r>
        <w:rPr>
          <w:w w:val="107"/>
          <w:sz w:val="30"/>
          <w:szCs w:val="30"/>
        </w:rPr>
        <w:t>TE</w:t>
      </w:r>
      <w:r>
        <w:rPr>
          <w:spacing w:val="-4"/>
          <w:w w:val="107"/>
          <w:sz w:val="30"/>
          <w:szCs w:val="30"/>
        </w:rPr>
        <w:t>C</w:t>
      </w:r>
      <w:r>
        <w:rPr>
          <w:w w:val="107"/>
          <w:sz w:val="30"/>
          <w:szCs w:val="30"/>
        </w:rPr>
        <w:t>H</w:t>
      </w:r>
      <w:r>
        <w:rPr>
          <w:spacing w:val="-7"/>
          <w:w w:val="107"/>
          <w:sz w:val="30"/>
          <w:szCs w:val="30"/>
        </w:rPr>
        <w:t>N</w:t>
      </w:r>
      <w:r>
        <w:rPr>
          <w:spacing w:val="7"/>
          <w:w w:val="107"/>
          <w:sz w:val="30"/>
          <w:szCs w:val="30"/>
        </w:rPr>
        <w:t>I</w:t>
      </w:r>
      <w:r>
        <w:rPr>
          <w:w w:val="107"/>
          <w:sz w:val="30"/>
          <w:szCs w:val="30"/>
        </w:rPr>
        <w:t>C</w:t>
      </w:r>
      <w:r>
        <w:rPr>
          <w:spacing w:val="-5"/>
          <w:w w:val="107"/>
          <w:sz w:val="30"/>
          <w:szCs w:val="30"/>
        </w:rPr>
        <w:t>A</w:t>
      </w:r>
      <w:r>
        <w:rPr>
          <w:w w:val="107"/>
          <w:sz w:val="30"/>
          <w:szCs w:val="30"/>
        </w:rPr>
        <w:t>L</w:t>
      </w:r>
      <w:r>
        <w:rPr>
          <w:spacing w:val="-7"/>
          <w:w w:val="107"/>
          <w:sz w:val="30"/>
          <w:szCs w:val="30"/>
        </w:rPr>
        <w:t xml:space="preserve"> </w:t>
      </w:r>
      <w:r>
        <w:rPr>
          <w:spacing w:val="6"/>
          <w:w w:val="110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-5"/>
          <w:sz w:val="30"/>
          <w:szCs w:val="30"/>
        </w:rPr>
        <w:t>U</w:t>
      </w:r>
      <w:r>
        <w:rPr>
          <w:w w:val="104"/>
          <w:sz w:val="30"/>
          <w:szCs w:val="30"/>
        </w:rPr>
        <w:t>C</w:t>
      </w:r>
      <w:r>
        <w:rPr>
          <w:spacing w:val="-5"/>
          <w:w w:val="104"/>
          <w:sz w:val="30"/>
          <w:szCs w:val="30"/>
        </w:rPr>
        <w:t>A</w:t>
      </w:r>
      <w:r>
        <w:rPr>
          <w:spacing w:val="-5"/>
          <w:w w:val="110"/>
          <w:sz w:val="30"/>
          <w:szCs w:val="30"/>
        </w:rPr>
        <w:t>T</w:t>
      </w:r>
      <w:r>
        <w:rPr>
          <w:spacing w:val="7"/>
          <w:w w:val="117"/>
          <w:sz w:val="30"/>
          <w:szCs w:val="30"/>
        </w:rPr>
        <w:t>I</w:t>
      </w:r>
      <w:r>
        <w:rPr>
          <w:w w:val="104"/>
          <w:sz w:val="30"/>
          <w:szCs w:val="30"/>
        </w:rPr>
        <w:t xml:space="preserve">ON </w:t>
      </w:r>
      <w:r>
        <w:rPr>
          <w:spacing w:val="-5"/>
          <w:sz w:val="30"/>
          <w:szCs w:val="30"/>
        </w:rPr>
        <w:t>(</w:t>
      </w:r>
      <w:r>
        <w:rPr>
          <w:spacing w:val="3"/>
          <w:w w:val="107"/>
          <w:sz w:val="30"/>
          <w:szCs w:val="30"/>
        </w:rPr>
        <w:t>M</w:t>
      </w:r>
      <w:r>
        <w:rPr>
          <w:w w:val="104"/>
          <w:sz w:val="30"/>
          <w:szCs w:val="30"/>
        </w:rPr>
        <w:t>U</w:t>
      </w:r>
      <w:r>
        <w:rPr>
          <w:spacing w:val="-4"/>
          <w:w w:val="104"/>
          <w:sz w:val="30"/>
          <w:szCs w:val="30"/>
        </w:rPr>
        <w:t>M</w:t>
      </w:r>
      <w:r>
        <w:rPr>
          <w:spacing w:val="5"/>
          <w:sz w:val="30"/>
          <w:szCs w:val="30"/>
        </w:rPr>
        <w:t>B</w:t>
      </w:r>
      <w:r>
        <w:rPr>
          <w:spacing w:val="-7"/>
          <w:sz w:val="30"/>
          <w:szCs w:val="30"/>
        </w:rPr>
        <w:t>A</w:t>
      </w:r>
      <w:r>
        <w:rPr>
          <w:spacing w:val="7"/>
          <w:w w:val="117"/>
          <w:sz w:val="30"/>
          <w:szCs w:val="30"/>
        </w:rPr>
        <w:t>I</w:t>
      </w:r>
      <w:r>
        <w:rPr>
          <w:sz w:val="30"/>
          <w:szCs w:val="30"/>
        </w:rPr>
        <w:t>)</w:t>
      </w:r>
    </w:p>
    <w:p w:rsidR="00F81BAF" w:rsidRDefault="00F81BAF" w:rsidP="00797959">
      <w:pPr>
        <w:spacing w:before="2" w:line="160" w:lineRule="exact"/>
        <w:jc w:val="center"/>
        <w:rPr>
          <w:sz w:val="16"/>
          <w:szCs w:val="16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797959" w:rsidRDefault="00851DDD" w:rsidP="009D1B1C">
      <w:pPr>
        <w:ind w:left="4320" w:right="3606" w:hanging="5"/>
        <w:jc w:val="center"/>
        <w:rPr>
          <w:sz w:val="30"/>
          <w:szCs w:val="30"/>
        </w:rPr>
      </w:pPr>
      <w:r>
        <w:rPr>
          <w:sz w:val="30"/>
          <w:szCs w:val="30"/>
        </w:rPr>
        <w:t>A</w:t>
      </w:r>
    </w:p>
    <w:p w:rsidR="00F81BAF" w:rsidRDefault="002823B1" w:rsidP="002823B1">
      <w:pPr>
        <w:ind w:right="3606"/>
        <w:jc w:val="center"/>
        <w:rPr>
          <w:sz w:val="30"/>
          <w:szCs w:val="30"/>
        </w:rPr>
      </w:pPr>
      <w:r>
        <w:rPr>
          <w:spacing w:val="2"/>
          <w:w w:val="110"/>
          <w:sz w:val="30"/>
          <w:szCs w:val="30"/>
        </w:rPr>
        <w:t xml:space="preserve">                                                     </w:t>
      </w:r>
      <w:r w:rsidR="00851DDD">
        <w:rPr>
          <w:spacing w:val="2"/>
          <w:w w:val="110"/>
          <w:sz w:val="30"/>
          <w:szCs w:val="30"/>
        </w:rPr>
        <w:t>P</w:t>
      </w:r>
      <w:r w:rsidR="00851DDD">
        <w:rPr>
          <w:w w:val="110"/>
          <w:sz w:val="30"/>
          <w:szCs w:val="30"/>
        </w:rPr>
        <w:t>roject</w:t>
      </w:r>
      <w:r w:rsidR="00851DDD">
        <w:rPr>
          <w:sz w:val="30"/>
          <w:szCs w:val="30"/>
        </w:rPr>
        <w:t xml:space="preserve"> </w:t>
      </w:r>
      <w:r w:rsidR="00652393">
        <w:rPr>
          <w:spacing w:val="-3"/>
          <w:sz w:val="30"/>
          <w:szCs w:val="30"/>
        </w:rPr>
        <w:t>R</w:t>
      </w:r>
      <w:r w:rsidR="00652393">
        <w:rPr>
          <w:sz w:val="30"/>
          <w:szCs w:val="30"/>
        </w:rPr>
        <w:t xml:space="preserve">eport </w:t>
      </w:r>
      <w:r w:rsidR="00652393">
        <w:rPr>
          <w:spacing w:val="19"/>
          <w:sz w:val="30"/>
          <w:szCs w:val="30"/>
        </w:rPr>
        <w:t>On</w:t>
      </w: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before="15" w:line="280" w:lineRule="exact"/>
        <w:jc w:val="both"/>
        <w:rPr>
          <w:sz w:val="28"/>
          <w:szCs w:val="28"/>
        </w:rPr>
      </w:pPr>
    </w:p>
    <w:p w:rsidR="00F81BAF" w:rsidRDefault="00851DDD" w:rsidP="00652393">
      <w:pPr>
        <w:ind w:left="2396" w:right="1905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“   </w:t>
      </w:r>
      <w:r>
        <w:rPr>
          <w:spacing w:val="12"/>
          <w:sz w:val="30"/>
          <w:szCs w:val="30"/>
        </w:rPr>
        <w:t xml:space="preserve"> </w:t>
      </w:r>
      <w:r>
        <w:rPr>
          <w:spacing w:val="-6"/>
          <w:w w:val="127"/>
          <w:sz w:val="30"/>
          <w:szCs w:val="30"/>
        </w:rPr>
        <w:t>A</w:t>
      </w:r>
      <w:r>
        <w:rPr>
          <w:spacing w:val="6"/>
          <w:w w:val="127"/>
          <w:sz w:val="30"/>
          <w:szCs w:val="30"/>
        </w:rPr>
        <w:t>d</w:t>
      </w:r>
      <w:r>
        <w:rPr>
          <w:w w:val="127"/>
          <w:sz w:val="30"/>
          <w:szCs w:val="30"/>
        </w:rPr>
        <w:t>d</w:t>
      </w:r>
      <w:r>
        <w:rPr>
          <w:spacing w:val="-14"/>
          <w:w w:val="127"/>
          <w:sz w:val="30"/>
          <w:szCs w:val="30"/>
        </w:rPr>
        <w:t xml:space="preserve"> </w:t>
      </w:r>
      <w:r>
        <w:rPr>
          <w:spacing w:val="-9"/>
          <w:w w:val="127"/>
          <w:sz w:val="30"/>
          <w:szCs w:val="30"/>
        </w:rPr>
        <w:t>y</w:t>
      </w:r>
      <w:r>
        <w:rPr>
          <w:spacing w:val="6"/>
          <w:w w:val="127"/>
          <w:sz w:val="30"/>
          <w:szCs w:val="30"/>
        </w:rPr>
        <w:t>o</w:t>
      </w:r>
      <w:r>
        <w:rPr>
          <w:w w:val="127"/>
          <w:sz w:val="30"/>
          <w:szCs w:val="30"/>
        </w:rPr>
        <w:t>ur</w:t>
      </w:r>
      <w:r>
        <w:rPr>
          <w:spacing w:val="28"/>
          <w:w w:val="127"/>
          <w:sz w:val="30"/>
          <w:szCs w:val="30"/>
        </w:rPr>
        <w:t xml:space="preserve"> </w:t>
      </w:r>
      <w:r>
        <w:rPr>
          <w:w w:val="136"/>
          <w:sz w:val="30"/>
          <w:szCs w:val="30"/>
        </w:rPr>
        <w:t>Project</w:t>
      </w:r>
      <w:r>
        <w:rPr>
          <w:spacing w:val="33"/>
          <w:w w:val="136"/>
          <w:sz w:val="30"/>
          <w:szCs w:val="30"/>
        </w:rPr>
        <w:t xml:space="preserve"> </w:t>
      </w:r>
      <w:r>
        <w:rPr>
          <w:spacing w:val="-5"/>
          <w:w w:val="136"/>
          <w:sz w:val="30"/>
          <w:szCs w:val="30"/>
        </w:rPr>
        <w:t>T</w:t>
      </w:r>
      <w:r>
        <w:rPr>
          <w:w w:val="136"/>
          <w:sz w:val="30"/>
          <w:szCs w:val="30"/>
        </w:rPr>
        <w:t>it</w:t>
      </w:r>
      <w:r>
        <w:rPr>
          <w:spacing w:val="-5"/>
          <w:w w:val="136"/>
          <w:sz w:val="30"/>
          <w:szCs w:val="30"/>
        </w:rPr>
        <w:t>l</w:t>
      </w:r>
      <w:r>
        <w:rPr>
          <w:w w:val="136"/>
          <w:sz w:val="30"/>
          <w:szCs w:val="30"/>
        </w:rPr>
        <w:t>e</w:t>
      </w:r>
      <w:r>
        <w:rPr>
          <w:spacing w:val="-14"/>
          <w:w w:val="136"/>
          <w:sz w:val="30"/>
          <w:szCs w:val="30"/>
        </w:rPr>
        <w:t xml:space="preserve"> </w:t>
      </w:r>
      <w:r w:rsidR="00B568EE">
        <w:rPr>
          <w:w w:val="136"/>
          <w:sz w:val="30"/>
          <w:szCs w:val="30"/>
        </w:rPr>
        <w:t>H</w:t>
      </w:r>
      <w:r w:rsidR="00B568EE">
        <w:rPr>
          <w:spacing w:val="-9"/>
          <w:w w:val="136"/>
          <w:sz w:val="30"/>
          <w:szCs w:val="30"/>
        </w:rPr>
        <w:t>e</w:t>
      </w:r>
      <w:r w:rsidR="00B568EE">
        <w:rPr>
          <w:spacing w:val="7"/>
          <w:w w:val="136"/>
          <w:sz w:val="30"/>
          <w:szCs w:val="30"/>
        </w:rPr>
        <w:t>r</w:t>
      </w:r>
      <w:r w:rsidR="00B568EE">
        <w:rPr>
          <w:w w:val="136"/>
          <w:sz w:val="30"/>
          <w:szCs w:val="30"/>
        </w:rPr>
        <w:t>e</w:t>
      </w:r>
      <w:r w:rsidR="00B568EE">
        <w:rPr>
          <w:spacing w:val="89"/>
          <w:w w:val="136"/>
          <w:sz w:val="30"/>
          <w:szCs w:val="30"/>
        </w:rPr>
        <w:t>”</w:t>
      </w: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before="12" w:line="240" w:lineRule="exact"/>
        <w:jc w:val="both"/>
        <w:rPr>
          <w:sz w:val="24"/>
          <w:szCs w:val="24"/>
        </w:rPr>
      </w:pPr>
    </w:p>
    <w:p w:rsidR="00F81BAF" w:rsidRDefault="00851DDD" w:rsidP="00652393">
      <w:pPr>
        <w:ind w:left="4122" w:right="3634"/>
        <w:jc w:val="center"/>
        <w:rPr>
          <w:sz w:val="30"/>
          <w:szCs w:val="30"/>
        </w:rPr>
      </w:pPr>
      <w:r>
        <w:rPr>
          <w:spacing w:val="-5"/>
          <w:w w:val="108"/>
          <w:sz w:val="30"/>
          <w:szCs w:val="30"/>
        </w:rPr>
        <w:t>S</w:t>
      </w:r>
      <w:r>
        <w:rPr>
          <w:w w:val="108"/>
          <w:sz w:val="30"/>
          <w:szCs w:val="30"/>
        </w:rPr>
        <w:t>ub</w:t>
      </w:r>
      <w:r>
        <w:rPr>
          <w:spacing w:val="2"/>
          <w:w w:val="108"/>
          <w:sz w:val="30"/>
          <w:szCs w:val="30"/>
        </w:rPr>
        <w:t>m</w:t>
      </w:r>
      <w:r>
        <w:rPr>
          <w:spacing w:val="-2"/>
          <w:w w:val="108"/>
          <w:sz w:val="30"/>
          <w:szCs w:val="30"/>
        </w:rPr>
        <w:t>i</w:t>
      </w:r>
      <w:r>
        <w:rPr>
          <w:w w:val="108"/>
          <w:sz w:val="30"/>
          <w:szCs w:val="30"/>
        </w:rPr>
        <w:t>tted</w:t>
      </w:r>
      <w:r>
        <w:rPr>
          <w:spacing w:val="4"/>
          <w:w w:val="108"/>
          <w:sz w:val="30"/>
          <w:szCs w:val="30"/>
        </w:rPr>
        <w:t xml:space="preserve"> </w:t>
      </w:r>
      <w:r>
        <w:rPr>
          <w:spacing w:val="-3"/>
          <w:w w:val="112"/>
          <w:sz w:val="30"/>
          <w:szCs w:val="30"/>
        </w:rPr>
        <w:t>b</w:t>
      </w:r>
      <w:r>
        <w:rPr>
          <w:spacing w:val="2"/>
          <w:sz w:val="30"/>
          <w:szCs w:val="30"/>
        </w:rPr>
        <w:t>y</w:t>
      </w:r>
    </w:p>
    <w:p w:rsidR="00F81BAF" w:rsidRDefault="00F81BAF" w:rsidP="002005FF">
      <w:pPr>
        <w:spacing w:before="1" w:line="140" w:lineRule="exact"/>
        <w:jc w:val="both"/>
        <w:rPr>
          <w:sz w:val="15"/>
          <w:szCs w:val="15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ind w:left="3901"/>
        <w:jc w:val="both"/>
        <w:rPr>
          <w:sz w:val="30"/>
          <w:szCs w:val="30"/>
        </w:rPr>
      </w:pPr>
      <w:r>
        <w:rPr>
          <w:sz w:val="15"/>
          <w:szCs w:val="15"/>
        </w:rPr>
        <w:t xml:space="preserve">     </w:t>
      </w:r>
      <w:r>
        <w:rPr>
          <w:spacing w:val="3"/>
          <w:sz w:val="15"/>
          <w:szCs w:val="15"/>
        </w:rPr>
        <w:t xml:space="preserve"> </w:t>
      </w:r>
      <w:r>
        <w:rPr>
          <w:sz w:val="30"/>
          <w:szCs w:val="30"/>
        </w:rPr>
        <w:t>Name</w:t>
      </w:r>
      <w:r>
        <w:rPr>
          <w:spacing w:val="36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-4"/>
          <w:sz w:val="30"/>
          <w:szCs w:val="30"/>
        </w:rPr>
        <w:t xml:space="preserve"> </w:t>
      </w:r>
      <w:r>
        <w:rPr>
          <w:w w:val="109"/>
          <w:sz w:val="30"/>
          <w:szCs w:val="30"/>
        </w:rPr>
        <w:t>St</w:t>
      </w:r>
      <w:r>
        <w:rPr>
          <w:spacing w:val="-4"/>
          <w:w w:val="109"/>
          <w:sz w:val="30"/>
          <w:szCs w:val="30"/>
        </w:rPr>
        <w:t>u</w:t>
      </w:r>
      <w:r>
        <w:rPr>
          <w:w w:val="107"/>
          <w:sz w:val="30"/>
          <w:szCs w:val="30"/>
        </w:rPr>
        <w:t>dent/s</w:t>
      </w:r>
      <w:r w:rsidR="00E07DED">
        <w:rPr>
          <w:w w:val="107"/>
          <w:sz w:val="30"/>
          <w:szCs w:val="30"/>
        </w:rPr>
        <w:t xml:space="preserve"> </w:t>
      </w: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before="12" w:line="220" w:lineRule="exact"/>
        <w:jc w:val="both"/>
        <w:rPr>
          <w:sz w:val="22"/>
          <w:szCs w:val="22"/>
        </w:rPr>
      </w:pPr>
    </w:p>
    <w:p w:rsidR="00F81BAF" w:rsidRDefault="00851DDD" w:rsidP="009D1B1C">
      <w:pPr>
        <w:ind w:left="3004" w:right="2520"/>
        <w:jc w:val="center"/>
        <w:rPr>
          <w:sz w:val="30"/>
          <w:szCs w:val="30"/>
        </w:rPr>
      </w:pPr>
      <w:r>
        <w:rPr>
          <w:sz w:val="30"/>
          <w:szCs w:val="30"/>
        </w:rPr>
        <w:t>Guided</w:t>
      </w:r>
      <w:r>
        <w:rPr>
          <w:spacing w:val="75"/>
          <w:sz w:val="30"/>
          <w:szCs w:val="30"/>
        </w:rPr>
        <w:t xml:space="preserve"> </w:t>
      </w:r>
      <w:r>
        <w:rPr>
          <w:spacing w:val="-5"/>
          <w:sz w:val="30"/>
          <w:szCs w:val="30"/>
        </w:rPr>
        <w:t>b</w:t>
      </w:r>
      <w:r>
        <w:rPr>
          <w:sz w:val="30"/>
          <w:szCs w:val="30"/>
        </w:rPr>
        <w:t>y</w:t>
      </w:r>
      <w:r>
        <w:rPr>
          <w:spacing w:val="18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3"/>
          <w:sz w:val="30"/>
          <w:szCs w:val="30"/>
        </w:rPr>
        <w:t xml:space="preserve"> </w:t>
      </w:r>
      <w:r>
        <w:rPr>
          <w:spacing w:val="-6"/>
          <w:sz w:val="30"/>
          <w:szCs w:val="30"/>
        </w:rPr>
        <w:t>N</w:t>
      </w:r>
      <w:r>
        <w:rPr>
          <w:spacing w:val="2"/>
          <w:sz w:val="30"/>
          <w:szCs w:val="30"/>
        </w:rPr>
        <w:t>a</w:t>
      </w:r>
      <w:r>
        <w:rPr>
          <w:spacing w:val="-7"/>
          <w:sz w:val="30"/>
          <w:szCs w:val="30"/>
        </w:rPr>
        <w:t>m</w:t>
      </w:r>
      <w:r>
        <w:rPr>
          <w:sz w:val="30"/>
          <w:szCs w:val="30"/>
        </w:rPr>
        <w:t>e</w:t>
      </w:r>
      <w:r>
        <w:rPr>
          <w:spacing w:val="42"/>
          <w:sz w:val="30"/>
          <w:szCs w:val="30"/>
        </w:rPr>
        <w:t xml:space="preserve"> </w:t>
      </w:r>
      <w:r>
        <w:rPr>
          <w:sz w:val="30"/>
          <w:szCs w:val="30"/>
        </w:rPr>
        <w:t>of</w:t>
      </w:r>
      <w:r>
        <w:rPr>
          <w:spacing w:val="-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0"/>
          <w:sz w:val="30"/>
          <w:szCs w:val="30"/>
        </w:rPr>
        <w:t xml:space="preserve"> </w:t>
      </w:r>
      <w:r>
        <w:rPr>
          <w:w w:val="110"/>
          <w:sz w:val="30"/>
          <w:szCs w:val="30"/>
        </w:rPr>
        <w:t>G</w:t>
      </w:r>
      <w:r>
        <w:rPr>
          <w:spacing w:val="-5"/>
          <w:w w:val="110"/>
          <w:sz w:val="30"/>
          <w:szCs w:val="30"/>
        </w:rPr>
        <w:t>u</w:t>
      </w:r>
      <w:r>
        <w:rPr>
          <w:spacing w:val="-2"/>
          <w:w w:val="101"/>
          <w:sz w:val="30"/>
          <w:szCs w:val="30"/>
        </w:rPr>
        <w:t>i</w:t>
      </w:r>
      <w:r>
        <w:rPr>
          <w:w w:val="106"/>
          <w:sz w:val="30"/>
          <w:szCs w:val="30"/>
        </w:rPr>
        <w:t>de</w:t>
      </w:r>
    </w:p>
    <w:p w:rsidR="00F81BAF" w:rsidRDefault="00F81BAF" w:rsidP="002005FF">
      <w:pPr>
        <w:spacing w:before="5" w:line="100" w:lineRule="exact"/>
        <w:jc w:val="both"/>
        <w:rPr>
          <w:sz w:val="10"/>
          <w:szCs w:val="10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ind w:left="4008"/>
        <w:jc w:val="both"/>
      </w:pPr>
    </w:p>
    <w:p w:rsidR="00652393" w:rsidRDefault="00652393" w:rsidP="002005FF">
      <w:pPr>
        <w:ind w:left="4008"/>
        <w:jc w:val="both"/>
      </w:pPr>
    </w:p>
    <w:p w:rsidR="00F81BAF" w:rsidRDefault="00676187" w:rsidP="00676187">
      <w:pPr>
        <w:ind w:left="4008"/>
        <w:jc w:val="both"/>
      </w:pPr>
      <w:r w:rsidRPr="00676187">
        <w:rPr>
          <w:noProof/>
        </w:rPr>
        <w:drawing>
          <wp:inline distT="0" distB="0" distL="0" distR="0">
            <wp:extent cx="1666875" cy="1514475"/>
            <wp:effectExtent l="0" t="0" r="0" b="0"/>
            <wp:docPr id="5" name="Picture 3" descr="http://t3.gstatic.com/images?q=tbn:ANd9GcSZI4F9kNTgcvRfXmr-MLTMYhNJY-haqrxD_Dd01xv-Fi8AJdNu2E01Yw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SZI4F9kNTgcvRfXmr-MLTMYhNJY-haqrxD_Dd01xv-Fi8AJdNu2E01Yw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93" w:rsidRDefault="00652393" w:rsidP="002005FF">
      <w:pPr>
        <w:spacing w:line="200" w:lineRule="exact"/>
        <w:jc w:val="both"/>
      </w:pPr>
    </w:p>
    <w:p w:rsidR="00652393" w:rsidRDefault="00652393" w:rsidP="002005FF">
      <w:pPr>
        <w:spacing w:line="200" w:lineRule="exact"/>
        <w:jc w:val="both"/>
      </w:pPr>
    </w:p>
    <w:p w:rsidR="009D1B1C" w:rsidRPr="008A44B1" w:rsidRDefault="00851DDD" w:rsidP="008A44B1">
      <w:pPr>
        <w:spacing w:line="243" w:lineRule="auto"/>
        <w:ind w:left="2348" w:right="1861"/>
        <w:jc w:val="center"/>
        <w:rPr>
          <w:sz w:val="28"/>
          <w:szCs w:val="28"/>
        </w:rPr>
      </w:pPr>
      <w:r w:rsidRPr="008A44B1">
        <w:rPr>
          <w:w w:val="110"/>
          <w:sz w:val="28"/>
          <w:szCs w:val="28"/>
        </w:rPr>
        <w:t>Depar</w:t>
      </w:r>
      <w:r w:rsidRPr="008A44B1">
        <w:rPr>
          <w:spacing w:val="-4"/>
          <w:w w:val="110"/>
          <w:sz w:val="28"/>
          <w:szCs w:val="28"/>
        </w:rPr>
        <w:t>t</w:t>
      </w:r>
      <w:r w:rsidRPr="008A44B1">
        <w:rPr>
          <w:spacing w:val="3"/>
          <w:w w:val="110"/>
          <w:sz w:val="28"/>
          <w:szCs w:val="28"/>
        </w:rPr>
        <w:t>m</w:t>
      </w:r>
      <w:r w:rsidRPr="008A44B1">
        <w:rPr>
          <w:w w:val="110"/>
          <w:sz w:val="28"/>
          <w:szCs w:val="28"/>
        </w:rPr>
        <w:t>ent</w:t>
      </w:r>
      <w:r w:rsidRPr="008A44B1">
        <w:rPr>
          <w:spacing w:val="-8"/>
          <w:w w:val="110"/>
          <w:sz w:val="28"/>
          <w:szCs w:val="28"/>
        </w:rPr>
        <w:t xml:space="preserve"> </w:t>
      </w:r>
      <w:r w:rsidRPr="008A44B1">
        <w:rPr>
          <w:spacing w:val="-6"/>
          <w:sz w:val="28"/>
          <w:szCs w:val="28"/>
        </w:rPr>
        <w:t>o</w:t>
      </w:r>
      <w:r w:rsidRPr="008A44B1">
        <w:rPr>
          <w:sz w:val="28"/>
          <w:szCs w:val="28"/>
        </w:rPr>
        <w:t>f</w:t>
      </w:r>
      <w:r w:rsidRPr="008A44B1">
        <w:rPr>
          <w:spacing w:val="6"/>
          <w:sz w:val="28"/>
          <w:szCs w:val="28"/>
        </w:rPr>
        <w:t xml:space="preserve"> </w:t>
      </w:r>
      <w:r w:rsidR="009D1B1C" w:rsidRPr="008A44B1">
        <w:rPr>
          <w:sz w:val="28"/>
          <w:szCs w:val="28"/>
        </w:rPr>
        <w:t>Computer Technology</w:t>
      </w:r>
    </w:p>
    <w:p w:rsidR="009D1B1C" w:rsidRPr="008A44B1" w:rsidRDefault="009D1B1C" w:rsidP="008A44B1">
      <w:pPr>
        <w:tabs>
          <w:tab w:val="left" w:pos="90"/>
        </w:tabs>
        <w:spacing w:before="50"/>
        <w:jc w:val="center"/>
        <w:rPr>
          <w:w w:val="106"/>
          <w:sz w:val="32"/>
          <w:szCs w:val="32"/>
        </w:rPr>
      </w:pPr>
      <w:r w:rsidRPr="008A44B1">
        <w:rPr>
          <w:sz w:val="32"/>
          <w:szCs w:val="32"/>
        </w:rPr>
        <w:t xml:space="preserve">MVP’s </w:t>
      </w:r>
      <w:proofErr w:type="spellStart"/>
      <w:r w:rsidRPr="008A44B1">
        <w:rPr>
          <w:sz w:val="32"/>
          <w:szCs w:val="32"/>
        </w:rPr>
        <w:t>Rajarshi</w:t>
      </w:r>
      <w:proofErr w:type="spellEnd"/>
      <w:r w:rsidRPr="008A44B1">
        <w:rPr>
          <w:sz w:val="32"/>
          <w:szCs w:val="32"/>
        </w:rPr>
        <w:t xml:space="preserve"> </w:t>
      </w:r>
      <w:proofErr w:type="spellStart"/>
      <w:r w:rsidRPr="008A44B1">
        <w:rPr>
          <w:sz w:val="32"/>
          <w:szCs w:val="32"/>
        </w:rPr>
        <w:t>Shahu</w:t>
      </w:r>
      <w:proofErr w:type="spellEnd"/>
      <w:r w:rsidRPr="008A44B1">
        <w:rPr>
          <w:sz w:val="32"/>
          <w:szCs w:val="32"/>
        </w:rPr>
        <w:t xml:space="preserve"> </w:t>
      </w:r>
      <w:proofErr w:type="spellStart"/>
      <w:r w:rsidRPr="008A44B1">
        <w:rPr>
          <w:sz w:val="32"/>
          <w:szCs w:val="32"/>
        </w:rPr>
        <w:t>Maharaj</w:t>
      </w:r>
      <w:proofErr w:type="spellEnd"/>
      <w:r w:rsidRPr="008A44B1">
        <w:rPr>
          <w:sz w:val="32"/>
          <w:szCs w:val="32"/>
        </w:rPr>
        <w:t xml:space="preserve"> Polytechnic</w:t>
      </w:r>
      <w:r w:rsidRPr="008A44B1">
        <w:rPr>
          <w:w w:val="106"/>
          <w:sz w:val="32"/>
          <w:szCs w:val="32"/>
        </w:rPr>
        <w:t>,</w:t>
      </w:r>
    </w:p>
    <w:p w:rsidR="00C12BA9" w:rsidRPr="00C12BA9" w:rsidRDefault="00C12BA9" w:rsidP="008A44B1">
      <w:pPr>
        <w:tabs>
          <w:tab w:val="left" w:pos="90"/>
        </w:tabs>
        <w:spacing w:before="50"/>
        <w:jc w:val="center"/>
        <w:rPr>
          <w:w w:val="106"/>
          <w:sz w:val="22"/>
          <w:szCs w:val="22"/>
        </w:rPr>
      </w:pPr>
      <w:proofErr w:type="spellStart"/>
      <w:r w:rsidRPr="00C12BA9">
        <w:rPr>
          <w:w w:val="106"/>
          <w:sz w:val="22"/>
          <w:szCs w:val="22"/>
        </w:rPr>
        <w:t>Udoji</w:t>
      </w:r>
      <w:proofErr w:type="spellEnd"/>
      <w:r w:rsidRPr="00C12BA9">
        <w:rPr>
          <w:w w:val="106"/>
          <w:sz w:val="22"/>
          <w:szCs w:val="22"/>
        </w:rPr>
        <w:t xml:space="preserve"> Maratha Boarding Campus, </w:t>
      </w:r>
      <w:proofErr w:type="spellStart"/>
      <w:r w:rsidRPr="00C12BA9">
        <w:rPr>
          <w:w w:val="106"/>
          <w:sz w:val="22"/>
          <w:szCs w:val="22"/>
        </w:rPr>
        <w:t>Gangapur</w:t>
      </w:r>
      <w:proofErr w:type="spellEnd"/>
      <w:r w:rsidRPr="00C12BA9">
        <w:rPr>
          <w:w w:val="106"/>
          <w:sz w:val="22"/>
          <w:szCs w:val="22"/>
        </w:rPr>
        <w:t xml:space="preserve"> Road, Nashik-13</w:t>
      </w:r>
    </w:p>
    <w:p w:rsidR="003E4252" w:rsidRDefault="003E4252" w:rsidP="003E4252">
      <w:pPr>
        <w:spacing w:line="280" w:lineRule="exact"/>
        <w:ind w:left="4380" w:right="3896"/>
        <w:jc w:val="both"/>
        <w:rPr>
          <w:sz w:val="26"/>
          <w:szCs w:val="26"/>
        </w:rPr>
        <w:sectPr w:rsidR="003E4252" w:rsidSect="009D1B1C">
          <w:headerReference w:type="default" r:id="rId12"/>
          <w:pgSz w:w="12240" w:h="15840"/>
          <w:pgMar w:top="1580" w:right="840" w:bottom="280" w:left="990" w:header="1186" w:footer="0" w:gutter="0"/>
          <w:cols w:space="720"/>
        </w:sectPr>
      </w:pPr>
      <w:r>
        <w:rPr>
          <w:sz w:val="26"/>
          <w:szCs w:val="26"/>
        </w:rPr>
        <w:t>(</w:t>
      </w:r>
      <w:r>
        <w:rPr>
          <w:spacing w:val="3"/>
          <w:sz w:val="26"/>
          <w:szCs w:val="26"/>
        </w:rPr>
        <w:t>2</w:t>
      </w:r>
      <w:r>
        <w:rPr>
          <w:spacing w:val="4"/>
          <w:sz w:val="26"/>
          <w:szCs w:val="26"/>
        </w:rPr>
        <w:t>0</w:t>
      </w:r>
      <w:r w:rsidR="008232D1">
        <w:rPr>
          <w:sz w:val="26"/>
          <w:szCs w:val="26"/>
        </w:rPr>
        <w:t>15</w:t>
      </w:r>
      <w:r>
        <w:rPr>
          <w:sz w:val="26"/>
          <w:szCs w:val="26"/>
        </w:rPr>
        <w:t>-20</w:t>
      </w:r>
      <w:r>
        <w:rPr>
          <w:spacing w:val="3"/>
          <w:sz w:val="26"/>
          <w:szCs w:val="26"/>
        </w:rPr>
        <w:t>1</w:t>
      </w:r>
      <w:r w:rsidR="008232D1">
        <w:rPr>
          <w:spacing w:val="4"/>
          <w:sz w:val="26"/>
          <w:szCs w:val="26"/>
        </w:rPr>
        <w:t>6</w:t>
      </w:r>
      <w:r>
        <w:rPr>
          <w:sz w:val="26"/>
          <w:szCs w:val="26"/>
        </w:rPr>
        <w:t>)</w:t>
      </w:r>
    </w:p>
    <w:p w:rsidR="00727189" w:rsidRPr="008A44B1" w:rsidRDefault="00D64F8C" w:rsidP="00D64F8C">
      <w:pPr>
        <w:tabs>
          <w:tab w:val="left" w:pos="90"/>
        </w:tabs>
        <w:spacing w:before="50"/>
        <w:jc w:val="center"/>
        <w:rPr>
          <w:w w:val="106"/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r w:rsidR="00727189" w:rsidRPr="008A44B1">
        <w:rPr>
          <w:sz w:val="32"/>
          <w:szCs w:val="32"/>
        </w:rPr>
        <w:t xml:space="preserve">MVP’s </w:t>
      </w:r>
      <w:proofErr w:type="spellStart"/>
      <w:r w:rsidR="00727189" w:rsidRPr="008A44B1">
        <w:rPr>
          <w:sz w:val="32"/>
          <w:szCs w:val="32"/>
        </w:rPr>
        <w:t>Rajarshi</w:t>
      </w:r>
      <w:proofErr w:type="spellEnd"/>
      <w:r w:rsidR="00727189" w:rsidRPr="008A44B1">
        <w:rPr>
          <w:sz w:val="32"/>
          <w:szCs w:val="32"/>
        </w:rPr>
        <w:t xml:space="preserve"> </w:t>
      </w:r>
      <w:proofErr w:type="spellStart"/>
      <w:r w:rsidR="00727189" w:rsidRPr="008A44B1">
        <w:rPr>
          <w:sz w:val="32"/>
          <w:szCs w:val="32"/>
        </w:rPr>
        <w:t>Shahu</w:t>
      </w:r>
      <w:proofErr w:type="spellEnd"/>
      <w:r w:rsidR="00727189" w:rsidRPr="008A44B1">
        <w:rPr>
          <w:sz w:val="32"/>
          <w:szCs w:val="32"/>
        </w:rPr>
        <w:t xml:space="preserve"> </w:t>
      </w:r>
      <w:proofErr w:type="spellStart"/>
      <w:r w:rsidR="00727189" w:rsidRPr="008A44B1">
        <w:rPr>
          <w:sz w:val="32"/>
          <w:szCs w:val="32"/>
        </w:rPr>
        <w:t>Maharaj</w:t>
      </w:r>
      <w:proofErr w:type="spellEnd"/>
      <w:r w:rsidR="00727189" w:rsidRPr="008A44B1">
        <w:rPr>
          <w:sz w:val="32"/>
          <w:szCs w:val="32"/>
        </w:rPr>
        <w:t xml:space="preserve"> </w:t>
      </w:r>
      <w:proofErr w:type="spellStart"/>
      <w:r w:rsidR="00727189" w:rsidRPr="008A44B1">
        <w:rPr>
          <w:sz w:val="32"/>
          <w:szCs w:val="32"/>
        </w:rPr>
        <w:t>Polytechnic</w:t>
      </w:r>
      <w:proofErr w:type="gramStart"/>
      <w:r w:rsidR="00727189" w:rsidRPr="008A44B1">
        <w:rPr>
          <w:w w:val="106"/>
          <w:sz w:val="32"/>
          <w:szCs w:val="32"/>
        </w:rPr>
        <w:t>,</w:t>
      </w:r>
      <w:r>
        <w:rPr>
          <w:w w:val="106"/>
          <w:sz w:val="32"/>
          <w:szCs w:val="32"/>
        </w:rPr>
        <w:t>Nashik</w:t>
      </w:r>
      <w:proofErr w:type="spellEnd"/>
      <w:proofErr w:type="gramEnd"/>
    </w:p>
    <w:p w:rsidR="00727189" w:rsidRPr="00C12BA9" w:rsidRDefault="00727189" w:rsidP="00D64F8C">
      <w:pPr>
        <w:tabs>
          <w:tab w:val="left" w:pos="90"/>
        </w:tabs>
        <w:spacing w:before="50"/>
        <w:jc w:val="center"/>
        <w:rPr>
          <w:w w:val="106"/>
          <w:sz w:val="22"/>
          <w:szCs w:val="22"/>
        </w:rPr>
      </w:pPr>
      <w:proofErr w:type="spellStart"/>
      <w:r w:rsidRPr="00C12BA9">
        <w:rPr>
          <w:w w:val="106"/>
          <w:sz w:val="22"/>
          <w:szCs w:val="22"/>
        </w:rPr>
        <w:t>Udoji</w:t>
      </w:r>
      <w:proofErr w:type="spellEnd"/>
      <w:r w:rsidRPr="00C12BA9">
        <w:rPr>
          <w:w w:val="106"/>
          <w:sz w:val="22"/>
          <w:szCs w:val="22"/>
        </w:rPr>
        <w:t xml:space="preserve"> Maratha Boarding Campus, </w:t>
      </w:r>
      <w:proofErr w:type="spellStart"/>
      <w:r w:rsidRPr="00C12BA9">
        <w:rPr>
          <w:w w:val="106"/>
          <w:sz w:val="22"/>
          <w:szCs w:val="22"/>
        </w:rPr>
        <w:t>Gangapur</w:t>
      </w:r>
      <w:proofErr w:type="spellEnd"/>
      <w:r w:rsidRPr="00C12BA9">
        <w:rPr>
          <w:w w:val="106"/>
          <w:sz w:val="22"/>
          <w:szCs w:val="22"/>
        </w:rPr>
        <w:t xml:space="preserve"> Road, Nashik-13</w:t>
      </w:r>
    </w:p>
    <w:p w:rsidR="00727189" w:rsidRDefault="00D64F8C" w:rsidP="00D64F8C">
      <w:pPr>
        <w:spacing w:line="280" w:lineRule="exact"/>
        <w:ind w:left="90" w:right="51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727189">
        <w:rPr>
          <w:sz w:val="26"/>
          <w:szCs w:val="26"/>
        </w:rPr>
        <w:t>(</w:t>
      </w:r>
      <w:r w:rsidR="00727189">
        <w:rPr>
          <w:spacing w:val="3"/>
          <w:sz w:val="26"/>
          <w:szCs w:val="26"/>
        </w:rPr>
        <w:t>2</w:t>
      </w:r>
      <w:r w:rsidR="00727189">
        <w:rPr>
          <w:spacing w:val="4"/>
          <w:sz w:val="26"/>
          <w:szCs w:val="26"/>
        </w:rPr>
        <w:t>0</w:t>
      </w:r>
      <w:r w:rsidR="00727189">
        <w:rPr>
          <w:sz w:val="26"/>
          <w:szCs w:val="26"/>
        </w:rPr>
        <w:t>15-2016)</w:t>
      </w:r>
    </w:p>
    <w:p w:rsidR="00F81BAF" w:rsidRDefault="00D64F8C" w:rsidP="00D64F8C">
      <w:pPr>
        <w:spacing w:line="243" w:lineRule="auto"/>
        <w:ind w:left="2348" w:right="1861"/>
        <w:jc w:val="center"/>
        <w:rPr>
          <w:sz w:val="28"/>
          <w:szCs w:val="28"/>
        </w:rPr>
      </w:pPr>
      <w:r>
        <w:rPr>
          <w:w w:val="110"/>
          <w:sz w:val="28"/>
          <w:szCs w:val="28"/>
        </w:rPr>
        <w:t xml:space="preserve">     </w:t>
      </w:r>
      <w:r w:rsidR="00727189" w:rsidRPr="008A44B1">
        <w:rPr>
          <w:w w:val="110"/>
          <w:sz w:val="28"/>
          <w:szCs w:val="28"/>
        </w:rPr>
        <w:t>Depar</w:t>
      </w:r>
      <w:r w:rsidR="00727189" w:rsidRPr="008A44B1">
        <w:rPr>
          <w:spacing w:val="-4"/>
          <w:w w:val="110"/>
          <w:sz w:val="28"/>
          <w:szCs w:val="28"/>
        </w:rPr>
        <w:t>t</w:t>
      </w:r>
      <w:r w:rsidR="00727189" w:rsidRPr="008A44B1">
        <w:rPr>
          <w:spacing w:val="3"/>
          <w:w w:val="110"/>
          <w:sz w:val="28"/>
          <w:szCs w:val="28"/>
        </w:rPr>
        <w:t>m</w:t>
      </w:r>
      <w:r w:rsidR="00727189" w:rsidRPr="008A44B1">
        <w:rPr>
          <w:w w:val="110"/>
          <w:sz w:val="28"/>
          <w:szCs w:val="28"/>
        </w:rPr>
        <w:t>ent</w:t>
      </w:r>
      <w:r w:rsidR="00727189" w:rsidRPr="008A44B1">
        <w:rPr>
          <w:spacing w:val="-8"/>
          <w:w w:val="110"/>
          <w:sz w:val="28"/>
          <w:szCs w:val="28"/>
        </w:rPr>
        <w:t xml:space="preserve"> </w:t>
      </w:r>
      <w:r w:rsidR="00727189" w:rsidRPr="008A44B1">
        <w:rPr>
          <w:spacing w:val="-6"/>
          <w:sz w:val="28"/>
          <w:szCs w:val="28"/>
        </w:rPr>
        <w:t>o</w:t>
      </w:r>
      <w:r w:rsidR="00727189" w:rsidRPr="008A44B1">
        <w:rPr>
          <w:sz w:val="28"/>
          <w:szCs w:val="28"/>
        </w:rPr>
        <w:t>f</w:t>
      </w:r>
      <w:r w:rsidR="00727189" w:rsidRPr="008A44B1">
        <w:rPr>
          <w:spacing w:val="6"/>
          <w:sz w:val="28"/>
          <w:szCs w:val="28"/>
        </w:rPr>
        <w:t xml:space="preserve"> </w:t>
      </w:r>
      <w:r w:rsidR="00727189" w:rsidRPr="008A44B1">
        <w:rPr>
          <w:sz w:val="28"/>
          <w:szCs w:val="28"/>
        </w:rPr>
        <w:t>Computer Technology</w:t>
      </w:r>
    </w:p>
    <w:p w:rsidR="007E7392" w:rsidRDefault="007E7392" w:rsidP="00727189">
      <w:pPr>
        <w:spacing w:line="243" w:lineRule="auto"/>
        <w:ind w:left="2348" w:right="1861"/>
        <w:jc w:val="center"/>
        <w:rPr>
          <w:sz w:val="28"/>
          <w:szCs w:val="28"/>
        </w:rPr>
      </w:pPr>
    </w:p>
    <w:p w:rsidR="00727189" w:rsidRDefault="00B23DD1" w:rsidP="00727189">
      <w:pPr>
        <w:spacing w:line="243" w:lineRule="auto"/>
        <w:ind w:left="2348" w:right="1861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1E0FBE"/>
        </w:rPr>
        <w:drawing>
          <wp:inline distT="0" distB="0" distL="0" distR="0" wp14:anchorId="5101D57A" wp14:editId="4E679644">
            <wp:extent cx="1781175" cy="1514475"/>
            <wp:effectExtent l="0" t="0" r="0" b="0"/>
            <wp:docPr id="1" name="Picture 3" descr="http://t3.gstatic.com/images?q=tbn:ANd9GcSZI4F9kNTgcvRfXmr-MLTMYhNJY-haqrxD_Dd01xv-Fi8AJdNu2E01Yw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SZI4F9kNTgcvRfXmr-MLTMYhNJY-haqrxD_Dd01xv-Fi8AJdNu2E01Yw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FC" w:rsidRDefault="00EF61FC" w:rsidP="00727189">
      <w:pPr>
        <w:spacing w:line="243" w:lineRule="auto"/>
        <w:ind w:left="2348" w:right="1861"/>
        <w:jc w:val="center"/>
        <w:rPr>
          <w:sz w:val="28"/>
          <w:szCs w:val="28"/>
        </w:rPr>
      </w:pPr>
    </w:p>
    <w:p w:rsidR="00EF61FC" w:rsidRPr="00EF61FC" w:rsidRDefault="00EF61FC" w:rsidP="00727189">
      <w:pPr>
        <w:spacing w:line="243" w:lineRule="auto"/>
        <w:ind w:left="2348" w:right="1861"/>
        <w:jc w:val="center"/>
        <w:rPr>
          <w:sz w:val="56"/>
          <w:szCs w:val="56"/>
        </w:rPr>
      </w:pPr>
      <w:r w:rsidRPr="00EF61FC">
        <w:rPr>
          <w:sz w:val="56"/>
          <w:szCs w:val="56"/>
        </w:rPr>
        <w:t>CERTIFICATE</w:t>
      </w:r>
    </w:p>
    <w:p w:rsidR="00F81BAF" w:rsidRDefault="00F81BAF" w:rsidP="003A343D">
      <w:pPr>
        <w:ind w:left="3060" w:right="-1012"/>
        <w:jc w:val="both"/>
      </w:pPr>
    </w:p>
    <w:p w:rsidR="002F1922" w:rsidRDefault="002F1922" w:rsidP="006A4D94">
      <w:pPr>
        <w:spacing w:before="76"/>
        <w:jc w:val="both"/>
        <w:rPr>
          <w:sz w:val="22"/>
          <w:szCs w:val="22"/>
        </w:rPr>
      </w:pPr>
    </w:p>
    <w:p w:rsidR="00EF61FC" w:rsidRPr="00150BBE" w:rsidRDefault="00EF61FC" w:rsidP="00951A4E">
      <w:pPr>
        <w:tabs>
          <w:tab w:val="left" w:pos="90"/>
          <w:tab w:val="left" w:pos="270"/>
          <w:tab w:val="left" w:pos="2430"/>
        </w:tabs>
        <w:spacing w:before="50" w:line="360" w:lineRule="auto"/>
        <w:ind w:firstLine="270"/>
        <w:jc w:val="both"/>
        <w:rPr>
          <w:spacing w:val="3"/>
          <w:w w:val="116"/>
          <w:sz w:val="26"/>
          <w:szCs w:val="26"/>
        </w:rPr>
      </w:pPr>
      <w:r w:rsidRPr="00150BBE">
        <w:rPr>
          <w:spacing w:val="3"/>
          <w:w w:val="116"/>
          <w:sz w:val="26"/>
          <w:szCs w:val="26"/>
        </w:rPr>
        <w:t xml:space="preserve">This is </w:t>
      </w:r>
      <w:r w:rsidR="00B91892">
        <w:rPr>
          <w:spacing w:val="3"/>
          <w:w w:val="116"/>
          <w:sz w:val="26"/>
          <w:szCs w:val="26"/>
        </w:rPr>
        <w:t xml:space="preserve">to </w:t>
      </w:r>
      <w:r w:rsidRPr="00150BBE">
        <w:rPr>
          <w:spacing w:val="3"/>
          <w:w w:val="116"/>
          <w:sz w:val="26"/>
          <w:szCs w:val="26"/>
        </w:rPr>
        <w:t xml:space="preserve">certify that project entitle “ ADD YOUR PROJECT NAME” has been carried out by following students from MVP’s </w:t>
      </w:r>
      <w:proofErr w:type="spellStart"/>
      <w:r w:rsidRPr="00150BBE">
        <w:rPr>
          <w:spacing w:val="3"/>
          <w:w w:val="116"/>
          <w:sz w:val="26"/>
          <w:szCs w:val="26"/>
        </w:rPr>
        <w:t>Rajarshi</w:t>
      </w:r>
      <w:proofErr w:type="spellEnd"/>
      <w:r w:rsidRPr="00150BBE">
        <w:rPr>
          <w:spacing w:val="3"/>
          <w:w w:val="116"/>
          <w:sz w:val="26"/>
          <w:szCs w:val="26"/>
        </w:rPr>
        <w:t xml:space="preserve"> </w:t>
      </w:r>
      <w:proofErr w:type="spellStart"/>
      <w:r w:rsidRPr="00150BBE">
        <w:rPr>
          <w:spacing w:val="3"/>
          <w:w w:val="116"/>
          <w:sz w:val="26"/>
          <w:szCs w:val="26"/>
        </w:rPr>
        <w:t>Shahu</w:t>
      </w:r>
      <w:proofErr w:type="spellEnd"/>
      <w:r w:rsidRPr="00150BBE">
        <w:rPr>
          <w:spacing w:val="3"/>
          <w:w w:val="116"/>
          <w:sz w:val="26"/>
          <w:szCs w:val="26"/>
        </w:rPr>
        <w:t xml:space="preserve"> </w:t>
      </w:r>
      <w:proofErr w:type="spellStart"/>
      <w:r w:rsidRPr="00150BBE">
        <w:rPr>
          <w:spacing w:val="3"/>
          <w:w w:val="116"/>
          <w:sz w:val="26"/>
          <w:szCs w:val="26"/>
        </w:rPr>
        <w:t>Maharaj</w:t>
      </w:r>
      <w:proofErr w:type="spellEnd"/>
      <w:r w:rsidRPr="00150BBE">
        <w:rPr>
          <w:spacing w:val="3"/>
          <w:w w:val="116"/>
          <w:sz w:val="26"/>
          <w:szCs w:val="26"/>
        </w:rPr>
        <w:t xml:space="preserve"> Polytechnic, </w:t>
      </w:r>
      <w:proofErr w:type="spellStart"/>
      <w:r w:rsidRPr="00150BBE">
        <w:rPr>
          <w:spacing w:val="3"/>
          <w:w w:val="116"/>
          <w:sz w:val="26"/>
          <w:szCs w:val="26"/>
        </w:rPr>
        <w:t>Nashik</w:t>
      </w:r>
      <w:proofErr w:type="spellEnd"/>
      <w:r w:rsidRPr="00150BBE">
        <w:rPr>
          <w:spacing w:val="3"/>
          <w:w w:val="116"/>
          <w:sz w:val="26"/>
          <w:szCs w:val="26"/>
        </w:rPr>
        <w:t xml:space="preserve"> of the Diploma </w:t>
      </w:r>
      <w:r w:rsidR="003A61DA" w:rsidRPr="00150BBE">
        <w:rPr>
          <w:spacing w:val="3"/>
          <w:w w:val="116"/>
          <w:sz w:val="26"/>
          <w:szCs w:val="26"/>
        </w:rPr>
        <w:t>in the Computer Technology Department of MSBTE, Mumbai during academic year 2015-16.</w:t>
      </w:r>
    </w:p>
    <w:p w:rsidR="003A343D" w:rsidRDefault="00951A4E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  <w:r w:rsidRPr="00951A4E">
        <w:rPr>
          <w:spacing w:val="3"/>
          <w:w w:val="116"/>
          <w:sz w:val="28"/>
          <w:szCs w:val="28"/>
        </w:rPr>
        <w:t>Group Members:</w:t>
      </w:r>
    </w:p>
    <w:p w:rsidR="00951A4E" w:rsidRDefault="00951A4E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  <w:r>
        <w:rPr>
          <w:spacing w:val="3"/>
          <w:w w:val="116"/>
          <w:sz w:val="28"/>
          <w:szCs w:val="28"/>
        </w:rPr>
        <w:t xml:space="preserve">                   1)</w:t>
      </w:r>
    </w:p>
    <w:p w:rsidR="00951A4E" w:rsidRDefault="00951A4E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  <w:r>
        <w:rPr>
          <w:spacing w:val="3"/>
          <w:w w:val="116"/>
          <w:sz w:val="28"/>
          <w:szCs w:val="28"/>
        </w:rPr>
        <w:t xml:space="preserve">                   2)</w:t>
      </w:r>
    </w:p>
    <w:p w:rsidR="00951A4E" w:rsidRDefault="00951A4E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  <w:r>
        <w:rPr>
          <w:spacing w:val="3"/>
          <w:w w:val="116"/>
          <w:sz w:val="28"/>
          <w:szCs w:val="28"/>
        </w:rPr>
        <w:t xml:space="preserve">                   3)</w:t>
      </w:r>
    </w:p>
    <w:p w:rsidR="00951A4E" w:rsidRDefault="00951A4E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  <w:r>
        <w:rPr>
          <w:spacing w:val="3"/>
          <w:w w:val="116"/>
          <w:sz w:val="28"/>
          <w:szCs w:val="28"/>
        </w:rPr>
        <w:t xml:space="preserve">                   4)</w:t>
      </w:r>
    </w:p>
    <w:p w:rsidR="00951A4E" w:rsidRDefault="00951A4E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</w:p>
    <w:p w:rsidR="0063207A" w:rsidRDefault="0063207A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</w:p>
    <w:p w:rsidR="0063207A" w:rsidRPr="00AB46C3" w:rsidRDefault="0063207A" w:rsidP="0063207A">
      <w:pPr>
        <w:spacing w:before="15"/>
        <w:ind w:right="3122"/>
        <w:rPr>
          <w:spacing w:val="3"/>
          <w:w w:val="116"/>
          <w:sz w:val="26"/>
          <w:szCs w:val="26"/>
        </w:rPr>
      </w:pPr>
      <w:r w:rsidRPr="00AB46C3">
        <w:rPr>
          <w:spacing w:val="3"/>
          <w:w w:val="116"/>
          <w:sz w:val="26"/>
          <w:szCs w:val="26"/>
        </w:rPr>
        <w:t>Date:</w:t>
      </w:r>
    </w:p>
    <w:p w:rsidR="0063207A" w:rsidRPr="00AB46C3" w:rsidRDefault="0063207A" w:rsidP="0063207A">
      <w:pPr>
        <w:spacing w:before="15"/>
        <w:ind w:right="3122"/>
        <w:rPr>
          <w:spacing w:val="3"/>
          <w:w w:val="116"/>
          <w:sz w:val="26"/>
          <w:szCs w:val="26"/>
        </w:rPr>
      </w:pPr>
      <w:r w:rsidRPr="00AB46C3">
        <w:rPr>
          <w:spacing w:val="3"/>
          <w:w w:val="116"/>
          <w:sz w:val="26"/>
          <w:szCs w:val="26"/>
        </w:rPr>
        <w:t>Place:</w:t>
      </w:r>
    </w:p>
    <w:p w:rsidR="00951A4E" w:rsidRPr="00AB46C3" w:rsidRDefault="00951A4E" w:rsidP="00951A4E">
      <w:pPr>
        <w:spacing w:before="15"/>
        <w:ind w:left="1980" w:right="3122"/>
        <w:rPr>
          <w:spacing w:val="3"/>
          <w:w w:val="116"/>
          <w:szCs w:val="28"/>
        </w:rPr>
      </w:pPr>
    </w:p>
    <w:p w:rsidR="004D4F96" w:rsidRPr="00951A4E" w:rsidRDefault="004D4F96" w:rsidP="00951A4E">
      <w:pPr>
        <w:spacing w:before="15"/>
        <w:ind w:left="1980" w:right="3122"/>
        <w:rPr>
          <w:spacing w:val="3"/>
          <w:w w:val="116"/>
          <w:sz w:val="28"/>
          <w:szCs w:val="28"/>
        </w:rPr>
      </w:pPr>
    </w:p>
    <w:p w:rsidR="003A343D" w:rsidRPr="004D4F96" w:rsidRDefault="00D44796" w:rsidP="00D44796">
      <w:pPr>
        <w:tabs>
          <w:tab w:val="left" w:pos="10170"/>
          <w:tab w:val="left" w:pos="10260"/>
        </w:tabs>
        <w:spacing w:before="15"/>
        <w:rPr>
          <w:spacing w:val="3"/>
          <w:w w:val="116"/>
          <w:sz w:val="24"/>
          <w:szCs w:val="24"/>
        </w:rPr>
      </w:pPr>
      <w:r>
        <w:rPr>
          <w:spacing w:val="3"/>
          <w:w w:val="116"/>
          <w:sz w:val="24"/>
          <w:szCs w:val="24"/>
        </w:rPr>
        <w:t xml:space="preserve">      </w:t>
      </w:r>
      <w:r w:rsidR="004D4F96" w:rsidRPr="004D4F96">
        <w:rPr>
          <w:spacing w:val="3"/>
          <w:w w:val="116"/>
          <w:sz w:val="24"/>
          <w:szCs w:val="24"/>
        </w:rPr>
        <w:t>Internal Examiner</w:t>
      </w:r>
      <w:r w:rsidR="00D620D2">
        <w:rPr>
          <w:spacing w:val="3"/>
          <w:w w:val="116"/>
          <w:sz w:val="24"/>
          <w:szCs w:val="24"/>
        </w:rPr>
        <w:t xml:space="preserve">                                          </w:t>
      </w:r>
      <w:r>
        <w:rPr>
          <w:spacing w:val="3"/>
          <w:w w:val="116"/>
          <w:sz w:val="24"/>
          <w:szCs w:val="24"/>
        </w:rPr>
        <w:t xml:space="preserve">      E</w:t>
      </w:r>
      <w:r w:rsidR="00D620D2">
        <w:rPr>
          <w:spacing w:val="3"/>
          <w:w w:val="116"/>
          <w:sz w:val="24"/>
          <w:szCs w:val="24"/>
        </w:rPr>
        <w:t>xternal Examiner</w:t>
      </w: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5928FD" w:rsidRDefault="005928F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6D4502" w:rsidRDefault="006D4502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4D4F96" w:rsidRPr="004D4F96" w:rsidRDefault="004D4F96" w:rsidP="004D4F96">
      <w:pPr>
        <w:spacing w:before="15"/>
        <w:jc w:val="both"/>
        <w:rPr>
          <w:spacing w:val="3"/>
          <w:w w:val="116"/>
          <w:sz w:val="28"/>
          <w:szCs w:val="28"/>
        </w:rPr>
      </w:pPr>
      <w:r>
        <w:rPr>
          <w:spacing w:val="3"/>
          <w:w w:val="116"/>
          <w:sz w:val="28"/>
          <w:szCs w:val="28"/>
        </w:rPr>
        <w:t xml:space="preserve">  </w:t>
      </w:r>
      <w:r w:rsidR="006D4502">
        <w:rPr>
          <w:spacing w:val="3"/>
          <w:w w:val="116"/>
          <w:sz w:val="28"/>
          <w:szCs w:val="28"/>
        </w:rPr>
        <w:t xml:space="preserve">     </w:t>
      </w:r>
      <w:r>
        <w:rPr>
          <w:spacing w:val="3"/>
          <w:w w:val="116"/>
          <w:sz w:val="28"/>
          <w:szCs w:val="28"/>
        </w:rPr>
        <w:t xml:space="preserve">Guide                                   </w:t>
      </w:r>
      <w:r w:rsidRPr="004D4F96">
        <w:rPr>
          <w:spacing w:val="3"/>
          <w:w w:val="116"/>
          <w:sz w:val="28"/>
          <w:szCs w:val="28"/>
        </w:rPr>
        <w:t xml:space="preserve">H.O.D         </w:t>
      </w:r>
      <w:r>
        <w:rPr>
          <w:spacing w:val="3"/>
          <w:w w:val="116"/>
          <w:sz w:val="28"/>
          <w:szCs w:val="28"/>
        </w:rPr>
        <w:t xml:space="preserve">         </w:t>
      </w:r>
      <w:r w:rsidRPr="004D4F96">
        <w:rPr>
          <w:spacing w:val="3"/>
          <w:w w:val="116"/>
          <w:sz w:val="28"/>
          <w:szCs w:val="28"/>
        </w:rPr>
        <w:t xml:space="preserve">                Principal</w:t>
      </w:r>
    </w:p>
    <w:p w:rsidR="003A343D" w:rsidRPr="006D4502" w:rsidRDefault="006D4502" w:rsidP="003D458D">
      <w:pPr>
        <w:spacing w:before="15"/>
        <w:jc w:val="both"/>
        <w:rPr>
          <w:spacing w:val="3"/>
          <w:w w:val="116"/>
          <w:sz w:val="28"/>
          <w:szCs w:val="28"/>
        </w:rPr>
      </w:pPr>
      <w:r w:rsidRPr="006D4502">
        <w:rPr>
          <w:spacing w:val="3"/>
          <w:w w:val="116"/>
          <w:sz w:val="28"/>
          <w:szCs w:val="28"/>
        </w:rPr>
        <w:t xml:space="preserve">(                  </w:t>
      </w:r>
      <w:r w:rsidR="00DE4FB7">
        <w:rPr>
          <w:spacing w:val="3"/>
          <w:w w:val="116"/>
          <w:sz w:val="28"/>
          <w:szCs w:val="28"/>
        </w:rPr>
        <w:t xml:space="preserve">   </w:t>
      </w:r>
      <w:r w:rsidRPr="006D4502">
        <w:rPr>
          <w:spacing w:val="3"/>
          <w:w w:val="116"/>
          <w:sz w:val="28"/>
          <w:szCs w:val="28"/>
        </w:rPr>
        <w:t xml:space="preserve">  )               </w:t>
      </w:r>
      <w:r>
        <w:rPr>
          <w:spacing w:val="3"/>
          <w:w w:val="116"/>
          <w:sz w:val="28"/>
          <w:szCs w:val="28"/>
        </w:rPr>
        <w:t xml:space="preserve">    </w:t>
      </w:r>
      <w:r w:rsidRPr="006D4502">
        <w:rPr>
          <w:spacing w:val="3"/>
          <w:w w:val="116"/>
          <w:sz w:val="28"/>
          <w:szCs w:val="28"/>
        </w:rPr>
        <w:t xml:space="preserve"> (Mrs. </w:t>
      </w:r>
      <w:proofErr w:type="spellStart"/>
      <w:r w:rsidRPr="006D4502">
        <w:rPr>
          <w:spacing w:val="3"/>
          <w:w w:val="116"/>
          <w:sz w:val="28"/>
          <w:szCs w:val="28"/>
        </w:rPr>
        <w:t>A.N.Birari</w:t>
      </w:r>
      <w:proofErr w:type="spellEnd"/>
      <w:r w:rsidRPr="006D4502">
        <w:rPr>
          <w:spacing w:val="3"/>
          <w:w w:val="116"/>
          <w:sz w:val="28"/>
          <w:szCs w:val="28"/>
        </w:rPr>
        <w:t xml:space="preserve">) </w:t>
      </w:r>
      <w:r w:rsidR="003D458D">
        <w:rPr>
          <w:spacing w:val="3"/>
          <w:w w:val="116"/>
          <w:sz w:val="28"/>
          <w:szCs w:val="28"/>
        </w:rPr>
        <w:t xml:space="preserve">                   Prof. </w:t>
      </w:r>
      <w:proofErr w:type="spellStart"/>
      <w:r w:rsidR="003D458D">
        <w:rPr>
          <w:spacing w:val="3"/>
          <w:w w:val="116"/>
          <w:sz w:val="28"/>
          <w:szCs w:val="28"/>
        </w:rPr>
        <w:t>B.N.Rajole</w:t>
      </w:r>
      <w:proofErr w:type="spellEnd"/>
      <w:r w:rsidR="003D458D">
        <w:rPr>
          <w:spacing w:val="3"/>
          <w:w w:val="116"/>
          <w:sz w:val="28"/>
          <w:szCs w:val="28"/>
        </w:rPr>
        <w:t>)</w:t>
      </w: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DA628A" w:rsidRDefault="001413D0" w:rsidP="001413D0">
      <w:pPr>
        <w:spacing w:line="380" w:lineRule="exact"/>
        <w:ind w:right="-6963"/>
        <w:rPr>
          <w:w w:val="104"/>
          <w:position w:val="-1"/>
          <w:sz w:val="32"/>
          <w:szCs w:val="32"/>
        </w:rPr>
      </w:pPr>
      <w:r>
        <w:rPr>
          <w:w w:val="104"/>
          <w:position w:val="-1"/>
          <w:sz w:val="32"/>
          <w:szCs w:val="32"/>
        </w:rPr>
        <w:t xml:space="preserve">                                       </w:t>
      </w:r>
      <w:r w:rsidR="00273A1E">
        <w:rPr>
          <w:w w:val="104"/>
          <w:position w:val="-1"/>
          <w:sz w:val="32"/>
          <w:szCs w:val="32"/>
        </w:rPr>
        <w:t xml:space="preserve"> </w:t>
      </w:r>
    </w:p>
    <w:p w:rsidR="00DA628A" w:rsidRDefault="00DA628A" w:rsidP="001413D0">
      <w:pPr>
        <w:spacing w:line="380" w:lineRule="exact"/>
        <w:ind w:right="-6963"/>
        <w:rPr>
          <w:w w:val="104"/>
          <w:position w:val="-1"/>
          <w:sz w:val="32"/>
          <w:szCs w:val="32"/>
        </w:rPr>
      </w:pPr>
    </w:p>
    <w:p w:rsidR="003A343D" w:rsidRPr="001413D0" w:rsidRDefault="00273A1E" w:rsidP="00DA628A">
      <w:pPr>
        <w:spacing w:line="380" w:lineRule="exact"/>
        <w:ind w:left="2160" w:right="-6963" w:firstLine="720"/>
        <w:rPr>
          <w:w w:val="104"/>
          <w:position w:val="-1"/>
          <w:sz w:val="32"/>
          <w:szCs w:val="32"/>
        </w:rPr>
      </w:pPr>
      <w:r>
        <w:rPr>
          <w:w w:val="104"/>
          <w:position w:val="-1"/>
          <w:sz w:val="32"/>
          <w:szCs w:val="32"/>
        </w:rPr>
        <w:lastRenderedPageBreak/>
        <w:t xml:space="preserve"> </w:t>
      </w:r>
      <w:r w:rsidR="001413D0" w:rsidRPr="001413D0">
        <w:rPr>
          <w:w w:val="104"/>
          <w:position w:val="-1"/>
          <w:sz w:val="32"/>
          <w:szCs w:val="32"/>
        </w:rPr>
        <w:t>ACKNOWLEDGEMENT</w:t>
      </w:r>
    </w:p>
    <w:p w:rsidR="003A343D" w:rsidRDefault="003A343D" w:rsidP="003A343D">
      <w:pPr>
        <w:spacing w:line="380" w:lineRule="exact"/>
        <w:ind w:right="-6963"/>
        <w:jc w:val="both"/>
        <w:rPr>
          <w:w w:val="104"/>
          <w:position w:val="-1"/>
          <w:sz w:val="34"/>
          <w:szCs w:val="34"/>
        </w:rPr>
      </w:pPr>
    </w:p>
    <w:p w:rsidR="003A343D" w:rsidRPr="00273C79" w:rsidRDefault="003A343D" w:rsidP="003A343D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 w:rsidRPr="00273C79">
        <w:rPr>
          <w:sz w:val="24"/>
          <w:szCs w:val="24"/>
        </w:rPr>
        <w:t>Inspiration and guidance are invaluable in every aspect of life, especially in the field of education, which I have received from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our respected H.O.D</w:t>
      </w:r>
      <w:r w:rsidRPr="00307F4D">
        <w:rPr>
          <w:b/>
          <w:sz w:val="24"/>
          <w:szCs w:val="24"/>
        </w:rPr>
        <w:t xml:space="preserve">.&lt;name of </w:t>
      </w:r>
      <w:proofErr w:type="spellStart"/>
      <w:r w:rsidRPr="00307F4D">
        <w:rPr>
          <w:b/>
          <w:sz w:val="24"/>
          <w:szCs w:val="24"/>
        </w:rPr>
        <w:t>hod</w:t>
      </w:r>
      <w:proofErr w:type="spellEnd"/>
      <w:r w:rsidRPr="00307F4D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who has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guided me in the first two phases of dissertation work and gave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earnest co-operation whenever required. I would like to express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my sincere gratitude towards her.</w:t>
      </w:r>
    </w:p>
    <w:p w:rsidR="003A343D" w:rsidRPr="00273C79" w:rsidRDefault="003A343D" w:rsidP="003A343D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 w:rsidRPr="00273C79">
        <w:rPr>
          <w:sz w:val="24"/>
          <w:szCs w:val="24"/>
        </w:rPr>
        <w:t xml:space="preserve">I am pleased to announce that my presentation of the </w:t>
      </w:r>
      <w:r>
        <w:rPr>
          <w:sz w:val="24"/>
          <w:szCs w:val="24"/>
        </w:rPr>
        <w:t xml:space="preserve">project </w:t>
      </w:r>
      <w:r w:rsidRPr="00273C79">
        <w:rPr>
          <w:sz w:val="24"/>
          <w:szCs w:val="24"/>
        </w:rPr>
        <w:t>as well as the report would not have been completed without the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 xml:space="preserve">able guidance and complete support of </w:t>
      </w:r>
      <w:r w:rsidRPr="00307F4D">
        <w:rPr>
          <w:b/>
          <w:sz w:val="24"/>
          <w:szCs w:val="24"/>
        </w:rPr>
        <w:t>&lt; your guide name &gt;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th</w:t>
      </w:r>
      <w:r>
        <w:rPr>
          <w:sz w:val="24"/>
          <w:szCs w:val="24"/>
        </w:rPr>
        <w:t xml:space="preserve">ose </w:t>
      </w:r>
      <w:r w:rsidRPr="00273C79">
        <w:rPr>
          <w:sz w:val="24"/>
          <w:szCs w:val="24"/>
        </w:rPr>
        <w:t>helped me at each and every step in every possible way.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She</w:t>
      </w:r>
      <w:r>
        <w:rPr>
          <w:sz w:val="24"/>
          <w:szCs w:val="24"/>
        </w:rPr>
        <w:t>/he</w:t>
      </w:r>
      <w:r w:rsidRPr="00273C79">
        <w:rPr>
          <w:sz w:val="24"/>
          <w:szCs w:val="24"/>
        </w:rPr>
        <w:t xml:space="preserve"> always provided me with access to the latest technology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and facilities and encouragement at every point and took active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participation in the achievement of my objective. Heartfelt my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 xml:space="preserve">foremost thanks go to dissertation guide and help of my </w:t>
      </w:r>
      <w:r w:rsidR="00033A8E" w:rsidRPr="00273C79">
        <w:rPr>
          <w:sz w:val="24"/>
          <w:szCs w:val="24"/>
        </w:rPr>
        <w:t>well</w:t>
      </w:r>
      <w:r w:rsidR="00033A8E">
        <w:rPr>
          <w:sz w:val="24"/>
          <w:szCs w:val="24"/>
        </w:rPr>
        <w:t>-</w:t>
      </w:r>
      <w:r w:rsidR="00033A8E" w:rsidRPr="00273C79">
        <w:rPr>
          <w:sz w:val="24"/>
          <w:szCs w:val="24"/>
        </w:rPr>
        <w:t>wishers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and colleagues.</w:t>
      </w:r>
    </w:p>
    <w:p w:rsidR="003A343D" w:rsidRDefault="003A343D" w:rsidP="001413D0">
      <w:pPr>
        <w:autoSpaceDE w:val="0"/>
        <w:autoSpaceDN w:val="0"/>
        <w:adjustRightInd w:val="0"/>
        <w:spacing w:line="360" w:lineRule="auto"/>
        <w:ind w:firstLine="720"/>
        <w:jc w:val="both"/>
        <w:rPr>
          <w:spacing w:val="3"/>
          <w:w w:val="116"/>
          <w:sz w:val="34"/>
          <w:szCs w:val="34"/>
        </w:rPr>
      </w:pPr>
      <w:r w:rsidRPr="00273C79">
        <w:rPr>
          <w:sz w:val="24"/>
          <w:szCs w:val="24"/>
        </w:rPr>
        <w:t>At last, I would like to take this opportunity to convey thanks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to all my staff members, who directly or indirectly encouraged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and helped me to complete my work on time and contributed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their valuable time in helping me to achieve success in the work</w:t>
      </w:r>
      <w:r>
        <w:rPr>
          <w:sz w:val="24"/>
          <w:szCs w:val="24"/>
        </w:rPr>
        <w:t xml:space="preserve"> </w:t>
      </w:r>
      <w:r w:rsidRPr="00273C79">
        <w:rPr>
          <w:sz w:val="24"/>
          <w:szCs w:val="24"/>
        </w:rPr>
        <w:t>of</w:t>
      </w:r>
      <w:r>
        <w:rPr>
          <w:rFonts w:ascii="ComputerModern" w:hAnsi="ComputerModern" w:cs="ComputerModern"/>
          <w:sz w:val="34"/>
          <w:szCs w:val="34"/>
        </w:rPr>
        <w:t xml:space="preserve"> </w:t>
      </w:r>
      <w:r>
        <w:rPr>
          <w:sz w:val="24"/>
          <w:szCs w:val="24"/>
        </w:rPr>
        <w:t>project</w:t>
      </w: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3A343D" w:rsidRDefault="003A343D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7F2AA2" w:rsidRDefault="007F2AA2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7F2AA2" w:rsidRDefault="007F2AA2" w:rsidP="002005FF">
      <w:pPr>
        <w:spacing w:before="15"/>
        <w:ind w:left="4494" w:right="3122"/>
        <w:jc w:val="both"/>
        <w:rPr>
          <w:spacing w:val="3"/>
          <w:w w:val="116"/>
          <w:sz w:val="34"/>
          <w:szCs w:val="34"/>
        </w:rPr>
      </w:pPr>
    </w:p>
    <w:p w:rsidR="00F81BAF" w:rsidRDefault="00851DDD" w:rsidP="002005FF">
      <w:pPr>
        <w:spacing w:before="15"/>
        <w:ind w:left="4494" w:right="3122"/>
        <w:jc w:val="both"/>
        <w:rPr>
          <w:sz w:val="34"/>
          <w:szCs w:val="34"/>
        </w:rPr>
      </w:pPr>
      <w:r>
        <w:rPr>
          <w:spacing w:val="3"/>
          <w:w w:val="116"/>
          <w:sz w:val="34"/>
          <w:szCs w:val="34"/>
        </w:rPr>
        <w:lastRenderedPageBreak/>
        <w:t>I</w:t>
      </w:r>
      <w:r>
        <w:rPr>
          <w:w w:val="99"/>
          <w:sz w:val="34"/>
          <w:szCs w:val="34"/>
        </w:rPr>
        <w:t>N</w:t>
      </w:r>
      <w:r>
        <w:rPr>
          <w:spacing w:val="-4"/>
          <w:w w:val="99"/>
          <w:sz w:val="34"/>
          <w:szCs w:val="34"/>
        </w:rPr>
        <w:t>D</w:t>
      </w:r>
      <w:r>
        <w:rPr>
          <w:w w:val="103"/>
          <w:sz w:val="34"/>
          <w:szCs w:val="34"/>
        </w:rPr>
        <w:t>EX</w:t>
      </w:r>
    </w:p>
    <w:p w:rsidR="00F81BAF" w:rsidRDefault="00F81BAF" w:rsidP="002005FF">
      <w:pPr>
        <w:spacing w:before="6" w:line="180" w:lineRule="exact"/>
        <w:jc w:val="both"/>
        <w:rPr>
          <w:sz w:val="18"/>
          <w:szCs w:val="18"/>
        </w:rPr>
      </w:pPr>
    </w:p>
    <w:p w:rsidR="00F81BAF" w:rsidRDefault="00F81BAF" w:rsidP="002005FF">
      <w:pPr>
        <w:spacing w:line="200" w:lineRule="exact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6303"/>
        <w:gridCol w:w="2476"/>
      </w:tblGrid>
      <w:tr w:rsidR="00F81BAF" w:rsidTr="005813C9">
        <w:trPr>
          <w:trHeight w:hRule="exact" w:val="403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380" w:lineRule="exact"/>
              <w:ind w:left="100"/>
              <w:jc w:val="both"/>
              <w:rPr>
                <w:sz w:val="34"/>
                <w:szCs w:val="34"/>
              </w:rPr>
            </w:pPr>
            <w:proofErr w:type="spellStart"/>
            <w:r>
              <w:rPr>
                <w:spacing w:val="-6"/>
                <w:w w:val="99"/>
                <w:sz w:val="34"/>
                <w:szCs w:val="34"/>
              </w:rPr>
              <w:t>S</w:t>
            </w:r>
            <w:r>
              <w:rPr>
                <w:spacing w:val="3"/>
                <w:w w:val="132"/>
                <w:sz w:val="34"/>
                <w:szCs w:val="34"/>
              </w:rPr>
              <w:t>r</w:t>
            </w:r>
            <w:r>
              <w:rPr>
                <w:w w:val="99"/>
                <w:sz w:val="34"/>
                <w:szCs w:val="34"/>
              </w:rPr>
              <w:t>.No</w:t>
            </w:r>
            <w:proofErr w:type="spellEnd"/>
            <w:r>
              <w:rPr>
                <w:w w:val="99"/>
                <w:sz w:val="34"/>
                <w:szCs w:val="34"/>
              </w:rPr>
              <w:t>.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380" w:lineRule="exact"/>
              <w:ind w:left="100"/>
              <w:jc w:val="both"/>
              <w:rPr>
                <w:sz w:val="34"/>
                <w:szCs w:val="34"/>
              </w:rPr>
            </w:pPr>
            <w:r>
              <w:rPr>
                <w:spacing w:val="-4"/>
                <w:sz w:val="34"/>
                <w:szCs w:val="34"/>
              </w:rPr>
              <w:t>N</w:t>
            </w:r>
            <w:r>
              <w:rPr>
                <w:spacing w:val="4"/>
                <w:sz w:val="34"/>
                <w:szCs w:val="34"/>
              </w:rPr>
              <w:t>a</w:t>
            </w:r>
            <w:r>
              <w:rPr>
                <w:spacing w:val="-3"/>
                <w:sz w:val="34"/>
                <w:szCs w:val="34"/>
              </w:rPr>
              <w:t>m</w:t>
            </w:r>
            <w:r>
              <w:rPr>
                <w:sz w:val="34"/>
                <w:szCs w:val="34"/>
              </w:rPr>
              <w:t>e</w:t>
            </w:r>
            <w:r>
              <w:rPr>
                <w:spacing w:val="33"/>
                <w:sz w:val="34"/>
                <w:szCs w:val="34"/>
              </w:rPr>
              <w:t xml:space="preserve"> </w:t>
            </w:r>
            <w:r>
              <w:rPr>
                <w:spacing w:val="-4"/>
                <w:sz w:val="34"/>
                <w:szCs w:val="34"/>
              </w:rPr>
              <w:t>o</w:t>
            </w:r>
            <w:r>
              <w:rPr>
                <w:sz w:val="34"/>
                <w:szCs w:val="34"/>
              </w:rPr>
              <w:t>f</w:t>
            </w:r>
            <w:r>
              <w:rPr>
                <w:spacing w:val="-4"/>
                <w:sz w:val="34"/>
                <w:szCs w:val="34"/>
              </w:rPr>
              <w:t xml:space="preserve"> </w:t>
            </w:r>
            <w:r>
              <w:rPr>
                <w:spacing w:val="7"/>
                <w:w w:val="119"/>
                <w:sz w:val="34"/>
                <w:szCs w:val="34"/>
              </w:rPr>
              <w:t>t</w:t>
            </w:r>
            <w:r>
              <w:rPr>
                <w:w w:val="105"/>
                <w:sz w:val="34"/>
                <w:szCs w:val="34"/>
              </w:rPr>
              <w:t>o</w:t>
            </w:r>
            <w:r>
              <w:rPr>
                <w:spacing w:val="-7"/>
                <w:w w:val="105"/>
                <w:sz w:val="34"/>
                <w:szCs w:val="34"/>
              </w:rPr>
              <w:t>p</w:t>
            </w:r>
            <w:r>
              <w:rPr>
                <w:w w:val="99"/>
                <w:sz w:val="34"/>
                <w:szCs w:val="34"/>
              </w:rPr>
              <w:t>ic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380" w:lineRule="exact"/>
              <w:ind w:left="100"/>
              <w:jc w:val="both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</w:t>
            </w:r>
            <w:r>
              <w:rPr>
                <w:spacing w:val="3"/>
                <w:sz w:val="34"/>
                <w:szCs w:val="34"/>
              </w:rPr>
              <w:t>a</w:t>
            </w:r>
            <w:r>
              <w:rPr>
                <w:spacing w:val="-6"/>
                <w:sz w:val="34"/>
                <w:szCs w:val="34"/>
              </w:rPr>
              <w:t>g</w:t>
            </w:r>
            <w:r>
              <w:rPr>
                <w:sz w:val="34"/>
                <w:szCs w:val="34"/>
              </w:rPr>
              <w:t>e</w:t>
            </w:r>
            <w:r>
              <w:rPr>
                <w:spacing w:val="34"/>
                <w:sz w:val="34"/>
                <w:szCs w:val="34"/>
              </w:rPr>
              <w:t xml:space="preserve"> </w:t>
            </w:r>
            <w:r>
              <w:rPr>
                <w:w w:val="103"/>
                <w:sz w:val="34"/>
                <w:szCs w:val="34"/>
              </w:rPr>
              <w:t>no.</w:t>
            </w:r>
          </w:p>
        </w:tc>
      </w:tr>
      <w:tr w:rsidR="00F81BAF" w:rsidTr="005813C9">
        <w:trPr>
          <w:trHeight w:hRule="exact" w:val="312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01" w:right="5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6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>
              <w:rPr>
                <w:spacing w:val="4"/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st</w:t>
            </w:r>
            <w:r>
              <w:rPr>
                <w:spacing w:val="-7"/>
                <w:sz w:val="26"/>
                <w:szCs w:val="26"/>
              </w:rPr>
              <w:t>r</w:t>
            </w:r>
            <w:r>
              <w:rPr>
                <w:spacing w:val="4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ct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ind w:left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r>
              <w:rPr>
                <w:w w:val="102"/>
                <w:sz w:val="22"/>
                <w:szCs w:val="22"/>
              </w:rPr>
              <w:t>R</w:t>
            </w:r>
            <w:r>
              <w:rPr>
                <w:spacing w:val="7"/>
                <w:w w:val="102"/>
                <w:sz w:val="22"/>
                <w:szCs w:val="22"/>
              </w:rPr>
              <w:t>o</w:t>
            </w:r>
            <w:r>
              <w:rPr>
                <w:w w:val="102"/>
                <w:sz w:val="22"/>
                <w:szCs w:val="22"/>
              </w:rPr>
              <w:t>man</w:t>
            </w:r>
          </w:p>
        </w:tc>
      </w:tr>
      <w:tr w:rsidR="00F81BAF" w:rsidTr="005813C9">
        <w:trPr>
          <w:trHeight w:hRule="exact" w:val="52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  <w:r>
              <w:rPr>
                <w:spacing w:val="-3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r</w:t>
            </w:r>
            <w:r>
              <w:rPr>
                <w:spacing w:val="3"/>
                <w:sz w:val="26"/>
                <w:szCs w:val="26"/>
              </w:rPr>
              <w:t>o</w:t>
            </w:r>
            <w:r>
              <w:rPr>
                <w:spacing w:val="4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u</w:t>
            </w:r>
            <w:r>
              <w:rPr>
                <w:spacing w:val="3"/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tion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ind w:left="100" w:right="34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-7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o1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w w:val="102"/>
                <w:sz w:val="22"/>
                <w:szCs w:val="22"/>
              </w:rPr>
              <w:t xml:space="preserve">starts </w:t>
            </w:r>
            <w:r>
              <w:rPr>
                <w:spacing w:val="-7"/>
                <w:w w:val="102"/>
                <w:sz w:val="22"/>
                <w:szCs w:val="22"/>
              </w:rPr>
              <w:t>h</w:t>
            </w:r>
            <w:r>
              <w:rPr>
                <w:w w:val="102"/>
                <w:sz w:val="22"/>
                <w:szCs w:val="22"/>
              </w:rPr>
              <w:t>ere</w:t>
            </w:r>
          </w:p>
        </w:tc>
      </w:tr>
      <w:tr w:rsidR="00F81BAF" w:rsidTr="005813C9">
        <w:trPr>
          <w:trHeight w:hRule="exact" w:val="394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403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4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403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before="1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413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449" w:right="45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3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art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List/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pacing w:val="5"/>
                <w:sz w:val="26"/>
                <w:szCs w:val="26"/>
              </w:rPr>
              <w:t>C</w:t>
            </w:r>
            <w:r>
              <w:rPr>
                <w:spacing w:val="4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st (if </w:t>
            </w:r>
            <w:r>
              <w:rPr>
                <w:spacing w:val="3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ppli</w:t>
            </w:r>
            <w:r>
              <w:rPr>
                <w:spacing w:val="5"/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a</w:t>
            </w:r>
            <w:r>
              <w:rPr>
                <w:spacing w:val="7"/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le)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382" w:right="385"/>
              <w:jc w:val="both"/>
              <w:rPr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</w:t>
            </w:r>
            <w:r>
              <w:rPr>
                <w:spacing w:val="-4"/>
                <w:sz w:val="26"/>
                <w:szCs w:val="26"/>
              </w:rPr>
              <w:t>s</w:t>
            </w:r>
            <w:r>
              <w:rPr>
                <w:spacing w:val="4"/>
                <w:sz w:val="26"/>
                <w:szCs w:val="26"/>
              </w:rPr>
              <w:t>u</w:t>
            </w:r>
            <w:r>
              <w:rPr>
                <w:w w:val="101"/>
                <w:sz w:val="26"/>
                <w:szCs w:val="26"/>
              </w:rPr>
              <w:t>lt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382" w:right="385"/>
              <w:jc w:val="both"/>
              <w:rPr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pacing w:val="7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nc</w:t>
            </w:r>
            <w:r>
              <w:rPr>
                <w:spacing w:val="-3"/>
                <w:sz w:val="26"/>
                <w:szCs w:val="26"/>
              </w:rPr>
              <w:t>l</w:t>
            </w:r>
            <w:r>
              <w:rPr>
                <w:spacing w:val="4"/>
                <w:sz w:val="26"/>
                <w:szCs w:val="26"/>
              </w:rPr>
              <w:t>u</w:t>
            </w:r>
            <w:r>
              <w:rPr>
                <w:spacing w:val="-6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i</w:t>
            </w:r>
            <w:r>
              <w:rPr>
                <w:spacing w:val="3"/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382" w:right="385"/>
              <w:jc w:val="both"/>
              <w:rPr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>
              <w:rPr>
                <w:spacing w:val="-3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tu</w:t>
            </w:r>
            <w:r>
              <w:rPr>
                <w:spacing w:val="-3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</w:t>
            </w:r>
            <w:r>
              <w:rPr>
                <w:spacing w:val="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Sc</w:t>
            </w:r>
            <w:r>
              <w:rPr>
                <w:spacing w:val="3"/>
                <w:sz w:val="26"/>
                <w:szCs w:val="26"/>
              </w:rPr>
              <w:t>o</w:t>
            </w:r>
            <w:r>
              <w:rPr>
                <w:spacing w:val="8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e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382" w:right="385"/>
              <w:jc w:val="both"/>
              <w:rPr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</w:t>
            </w:r>
            <w:r>
              <w:rPr>
                <w:spacing w:val="6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er</w:t>
            </w:r>
            <w:r>
              <w:rPr>
                <w:spacing w:val="-3"/>
                <w:sz w:val="26"/>
                <w:szCs w:val="26"/>
              </w:rPr>
              <w:t>e</w:t>
            </w:r>
            <w:r>
              <w:rPr>
                <w:spacing w:val="4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ces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12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7"/>
                <w:sz w:val="26"/>
                <w:szCs w:val="26"/>
              </w:rPr>
              <w:t>A</w:t>
            </w:r>
            <w:r>
              <w:rPr>
                <w:spacing w:val="4"/>
                <w:sz w:val="26"/>
                <w:szCs w:val="26"/>
              </w:rPr>
              <w:t>p</w:t>
            </w:r>
            <w:r>
              <w:rPr>
                <w:spacing w:val="8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en</w:t>
            </w:r>
            <w:r>
              <w:rPr>
                <w:spacing w:val="6"/>
                <w:sz w:val="26"/>
                <w:szCs w:val="26"/>
              </w:rPr>
              <w:t>d</w:t>
            </w:r>
            <w:r>
              <w:rPr>
                <w:spacing w:val="-6"/>
                <w:w w:val="101"/>
                <w:sz w:val="26"/>
                <w:szCs w:val="26"/>
              </w:rPr>
              <w:t>i</w:t>
            </w:r>
            <w:r>
              <w:rPr>
                <w:spacing w:val="4"/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>-1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ind w:left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r>
              <w:rPr>
                <w:w w:val="102"/>
                <w:sz w:val="22"/>
                <w:szCs w:val="22"/>
              </w:rPr>
              <w:t>R</w:t>
            </w:r>
            <w:r>
              <w:rPr>
                <w:spacing w:val="7"/>
                <w:w w:val="102"/>
                <w:sz w:val="22"/>
                <w:szCs w:val="22"/>
              </w:rPr>
              <w:t>o</w:t>
            </w:r>
            <w:r>
              <w:rPr>
                <w:w w:val="102"/>
                <w:sz w:val="22"/>
                <w:szCs w:val="22"/>
              </w:rPr>
              <w:t>man</w:t>
            </w:r>
          </w:p>
        </w:tc>
      </w:tr>
      <w:tr w:rsidR="00F81BAF" w:rsidTr="005813C9">
        <w:trPr>
          <w:trHeight w:hRule="exact" w:val="403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30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</w:tbl>
    <w:p w:rsidR="00F81BAF" w:rsidRDefault="00F81BAF" w:rsidP="002005FF">
      <w:pPr>
        <w:jc w:val="both"/>
        <w:sectPr w:rsidR="00F81BAF" w:rsidSect="003D458D">
          <w:headerReference w:type="default" r:id="rId13"/>
          <w:pgSz w:w="12240" w:h="15840"/>
          <w:pgMar w:top="1180" w:right="990" w:bottom="280" w:left="990" w:header="851" w:footer="0" w:gutter="0"/>
          <w:pgNumType w:start="4"/>
          <w:cols w:space="720"/>
        </w:sectPr>
      </w:pPr>
    </w:p>
    <w:p w:rsidR="00F81BAF" w:rsidRDefault="00F81BAF" w:rsidP="002005FF">
      <w:pPr>
        <w:spacing w:before="7" w:line="280" w:lineRule="exact"/>
        <w:jc w:val="both"/>
        <w:rPr>
          <w:sz w:val="28"/>
          <w:szCs w:val="28"/>
        </w:rPr>
      </w:pPr>
    </w:p>
    <w:p w:rsidR="00F81BAF" w:rsidRDefault="00851DDD" w:rsidP="002005FF">
      <w:pPr>
        <w:spacing w:before="28" w:line="280" w:lineRule="exact"/>
        <w:ind w:left="488"/>
        <w:jc w:val="both"/>
        <w:rPr>
          <w:sz w:val="26"/>
          <w:szCs w:val="26"/>
        </w:rPr>
      </w:pPr>
      <w:r>
        <w:rPr>
          <w:position w:val="-1"/>
          <w:sz w:val="26"/>
          <w:szCs w:val="26"/>
        </w:rPr>
        <w:t>L</w:t>
      </w:r>
      <w:r>
        <w:rPr>
          <w:spacing w:val="-3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st</w:t>
      </w:r>
      <w:r>
        <w:rPr>
          <w:spacing w:val="32"/>
          <w:position w:val="-1"/>
          <w:sz w:val="26"/>
          <w:szCs w:val="26"/>
        </w:rPr>
        <w:t xml:space="preserve"> </w:t>
      </w:r>
      <w:r>
        <w:rPr>
          <w:spacing w:val="4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f</w:t>
      </w:r>
      <w:r>
        <w:rPr>
          <w:spacing w:val="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</w:t>
      </w:r>
      <w:r>
        <w:rPr>
          <w:spacing w:val="4"/>
          <w:position w:val="-1"/>
          <w:sz w:val="26"/>
          <w:szCs w:val="26"/>
        </w:rPr>
        <w:t>h</w:t>
      </w:r>
      <w:r>
        <w:rPr>
          <w:position w:val="-1"/>
          <w:sz w:val="26"/>
          <w:szCs w:val="26"/>
        </w:rPr>
        <w:t>e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spacing w:val="6"/>
          <w:position w:val="-1"/>
          <w:sz w:val="26"/>
          <w:szCs w:val="26"/>
        </w:rPr>
        <w:t>f</w:t>
      </w:r>
      <w:r>
        <w:rPr>
          <w:spacing w:val="-6"/>
          <w:w w:val="101"/>
          <w:position w:val="-1"/>
          <w:sz w:val="26"/>
          <w:szCs w:val="26"/>
        </w:rPr>
        <w:t>i</w:t>
      </w:r>
      <w:r>
        <w:rPr>
          <w:spacing w:val="8"/>
          <w:position w:val="-1"/>
          <w:sz w:val="26"/>
          <w:szCs w:val="26"/>
        </w:rPr>
        <w:t>g</w:t>
      </w:r>
      <w:r>
        <w:rPr>
          <w:w w:val="120"/>
          <w:position w:val="-1"/>
          <w:sz w:val="26"/>
          <w:szCs w:val="26"/>
        </w:rPr>
        <w:t>u</w:t>
      </w:r>
      <w:r>
        <w:rPr>
          <w:spacing w:val="-2"/>
          <w:w w:val="120"/>
          <w:position w:val="-1"/>
          <w:sz w:val="26"/>
          <w:szCs w:val="26"/>
        </w:rPr>
        <w:t>r</w:t>
      </w:r>
      <w:r>
        <w:rPr>
          <w:spacing w:val="4"/>
          <w:position w:val="-1"/>
          <w:sz w:val="26"/>
          <w:szCs w:val="26"/>
        </w:rPr>
        <w:t>e</w:t>
      </w:r>
      <w:r>
        <w:rPr>
          <w:spacing w:val="-6"/>
          <w:position w:val="-1"/>
          <w:sz w:val="26"/>
          <w:szCs w:val="26"/>
        </w:rPr>
        <w:t>s</w:t>
      </w:r>
      <w:r>
        <w:rPr>
          <w:w w:val="109"/>
          <w:position w:val="-1"/>
          <w:sz w:val="26"/>
          <w:szCs w:val="26"/>
        </w:rPr>
        <w:t>:-</w:t>
      </w:r>
    </w:p>
    <w:p w:rsidR="00F81BAF" w:rsidRDefault="00F81BAF" w:rsidP="002005FF">
      <w:pPr>
        <w:spacing w:before="3" w:line="100" w:lineRule="exact"/>
        <w:jc w:val="both"/>
        <w:rPr>
          <w:sz w:val="10"/>
          <w:szCs w:val="10"/>
        </w:rPr>
      </w:pPr>
    </w:p>
    <w:p w:rsidR="00F81BAF" w:rsidRDefault="00F81BAF" w:rsidP="002005FF">
      <w:pPr>
        <w:spacing w:line="200" w:lineRule="exact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6008"/>
        <w:gridCol w:w="2360"/>
      </w:tblGrid>
      <w:tr w:rsidR="00F81BAF" w:rsidTr="005813C9">
        <w:trPr>
          <w:trHeight w:hRule="exact" w:val="269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before="5" w:line="240" w:lineRule="exact"/>
              <w:ind w:left="10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pacing w:val="-3"/>
                <w:w w:val="112"/>
                <w:sz w:val="22"/>
                <w:szCs w:val="22"/>
              </w:rPr>
              <w:t>F</w:t>
            </w:r>
            <w:r>
              <w:rPr>
                <w:w w:val="102"/>
                <w:sz w:val="22"/>
                <w:szCs w:val="22"/>
              </w:rPr>
              <w:t>ig</w:t>
            </w:r>
            <w:r>
              <w:rPr>
                <w:spacing w:val="8"/>
                <w:w w:val="102"/>
                <w:sz w:val="22"/>
                <w:szCs w:val="22"/>
              </w:rPr>
              <w:t>.</w:t>
            </w:r>
            <w:r>
              <w:rPr>
                <w:spacing w:val="-4"/>
                <w:w w:val="102"/>
                <w:sz w:val="22"/>
                <w:szCs w:val="22"/>
              </w:rPr>
              <w:t>N</w:t>
            </w:r>
            <w:r>
              <w:rPr>
                <w:spacing w:val="2"/>
                <w:w w:val="102"/>
                <w:sz w:val="22"/>
                <w:szCs w:val="22"/>
              </w:rPr>
              <w:t>o</w:t>
            </w:r>
            <w:proofErr w:type="spellEnd"/>
            <w:r>
              <w:rPr>
                <w:w w:val="102"/>
                <w:sz w:val="22"/>
                <w:szCs w:val="22"/>
              </w:rPr>
              <w:t>.</w:t>
            </w:r>
          </w:p>
        </w:tc>
        <w:tc>
          <w:tcPr>
            <w:tcW w:w="30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before="5" w:line="240" w:lineRule="exact"/>
              <w:ind w:left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me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7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w w:val="102"/>
                <w:sz w:val="22"/>
                <w:szCs w:val="22"/>
              </w:rPr>
              <w:t>f</w:t>
            </w:r>
            <w:r>
              <w:rPr>
                <w:spacing w:val="-5"/>
                <w:w w:val="102"/>
                <w:sz w:val="22"/>
                <w:szCs w:val="22"/>
              </w:rPr>
              <w:t>i</w:t>
            </w:r>
            <w:r>
              <w:rPr>
                <w:spacing w:val="7"/>
                <w:w w:val="102"/>
                <w:sz w:val="22"/>
                <w:szCs w:val="22"/>
              </w:rPr>
              <w:t>g</w:t>
            </w:r>
            <w:r>
              <w:rPr>
                <w:w w:val="116"/>
                <w:sz w:val="22"/>
                <w:szCs w:val="22"/>
              </w:rPr>
              <w:t>ure</w:t>
            </w: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before="5" w:line="240" w:lineRule="exact"/>
              <w:ind w:left="100"/>
              <w:jc w:val="both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0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-4"/>
                <w:w w:val="114"/>
                <w:sz w:val="22"/>
                <w:szCs w:val="22"/>
              </w:rPr>
              <w:t>n</w:t>
            </w:r>
            <w:r>
              <w:rPr>
                <w:spacing w:val="7"/>
                <w:w w:val="102"/>
                <w:sz w:val="22"/>
                <w:szCs w:val="22"/>
              </w:rPr>
              <w:t>o</w:t>
            </w:r>
            <w:r>
              <w:rPr>
                <w:w w:val="102"/>
                <w:sz w:val="22"/>
                <w:szCs w:val="22"/>
              </w:rPr>
              <w:t>.</w:t>
            </w:r>
          </w:p>
        </w:tc>
      </w:tr>
      <w:tr w:rsidR="00F81BAF" w:rsidTr="005813C9">
        <w:trPr>
          <w:trHeight w:hRule="exact" w:val="398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340"/>
              <w:jc w:val="both"/>
              <w:rPr>
                <w:sz w:val="26"/>
                <w:szCs w:val="26"/>
              </w:rPr>
            </w:pPr>
            <w:r>
              <w:rPr>
                <w:spacing w:val="8"/>
                <w:sz w:val="26"/>
                <w:szCs w:val="26"/>
              </w:rPr>
              <w:t>1</w:t>
            </w:r>
            <w:r>
              <w:rPr>
                <w:spacing w:val="-3"/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30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17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30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96"/>
        </w:trPr>
        <w:tc>
          <w:tcPr>
            <w:tcW w:w="727" w:type="pc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3068" w:type="pc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1205" w:type="pc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</w:tbl>
    <w:p w:rsidR="00F81BAF" w:rsidRDefault="00F81BAF" w:rsidP="002005FF">
      <w:pPr>
        <w:spacing w:before="6" w:line="260" w:lineRule="exact"/>
        <w:jc w:val="both"/>
        <w:rPr>
          <w:sz w:val="26"/>
          <w:szCs w:val="26"/>
        </w:rPr>
      </w:pPr>
    </w:p>
    <w:p w:rsidR="00F81BAF" w:rsidRDefault="00851DDD" w:rsidP="002005FF">
      <w:pPr>
        <w:spacing w:before="28"/>
        <w:ind w:left="1165"/>
        <w:jc w:val="both"/>
        <w:rPr>
          <w:sz w:val="26"/>
          <w:szCs w:val="26"/>
        </w:rPr>
      </w:pPr>
      <w:r>
        <w:rPr>
          <w:sz w:val="26"/>
          <w:szCs w:val="26"/>
        </w:rPr>
        <w:t>* 1.2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i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at</w:t>
      </w:r>
      <w:r>
        <w:rPr>
          <w:spacing w:val="-3"/>
          <w:sz w:val="26"/>
          <w:szCs w:val="26"/>
        </w:rPr>
        <w:t>e</w:t>
      </w:r>
      <w:r>
        <w:rPr>
          <w:sz w:val="26"/>
          <w:szCs w:val="26"/>
        </w:rPr>
        <w:t xml:space="preserve">s Figure </w:t>
      </w:r>
      <w:r>
        <w:rPr>
          <w:spacing w:val="4"/>
          <w:sz w:val="26"/>
          <w:szCs w:val="26"/>
        </w:rPr>
        <w:t>no</w:t>
      </w:r>
      <w:r>
        <w:rPr>
          <w:spacing w:val="-3"/>
          <w:sz w:val="26"/>
          <w:szCs w:val="26"/>
        </w:rPr>
        <w:t>.</w:t>
      </w:r>
      <w:r>
        <w:rPr>
          <w:sz w:val="26"/>
          <w:szCs w:val="26"/>
        </w:rPr>
        <w:t>2</w:t>
      </w:r>
      <w:r>
        <w:rPr>
          <w:spacing w:val="1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f</w:t>
      </w:r>
      <w:r>
        <w:rPr>
          <w:sz w:val="26"/>
          <w:szCs w:val="26"/>
        </w:rPr>
        <w:t>rom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Cha</w:t>
      </w:r>
      <w:r>
        <w:rPr>
          <w:spacing w:val="4"/>
          <w:sz w:val="26"/>
          <w:szCs w:val="26"/>
        </w:rPr>
        <w:t>p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 xml:space="preserve">r </w:t>
      </w:r>
      <w:r>
        <w:rPr>
          <w:spacing w:val="-5"/>
          <w:sz w:val="26"/>
          <w:szCs w:val="26"/>
        </w:rPr>
        <w:t>n</w:t>
      </w:r>
      <w:r>
        <w:rPr>
          <w:sz w:val="26"/>
          <w:szCs w:val="26"/>
        </w:rPr>
        <w:t>o.1</w:t>
      </w:r>
    </w:p>
    <w:p w:rsidR="00F81BAF" w:rsidRDefault="00F81BAF" w:rsidP="002005FF">
      <w:pPr>
        <w:spacing w:before="1" w:line="100" w:lineRule="exact"/>
        <w:jc w:val="both"/>
        <w:rPr>
          <w:sz w:val="11"/>
          <w:szCs w:val="11"/>
        </w:rPr>
      </w:pPr>
    </w:p>
    <w:p w:rsidR="00F81BAF" w:rsidRDefault="00F81BAF" w:rsidP="002005FF">
      <w:pPr>
        <w:spacing w:line="200" w:lineRule="exact"/>
        <w:jc w:val="both"/>
      </w:pPr>
    </w:p>
    <w:p w:rsidR="00F81BAF" w:rsidRDefault="00851DDD" w:rsidP="002005FF">
      <w:pPr>
        <w:spacing w:line="280" w:lineRule="exact"/>
        <w:ind w:left="488"/>
        <w:jc w:val="both"/>
        <w:rPr>
          <w:sz w:val="26"/>
          <w:szCs w:val="26"/>
        </w:rPr>
      </w:pPr>
      <w:r>
        <w:rPr>
          <w:position w:val="-1"/>
          <w:sz w:val="26"/>
          <w:szCs w:val="26"/>
        </w:rPr>
        <w:t>L</w:t>
      </w:r>
      <w:r>
        <w:rPr>
          <w:spacing w:val="-3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st</w:t>
      </w:r>
      <w:r>
        <w:rPr>
          <w:spacing w:val="32"/>
          <w:position w:val="-1"/>
          <w:sz w:val="26"/>
          <w:szCs w:val="26"/>
        </w:rPr>
        <w:t xml:space="preserve"> </w:t>
      </w:r>
      <w:r>
        <w:rPr>
          <w:spacing w:val="4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f</w:t>
      </w:r>
      <w:r>
        <w:rPr>
          <w:spacing w:val="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</w:t>
      </w:r>
      <w:r>
        <w:rPr>
          <w:spacing w:val="4"/>
          <w:position w:val="-1"/>
          <w:sz w:val="26"/>
          <w:szCs w:val="26"/>
        </w:rPr>
        <w:t>h</w:t>
      </w:r>
      <w:r>
        <w:rPr>
          <w:position w:val="-1"/>
          <w:sz w:val="26"/>
          <w:szCs w:val="26"/>
        </w:rPr>
        <w:t>e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w w:val="111"/>
          <w:position w:val="-1"/>
          <w:sz w:val="26"/>
          <w:szCs w:val="26"/>
        </w:rPr>
        <w:t>T</w:t>
      </w:r>
      <w:r>
        <w:rPr>
          <w:spacing w:val="4"/>
          <w:w w:val="111"/>
          <w:position w:val="-1"/>
          <w:sz w:val="26"/>
          <w:szCs w:val="26"/>
        </w:rPr>
        <w:t>a</w:t>
      </w:r>
      <w:r>
        <w:rPr>
          <w:spacing w:val="3"/>
          <w:w w:val="111"/>
          <w:position w:val="-1"/>
          <w:sz w:val="26"/>
          <w:szCs w:val="26"/>
        </w:rPr>
        <w:t>b</w:t>
      </w:r>
      <w:r>
        <w:rPr>
          <w:position w:val="-1"/>
          <w:sz w:val="26"/>
          <w:szCs w:val="26"/>
        </w:rPr>
        <w:t>l</w:t>
      </w:r>
      <w:r>
        <w:rPr>
          <w:spacing w:val="3"/>
          <w:position w:val="-1"/>
          <w:sz w:val="26"/>
          <w:szCs w:val="26"/>
        </w:rPr>
        <w:t>e</w:t>
      </w:r>
      <w:r>
        <w:rPr>
          <w:w w:val="109"/>
          <w:position w:val="-1"/>
          <w:sz w:val="26"/>
          <w:szCs w:val="26"/>
        </w:rPr>
        <w:t>s</w:t>
      </w:r>
      <w:r>
        <w:rPr>
          <w:spacing w:val="-7"/>
          <w:w w:val="109"/>
          <w:position w:val="-1"/>
          <w:sz w:val="26"/>
          <w:szCs w:val="26"/>
        </w:rPr>
        <w:t>:</w:t>
      </w:r>
      <w:r>
        <w:rPr>
          <w:position w:val="-1"/>
          <w:sz w:val="26"/>
          <w:szCs w:val="26"/>
        </w:rPr>
        <w:t>-</w:t>
      </w:r>
    </w:p>
    <w:p w:rsidR="00F81BAF" w:rsidRDefault="00F81BAF" w:rsidP="002005FF">
      <w:pPr>
        <w:spacing w:before="3" w:line="100" w:lineRule="exact"/>
        <w:jc w:val="both"/>
        <w:rPr>
          <w:sz w:val="10"/>
          <w:szCs w:val="10"/>
        </w:rPr>
      </w:pPr>
    </w:p>
    <w:p w:rsidR="00F81BAF" w:rsidRDefault="00F81BAF" w:rsidP="002005FF">
      <w:pPr>
        <w:spacing w:line="200" w:lineRule="exact"/>
        <w:jc w:val="both"/>
      </w:pPr>
    </w:p>
    <w:tbl>
      <w:tblPr>
        <w:tblW w:w="980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6012"/>
        <w:gridCol w:w="2363"/>
      </w:tblGrid>
      <w:tr w:rsidR="00F81BAF" w:rsidTr="005813C9">
        <w:trPr>
          <w:trHeight w:hRule="exact" w:val="295"/>
        </w:trPr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before="5"/>
              <w:ind w:left="10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w w:val="112"/>
                <w:sz w:val="22"/>
                <w:szCs w:val="22"/>
              </w:rPr>
              <w:t>Tab</w:t>
            </w:r>
            <w:r>
              <w:rPr>
                <w:spacing w:val="6"/>
                <w:w w:val="112"/>
                <w:sz w:val="22"/>
                <w:szCs w:val="22"/>
              </w:rPr>
              <w:t>.</w:t>
            </w:r>
            <w:r>
              <w:rPr>
                <w:spacing w:val="-4"/>
                <w:w w:val="102"/>
                <w:sz w:val="22"/>
                <w:szCs w:val="22"/>
              </w:rPr>
              <w:t>N</w:t>
            </w:r>
            <w:r>
              <w:rPr>
                <w:spacing w:val="-2"/>
                <w:w w:val="102"/>
                <w:sz w:val="22"/>
                <w:szCs w:val="22"/>
              </w:rPr>
              <w:t>o</w:t>
            </w:r>
            <w:proofErr w:type="spellEnd"/>
            <w:r>
              <w:rPr>
                <w:w w:val="102"/>
                <w:sz w:val="22"/>
                <w:szCs w:val="22"/>
              </w:rPr>
              <w:t>.</w:t>
            </w:r>
          </w:p>
        </w:tc>
        <w:tc>
          <w:tcPr>
            <w:tcW w:w="6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before="5"/>
              <w:ind w:left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6"/>
                <w:w w:val="112"/>
                <w:sz w:val="22"/>
                <w:szCs w:val="22"/>
              </w:rPr>
              <w:t>T</w:t>
            </w:r>
            <w:r>
              <w:rPr>
                <w:spacing w:val="2"/>
                <w:w w:val="115"/>
                <w:sz w:val="22"/>
                <w:szCs w:val="22"/>
              </w:rPr>
              <w:t>a</w:t>
            </w:r>
            <w:r>
              <w:rPr>
                <w:w w:val="110"/>
                <w:sz w:val="22"/>
                <w:szCs w:val="22"/>
              </w:rPr>
              <w:t>b</w:t>
            </w:r>
            <w:r>
              <w:rPr>
                <w:spacing w:val="4"/>
                <w:w w:val="110"/>
                <w:sz w:val="22"/>
                <w:szCs w:val="22"/>
              </w:rPr>
              <w:t>l</w:t>
            </w:r>
            <w:r>
              <w:rPr>
                <w:w w:val="102"/>
                <w:sz w:val="22"/>
                <w:szCs w:val="22"/>
              </w:rPr>
              <w:t>e</w:t>
            </w: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before="5"/>
              <w:ind w:left="100"/>
              <w:jc w:val="both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0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-4"/>
                <w:w w:val="114"/>
                <w:sz w:val="22"/>
                <w:szCs w:val="22"/>
              </w:rPr>
              <w:t>n</w:t>
            </w:r>
            <w:r>
              <w:rPr>
                <w:spacing w:val="7"/>
                <w:w w:val="102"/>
                <w:sz w:val="22"/>
                <w:szCs w:val="22"/>
              </w:rPr>
              <w:t>o</w:t>
            </w:r>
            <w:r>
              <w:rPr>
                <w:w w:val="102"/>
                <w:sz w:val="22"/>
                <w:szCs w:val="22"/>
              </w:rPr>
              <w:t>.</w:t>
            </w:r>
          </w:p>
        </w:tc>
      </w:tr>
      <w:tr w:rsidR="00F81BAF" w:rsidTr="005813C9">
        <w:trPr>
          <w:trHeight w:hRule="exact" w:val="426"/>
        </w:trPr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81BAF" w:rsidRDefault="00851DDD" w:rsidP="002005FF">
            <w:pPr>
              <w:spacing w:line="280" w:lineRule="exact"/>
              <w:ind w:left="340"/>
              <w:jc w:val="both"/>
              <w:rPr>
                <w:sz w:val="26"/>
                <w:szCs w:val="26"/>
              </w:rPr>
            </w:pPr>
            <w:r>
              <w:rPr>
                <w:spacing w:val="8"/>
                <w:sz w:val="26"/>
                <w:szCs w:val="26"/>
              </w:rPr>
              <w:t>1</w:t>
            </w:r>
            <w:r>
              <w:rPr>
                <w:spacing w:val="-3"/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0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334"/>
        </w:trPr>
        <w:tc>
          <w:tcPr>
            <w:tcW w:w="142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601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2363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  <w:tr w:rsidR="00F81BAF" w:rsidTr="005813C9">
        <w:trPr>
          <w:trHeight w:hRule="exact" w:val="434"/>
        </w:trPr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6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BAF" w:rsidRDefault="00F81BAF" w:rsidP="002005FF">
            <w:pPr>
              <w:jc w:val="both"/>
            </w:pPr>
          </w:p>
        </w:tc>
      </w:tr>
    </w:tbl>
    <w:p w:rsidR="00F81BAF" w:rsidRDefault="00F81BAF" w:rsidP="002005FF">
      <w:pPr>
        <w:spacing w:before="6" w:line="260" w:lineRule="exact"/>
        <w:jc w:val="both"/>
        <w:rPr>
          <w:sz w:val="26"/>
          <w:szCs w:val="26"/>
        </w:rPr>
      </w:pPr>
    </w:p>
    <w:p w:rsidR="00F81BAF" w:rsidRDefault="00851DDD" w:rsidP="002005FF">
      <w:pPr>
        <w:spacing w:before="28"/>
        <w:ind w:left="1165"/>
        <w:jc w:val="both"/>
        <w:rPr>
          <w:sz w:val="26"/>
          <w:szCs w:val="26"/>
        </w:rPr>
      </w:pPr>
      <w:r>
        <w:rPr>
          <w:sz w:val="26"/>
          <w:szCs w:val="26"/>
        </w:rPr>
        <w:t>* 1.2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i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at</w:t>
      </w:r>
      <w:r>
        <w:rPr>
          <w:spacing w:val="-3"/>
          <w:sz w:val="26"/>
          <w:szCs w:val="26"/>
        </w:rPr>
        <w:t>e</w:t>
      </w:r>
      <w:r>
        <w:rPr>
          <w:sz w:val="26"/>
          <w:szCs w:val="26"/>
        </w:rPr>
        <w:t>s T</w:t>
      </w:r>
      <w:r>
        <w:rPr>
          <w:spacing w:val="3"/>
          <w:sz w:val="26"/>
          <w:szCs w:val="26"/>
        </w:rPr>
        <w:t>a</w:t>
      </w:r>
      <w:r>
        <w:rPr>
          <w:spacing w:val="4"/>
          <w:sz w:val="26"/>
          <w:szCs w:val="26"/>
        </w:rPr>
        <w:t>b</w:t>
      </w:r>
      <w:r>
        <w:rPr>
          <w:sz w:val="26"/>
          <w:szCs w:val="26"/>
        </w:rPr>
        <w:t>le</w:t>
      </w:r>
      <w:r>
        <w:rPr>
          <w:spacing w:val="-6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n</w:t>
      </w:r>
      <w:r>
        <w:rPr>
          <w:sz w:val="26"/>
          <w:szCs w:val="26"/>
        </w:rPr>
        <w:t xml:space="preserve">o.2 </w:t>
      </w:r>
      <w:r>
        <w:rPr>
          <w:spacing w:val="5"/>
          <w:sz w:val="26"/>
          <w:szCs w:val="26"/>
        </w:rPr>
        <w:t>f</w:t>
      </w:r>
      <w:r>
        <w:rPr>
          <w:spacing w:val="-6"/>
          <w:sz w:val="26"/>
          <w:szCs w:val="26"/>
        </w:rPr>
        <w:t>r</w:t>
      </w:r>
      <w:r>
        <w:rPr>
          <w:sz w:val="26"/>
          <w:szCs w:val="26"/>
        </w:rPr>
        <w:t>om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4"/>
          <w:sz w:val="26"/>
          <w:szCs w:val="26"/>
        </w:rPr>
        <w:t>h</w:t>
      </w:r>
      <w:r>
        <w:rPr>
          <w:spacing w:val="-6"/>
          <w:sz w:val="26"/>
          <w:szCs w:val="26"/>
        </w:rPr>
        <w:t>a</w:t>
      </w:r>
      <w:r>
        <w:rPr>
          <w:spacing w:val="4"/>
          <w:sz w:val="26"/>
          <w:szCs w:val="26"/>
        </w:rPr>
        <w:t>p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r no.1</w:t>
      </w: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before="13" w:line="200" w:lineRule="exact"/>
        <w:jc w:val="both"/>
      </w:pPr>
    </w:p>
    <w:p w:rsidR="00F81BAF" w:rsidRDefault="00851DDD" w:rsidP="002005FF">
      <w:pPr>
        <w:ind w:left="488"/>
        <w:jc w:val="both"/>
        <w:rPr>
          <w:sz w:val="26"/>
          <w:szCs w:val="26"/>
        </w:rPr>
      </w:pPr>
      <w:r>
        <w:rPr>
          <w:sz w:val="26"/>
          <w:szCs w:val="26"/>
        </w:rPr>
        <w:t>LA</w:t>
      </w:r>
      <w:r>
        <w:rPr>
          <w:spacing w:val="5"/>
          <w:sz w:val="26"/>
          <w:szCs w:val="26"/>
        </w:rPr>
        <w:t>S</w:t>
      </w:r>
      <w:r>
        <w:rPr>
          <w:sz w:val="26"/>
          <w:szCs w:val="26"/>
        </w:rPr>
        <w:t>T</w:t>
      </w:r>
      <w:r>
        <w:rPr>
          <w:spacing w:val="31"/>
          <w:sz w:val="26"/>
          <w:szCs w:val="26"/>
        </w:rPr>
        <w:t xml:space="preserve"> </w:t>
      </w:r>
      <w:r>
        <w:rPr>
          <w:w w:val="104"/>
          <w:sz w:val="26"/>
          <w:szCs w:val="26"/>
        </w:rPr>
        <w:t>P</w:t>
      </w:r>
      <w:r>
        <w:rPr>
          <w:spacing w:val="6"/>
          <w:w w:val="104"/>
          <w:sz w:val="26"/>
          <w:szCs w:val="26"/>
        </w:rPr>
        <w:t>A</w:t>
      </w:r>
      <w:r>
        <w:rPr>
          <w:w w:val="109"/>
          <w:sz w:val="26"/>
          <w:szCs w:val="26"/>
        </w:rPr>
        <w:t>GE</w:t>
      </w:r>
    </w:p>
    <w:p w:rsidR="00F81BAF" w:rsidRDefault="00851DDD" w:rsidP="002005FF">
      <w:pPr>
        <w:spacing w:before="3"/>
        <w:ind w:left="824"/>
        <w:jc w:val="both"/>
        <w:rPr>
          <w:sz w:val="26"/>
          <w:szCs w:val="26"/>
        </w:rPr>
      </w:pPr>
      <w:r>
        <w:rPr>
          <w:sz w:val="15"/>
          <w:szCs w:val="15"/>
        </w:rPr>
        <w:t xml:space="preserve">     </w:t>
      </w:r>
      <w:r>
        <w:rPr>
          <w:spacing w:val="3"/>
          <w:sz w:val="15"/>
          <w:szCs w:val="15"/>
        </w:rPr>
        <w:t xml:space="preserve"> </w:t>
      </w:r>
      <w:r>
        <w:rPr>
          <w:spacing w:val="3"/>
          <w:w w:val="109"/>
          <w:sz w:val="26"/>
          <w:szCs w:val="26"/>
        </w:rPr>
        <w:t>R</w:t>
      </w:r>
      <w:r>
        <w:rPr>
          <w:w w:val="109"/>
          <w:sz w:val="26"/>
          <w:szCs w:val="26"/>
        </w:rPr>
        <w:t>EFE</w:t>
      </w:r>
      <w:r>
        <w:rPr>
          <w:spacing w:val="8"/>
          <w:w w:val="109"/>
          <w:sz w:val="26"/>
          <w:szCs w:val="26"/>
        </w:rPr>
        <w:t>R</w:t>
      </w:r>
      <w:r>
        <w:rPr>
          <w:spacing w:val="-7"/>
          <w:w w:val="110"/>
          <w:sz w:val="26"/>
          <w:szCs w:val="26"/>
        </w:rPr>
        <w:t>E</w:t>
      </w:r>
      <w:r>
        <w:rPr>
          <w:spacing w:val="3"/>
          <w:sz w:val="26"/>
          <w:szCs w:val="26"/>
        </w:rPr>
        <w:t>N</w:t>
      </w:r>
      <w:r>
        <w:rPr>
          <w:spacing w:val="3"/>
          <w:w w:val="109"/>
          <w:sz w:val="26"/>
          <w:szCs w:val="26"/>
        </w:rPr>
        <w:t>C</w:t>
      </w:r>
      <w:r>
        <w:rPr>
          <w:w w:val="105"/>
          <w:sz w:val="26"/>
          <w:szCs w:val="26"/>
        </w:rPr>
        <w:t>ES</w:t>
      </w:r>
    </w:p>
    <w:p w:rsidR="00F81BAF" w:rsidRDefault="00851DDD" w:rsidP="002005FF">
      <w:pPr>
        <w:spacing w:before="3"/>
        <w:ind w:left="824"/>
        <w:jc w:val="both"/>
        <w:rPr>
          <w:sz w:val="26"/>
          <w:szCs w:val="26"/>
        </w:rPr>
      </w:pPr>
      <w:proofErr w:type="gramStart"/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ud</w:t>
      </w:r>
      <w:r>
        <w:rPr>
          <w:spacing w:val="-6"/>
          <w:sz w:val="26"/>
          <w:szCs w:val="26"/>
        </w:rPr>
        <w:t>e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 xml:space="preserve">t 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sho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ld</w:t>
      </w:r>
      <w:proofErr w:type="gramEnd"/>
      <w:r>
        <w:rPr>
          <w:spacing w:val="46"/>
          <w:sz w:val="26"/>
          <w:szCs w:val="26"/>
        </w:rPr>
        <w:t xml:space="preserve"> </w:t>
      </w:r>
      <w:r>
        <w:rPr>
          <w:sz w:val="26"/>
          <w:szCs w:val="26"/>
        </w:rPr>
        <w:t>f</w:t>
      </w:r>
      <w:r>
        <w:rPr>
          <w:spacing w:val="8"/>
          <w:sz w:val="26"/>
          <w:szCs w:val="26"/>
        </w:rPr>
        <w:t>o</w:t>
      </w:r>
      <w:r>
        <w:rPr>
          <w:sz w:val="26"/>
          <w:szCs w:val="26"/>
        </w:rPr>
        <w:t>l</w:t>
      </w:r>
      <w:r>
        <w:rPr>
          <w:spacing w:val="-6"/>
          <w:sz w:val="26"/>
          <w:szCs w:val="26"/>
        </w:rPr>
        <w:t>l</w:t>
      </w:r>
      <w:r>
        <w:rPr>
          <w:spacing w:val="4"/>
          <w:sz w:val="26"/>
          <w:szCs w:val="26"/>
        </w:rPr>
        <w:t>o</w:t>
      </w:r>
      <w:r>
        <w:rPr>
          <w:sz w:val="26"/>
          <w:szCs w:val="26"/>
        </w:rPr>
        <w:t>w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30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f</w:t>
      </w:r>
      <w:r>
        <w:rPr>
          <w:spacing w:val="4"/>
          <w:sz w:val="26"/>
          <w:szCs w:val="26"/>
        </w:rPr>
        <w:t>o</w:t>
      </w:r>
      <w:r>
        <w:rPr>
          <w:sz w:val="26"/>
          <w:szCs w:val="26"/>
        </w:rPr>
        <w:t>r</w:t>
      </w:r>
      <w:r>
        <w:rPr>
          <w:spacing w:val="-3"/>
          <w:sz w:val="26"/>
          <w:szCs w:val="26"/>
        </w:rPr>
        <w:t>m</w:t>
      </w:r>
      <w:r>
        <w:rPr>
          <w:spacing w:val="4"/>
          <w:sz w:val="26"/>
          <w:szCs w:val="26"/>
        </w:rPr>
        <w:t>a</w:t>
      </w:r>
      <w:r>
        <w:rPr>
          <w:sz w:val="26"/>
          <w:szCs w:val="26"/>
        </w:rPr>
        <w:t xml:space="preserve">t </w:t>
      </w:r>
      <w:r>
        <w:rPr>
          <w:spacing w:val="8"/>
          <w:sz w:val="26"/>
          <w:szCs w:val="26"/>
        </w:rPr>
        <w:t xml:space="preserve"> </w:t>
      </w:r>
      <w:r>
        <w:rPr>
          <w:w w:val="109"/>
          <w:sz w:val="26"/>
          <w:szCs w:val="26"/>
        </w:rPr>
        <w:t>f</w:t>
      </w:r>
      <w:r>
        <w:rPr>
          <w:spacing w:val="4"/>
          <w:w w:val="109"/>
          <w:sz w:val="26"/>
          <w:szCs w:val="26"/>
        </w:rPr>
        <w:t>o</w:t>
      </w:r>
      <w:r>
        <w:rPr>
          <w:w w:val="109"/>
          <w:sz w:val="26"/>
          <w:szCs w:val="26"/>
        </w:rPr>
        <w:t>r</w:t>
      </w:r>
      <w:r>
        <w:rPr>
          <w:spacing w:val="-3"/>
          <w:w w:val="109"/>
          <w:sz w:val="26"/>
          <w:szCs w:val="26"/>
        </w:rPr>
        <w:t xml:space="preserve"> </w:t>
      </w:r>
      <w:r>
        <w:rPr>
          <w:w w:val="104"/>
          <w:sz w:val="26"/>
          <w:szCs w:val="26"/>
        </w:rPr>
        <w:t>Re</w:t>
      </w:r>
      <w:r>
        <w:rPr>
          <w:spacing w:val="-3"/>
          <w:w w:val="104"/>
          <w:sz w:val="26"/>
          <w:szCs w:val="26"/>
        </w:rPr>
        <w:t>f</w:t>
      </w:r>
      <w:r>
        <w:rPr>
          <w:spacing w:val="4"/>
          <w:sz w:val="26"/>
          <w:szCs w:val="26"/>
        </w:rPr>
        <w:t>e</w:t>
      </w:r>
      <w:r>
        <w:rPr>
          <w:w w:val="115"/>
          <w:sz w:val="26"/>
          <w:szCs w:val="26"/>
        </w:rPr>
        <w:t>r</w:t>
      </w:r>
      <w:r>
        <w:rPr>
          <w:spacing w:val="3"/>
          <w:w w:val="115"/>
          <w:sz w:val="26"/>
          <w:szCs w:val="26"/>
        </w:rPr>
        <w:t>e</w:t>
      </w:r>
      <w:r>
        <w:rPr>
          <w:spacing w:val="3"/>
          <w:w w:val="111"/>
          <w:sz w:val="26"/>
          <w:szCs w:val="26"/>
        </w:rPr>
        <w:t>n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</w:t>
      </w:r>
    </w:p>
    <w:p w:rsidR="00F81BAF" w:rsidRDefault="00851DDD" w:rsidP="002005FF">
      <w:pPr>
        <w:spacing w:before="3"/>
        <w:ind w:left="824"/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ont</w:t>
      </w:r>
      <w:proofErr w:type="gramEnd"/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si</w:t>
      </w:r>
      <w:r>
        <w:rPr>
          <w:spacing w:val="-3"/>
          <w:sz w:val="26"/>
          <w:szCs w:val="26"/>
        </w:rPr>
        <w:t>z</w:t>
      </w:r>
      <w:r>
        <w:rPr>
          <w:sz w:val="26"/>
          <w:szCs w:val="26"/>
        </w:rPr>
        <w:t>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12</w:t>
      </w:r>
      <w:r>
        <w:rPr>
          <w:spacing w:val="5"/>
          <w:sz w:val="26"/>
          <w:szCs w:val="26"/>
        </w:rPr>
        <w:t xml:space="preserve"> T</w:t>
      </w:r>
      <w:r>
        <w:rPr>
          <w:spacing w:val="-6"/>
          <w:sz w:val="26"/>
          <w:szCs w:val="26"/>
        </w:rPr>
        <w:t>i</w:t>
      </w:r>
      <w:r>
        <w:rPr>
          <w:spacing w:val="3"/>
          <w:sz w:val="26"/>
          <w:szCs w:val="26"/>
        </w:rPr>
        <w:t>m</w:t>
      </w:r>
      <w:r>
        <w:rPr>
          <w:sz w:val="26"/>
          <w:szCs w:val="26"/>
        </w:rPr>
        <w:t>es</w:t>
      </w:r>
      <w:r>
        <w:rPr>
          <w:spacing w:val="3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n</w:t>
      </w:r>
      <w:r>
        <w:rPr>
          <w:spacing w:val="4"/>
          <w:sz w:val="26"/>
          <w:szCs w:val="26"/>
        </w:rPr>
        <w:t>e</w:t>
      </w:r>
      <w:r>
        <w:rPr>
          <w:sz w:val="26"/>
          <w:szCs w:val="26"/>
        </w:rPr>
        <w:t>w</w:t>
      </w:r>
      <w:r>
        <w:rPr>
          <w:spacing w:val="3"/>
          <w:sz w:val="26"/>
          <w:szCs w:val="26"/>
        </w:rPr>
        <w:t xml:space="preserve"> </w:t>
      </w:r>
      <w:r>
        <w:rPr>
          <w:spacing w:val="6"/>
          <w:w w:val="134"/>
          <w:sz w:val="26"/>
          <w:szCs w:val="26"/>
        </w:rPr>
        <w:t>r</w:t>
      </w:r>
      <w:r>
        <w:rPr>
          <w:spacing w:val="4"/>
          <w:sz w:val="26"/>
          <w:szCs w:val="26"/>
        </w:rPr>
        <w:t>o</w:t>
      </w:r>
      <w:r>
        <w:rPr>
          <w:w w:val="110"/>
          <w:sz w:val="26"/>
          <w:szCs w:val="26"/>
        </w:rPr>
        <w:t>ma</w:t>
      </w:r>
      <w:r>
        <w:rPr>
          <w:spacing w:val="5"/>
          <w:w w:val="110"/>
          <w:sz w:val="26"/>
          <w:szCs w:val="26"/>
        </w:rPr>
        <w:t>n</w:t>
      </w:r>
      <w:r>
        <w:rPr>
          <w:sz w:val="26"/>
          <w:szCs w:val="26"/>
        </w:rPr>
        <w:t>)</w:t>
      </w:r>
    </w:p>
    <w:p w:rsidR="00F81BAF" w:rsidRDefault="00851DDD" w:rsidP="002005FF">
      <w:pPr>
        <w:spacing w:line="280" w:lineRule="exact"/>
        <w:ind w:left="1165"/>
        <w:jc w:val="both"/>
        <w:rPr>
          <w:sz w:val="26"/>
          <w:szCs w:val="26"/>
        </w:rPr>
      </w:pPr>
      <w:r>
        <w:rPr>
          <w:spacing w:val="4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3"/>
          <w:sz w:val="26"/>
          <w:szCs w:val="26"/>
        </w:rPr>
        <w:t>u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hor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>
        <w:rPr>
          <w:spacing w:val="9"/>
          <w:sz w:val="26"/>
          <w:szCs w:val="26"/>
        </w:rPr>
        <w:t>N</w:t>
      </w:r>
      <w:r>
        <w:rPr>
          <w:spacing w:val="-6"/>
          <w:sz w:val="26"/>
          <w:szCs w:val="26"/>
        </w:rPr>
        <w:t>a</w:t>
      </w:r>
      <w:r>
        <w:rPr>
          <w:spacing w:val="3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of bo</w:t>
      </w:r>
      <w:r>
        <w:rPr>
          <w:spacing w:val="6"/>
          <w:sz w:val="26"/>
          <w:szCs w:val="26"/>
        </w:rPr>
        <w:t>o</w:t>
      </w:r>
      <w:r>
        <w:rPr>
          <w:sz w:val="26"/>
          <w:szCs w:val="26"/>
        </w:rPr>
        <w:t>k -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P</w:t>
      </w:r>
      <w:r>
        <w:rPr>
          <w:spacing w:val="4"/>
          <w:sz w:val="26"/>
          <w:szCs w:val="26"/>
        </w:rPr>
        <w:t>ub</w:t>
      </w:r>
      <w:r>
        <w:rPr>
          <w:sz w:val="26"/>
          <w:szCs w:val="26"/>
        </w:rPr>
        <w:t>li</w:t>
      </w:r>
      <w:r>
        <w:rPr>
          <w:spacing w:val="-7"/>
          <w:sz w:val="26"/>
          <w:szCs w:val="26"/>
        </w:rPr>
        <w:t>s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er –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9"/>
          <w:sz w:val="26"/>
          <w:szCs w:val="26"/>
        </w:rPr>
        <w:t>d</w:t>
      </w:r>
      <w:r>
        <w:rPr>
          <w:sz w:val="26"/>
          <w:szCs w:val="26"/>
        </w:rPr>
        <w:t>it</w:t>
      </w:r>
      <w:r>
        <w:rPr>
          <w:spacing w:val="-7"/>
          <w:sz w:val="26"/>
          <w:szCs w:val="26"/>
        </w:rPr>
        <w:t>i</w:t>
      </w:r>
      <w:r>
        <w:rPr>
          <w:sz w:val="26"/>
          <w:szCs w:val="26"/>
        </w:rPr>
        <w:t>on –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ye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r - V</w:t>
      </w:r>
      <w:r>
        <w:rPr>
          <w:spacing w:val="4"/>
          <w:sz w:val="26"/>
          <w:szCs w:val="26"/>
        </w:rPr>
        <w:t>ol</w:t>
      </w:r>
      <w:r>
        <w:rPr>
          <w:spacing w:val="-6"/>
          <w:sz w:val="26"/>
          <w:szCs w:val="26"/>
        </w:rPr>
        <w:t>u</w:t>
      </w:r>
      <w:r>
        <w:rPr>
          <w:spacing w:val="3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No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- P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ge</w:t>
      </w:r>
      <w:r>
        <w:rPr>
          <w:spacing w:val="3"/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n</w:t>
      </w:r>
      <w:r>
        <w:rPr>
          <w:spacing w:val="4"/>
          <w:sz w:val="26"/>
          <w:szCs w:val="26"/>
        </w:rPr>
        <w:t>o</w:t>
      </w:r>
      <w:r>
        <w:rPr>
          <w:sz w:val="26"/>
          <w:szCs w:val="26"/>
        </w:rPr>
        <w:t>.</w:t>
      </w:r>
    </w:p>
    <w:p w:rsidR="00F81BAF" w:rsidRDefault="00851DDD" w:rsidP="002005FF">
      <w:pPr>
        <w:spacing w:before="8" w:line="242" w:lineRule="auto"/>
        <w:ind w:left="1501" w:right="731" w:hanging="336"/>
        <w:jc w:val="both"/>
        <w:rPr>
          <w:sz w:val="26"/>
          <w:szCs w:val="26"/>
        </w:rPr>
      </w:pPr>
      <w:r>
        <w:rPr>
          <w:spacing w:val="4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3"/>
          <w:sz w:val="26"/>
          <w:szCs w:val="26"/>
        </w:rPr>
        <w:t>u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hor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3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itle</w:t>
      </w:r>
      <w:r>
        <w:rPr>
          <w:spacing w:val="-17"/>
          <w:sz w:val="26"/>
          <w:szCs w:val="26"/>
        </w:rPr>
        <w:t xml:space="preserve"> </w:t>
      </w:r>
      <w:r>
        <w:rPr>
          <w:spacing w:val="10"/>
          <w:sz w:val="26"/>
          <w:szCs w:val="26"/>
        </w:rPr>
        <w:t>o</w:t>
      </w:r>
      <w:r>
        <w:rPr>
          <w:sz w:val="26"/>
          <w:szCs w:val="26"/>
        </w:rPr>
        <w:t>f</w:t>
      </w:r>
      <w:r>
        <w:rPr>
          <w:spacing w:val="-14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t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-2"/>
          <w:sz w:val="26"/>
          <w:szCs w:val="26"/>
        </w:rPr>
        <w:t>a</w:t>
      </w:r>
      <w:r>
        <w:rPr>
          <w:spacing w:val="4"/>
          <w:sz w:val="26"/>
          <w:szCs w:val="26"/>
        </w:rPr>
        <w:t>pe</w:t>
      </w:r>
      <w:r>
        <w:rPr>
          <w:sz w:val="26"/>
          <w:szCs w:val="26"/>
        </w:rPr>
        <w:t>r</w:t>
      </w:r>
      <w:r>
        <w:rPr>
          <w:spacing w:val="29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-3"/>
          <w:sz w:val="26"/>
          <w:szCs w:val="26"/>
        </w:rPr>
        <w:t>a</w:t>
      </w:r>
      <w:r>
        <w:rPr>
          <w:spacing w:val="8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8"/>
          <w:sz w:val="26"/>
          <w:szCs w:val="26"/>
        </w:rPr>
        <w:t xml:space="preserve"> </w:t>
      </w:r>
      <w:r>
        <w:rPr>
          <w:spacing w:val="8"/>
          <w:sz w:val="26"/>
          <w:szCs w:val="26"/>
        </w:rPr>
        <w:t>o</w:t>
      </w:r>
      <w:r>
        <w:rPr>
          <w:sz w:val="26"/>
          <w:szCs w:val="26"/>
        </w:rPr>
        <w:t>f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j</w:t>
      </w:r>
      <w:r>
        <w:rPr>
          <w:spacing w:val="5"/>
          <w:sz w:val="26"/>
          <w:szCs w:val="26"/>
        </w:rPr>
        <w:t>o</w:t>
      </w:r>
      <w:r>
        <w:rPr>
          <w:sz w:val="26"/>
          <w:szCs w:val="26"/>
        </w:rPr>
        <w:t>ur</w:t>
      </w:r>
      <w:r>
        <w:rPr>
          <w:spacing w:val="-3"/>
          <w:sz w:val="26"/>
          <w:szCs w:val="26"/>
        </w:rPr>
        <w:t>n</w:t>
      </w:r>
      <w:r>
        <w:rPr>
          <w:spacing w:val="4"/>
          <w:sz w:val="26"/>
          <w:szCs w:val="26"/>
        </w:rPr>
        <w:t>a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>
        <w:rPr>
          <w:spacing w:val="5"/>
          <w:sz w:val="26"/>
          <w:szCs w:val="26"/>
        </w:rPr>
        <w:t>V</w:t>
      </w:r>
      <w:r>
        <w:rPr>
          <w:spacing w:val="4"/>
          <w:sz w:val="26"/>
          <w:szCs w:val="26"/>
        </w:rPr>
        <w:t>o</w:t>
      </w:r>
      <w:r>
        <w:rPr>
          <w:sz w:val="26"/>
          <w:szCs w:val="26"/>
        </w:rPr>
        <w:t>lume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>
        <w:rPr>
          <w:spacing w:val="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u</w:t>
      </w:r>
      <w:r>
        <w:rPr>
          <w:spacing w:val="-3"/>
          <w:sz w:val="26"/>
          <w:szCs w:val="26"/>
        </w:rPr>
        <w:t>m</w:t>
      </w:r>
      <w:r>
        <w:rPr>
          <w:spacing w:val="4"/>
          <w:sz w:val="26"/>
          <w:szCs w:val="26"/>
        </w:rPr>
        <w:t>b</w:t>
      </w:r>
      <w:r>
        <w:rPr>
          <w:sz w:val="26"/>
          <w:szCs w:val="26"/>
        </w:rPr>
        <w:t xml:space="preserve">er - </w:t>
      </w:r>
      <w:r>
        <w:rPr>
          <w:spacing w:val="3"/>
          <w:sz w:val="26"/>
          <w:szCs w:val="26"/>
        </w:rPr>
        <w:t>m</w:t>
      </w:r>
      <w:r>
        <w:rPr>
          <w:spacing w:val="4"/>
          <w:sz w:val="26"/>
          <w:szCs w:val="26"/>
        </w:rPr>
        <w:t>on</w:t>
      </w:r>
      <w:r>
        <w:rPr>
          <w:sz w:val="26"/>
          <w:szCs w:val="26"/>
        </w:rPr>
        <w:t xml:space="preserve">th </w:t>
      </w:r>
      <w:r>
        <w:rPr>
          <w:spacing w:val="4"/>
          <w:sz w:val="26"/>
          <w:szCs w:val="26"/>
        </w:rPr>
        <w:t>a</w:t>
      </w:r>
      <w:r>
        <w:rPr>
          <w:spacing w:val="-6"/>
          <w:sz w:val="26"/>
          <w:szCs w:val="26"/>
        </w:rPr>
        <w:t>n</w:t>
      </w:r>
      <w:r>
        <w:rPr>
          <w:sz w:val="26"/>
          <w:szCs w:val="26"/>
        </w:rPr>
        <w:t xml:space="preserve">d </w:t>
      </w:r>
      <w:r>
        <w:rPr>
          <w:spacing w:val="4"/>
          <w:sz w:val="26"/>
          <w:szCs w:val="26"/>
        </w:rPr>
        <w:t>Y</w:t>
      </w:r>
      <w:r>
        <w:rPr>
          <w:sz w:val="26"/>
          <w:szCs w:val="26"/>
        </w:rPr>
        <w:t>e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r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-5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p</w:t>
      </w:r>
      <w:r>
        <w:rPr>
          <w:sz w:val="26"/>
          <w:szCs w:val="26"/>
        </w:rPr>
        <w:t>age</w:t>
      </w:r>
      <w:r>
        <w:rPr>
          <w:spacing w:val="4"/>
          <w:sz w:val="26"/>
          <w:szCs w:val="26"/>
        </w:rPr>
        <w:t xml:space="preserve"> </w:t>
      </w:r>
      <w:r>
        <w:rPr>
          <w:spacing w:val="-6"/>
          <w:sz w:val="26"/>
          <w:szCs w:val="26"/>
        </w:rPr>
        <w:t>n</w:t>
      </w:r>
      <w:r>
        <w:rPr>
          <w:spacing w:val="8"/>
          <w:sz w:val="26"/>
          <w:szCs w:val="26"/>
        </w:rPr>
        <w:t>o</w:t>
      </w:r>
      <w:r>
        <w:rPr>
          <w:sz w:val="26"/>
          <w:szCs w:val="26"/>
        </w:rPr>
        <w:t>.</w:t>
      </w:r>
    </w:p>
    <w:p w:rsidR="00F81BAF" w:rsidRDefault="00851DDD" w:rsidP="002005FF">
      <w:pPr>
        <w:spacing w:line="280" w:lineRule="exact"/>
        <w:ind w:left="1165"/>
        <w:jc w:val="both"/>
        <w:rPr>
          <w:sz w:val="26"/>
          <w:szCs w:val="26"/>
        </w:rPr>
      </w:pPr>
      <w:r>
        <w:rPr>
          <w:spacing w:val="4"/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>
        <w:rPr>
          <w:spacing w:val="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UR</w:t>
      </w:r>
      <w:r>
        <w:rPr>
          <w:sz w:val="26"/>
          <w:szCs w:val="26"/>
        </w:rPr>
        <w:t>L address (</w:t>
      </w:r>
      <w:proofErr w:type="gram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ttp:</w:t>
      </w:r>
      <w:proofErr w:type="gramEnd"/>
      <w:r>
        <w:rPr>
          <w:sz w:val="26"/>
          <w:szCs w:val="26"/>
        </w:rPr>
        <w:t>//.</w:t>
      </w:r>
      <w:r>
        <w:rPr>
          <w:spacing w:val="3"/>
          <w:sz w:val="26"/>
          <w:szCs w:val="26"/>
        </w:rPr>
        <w:t>.</w:t>
      </w:r>
      <w:r>
        <w:rPr>
          <w:spacing w:val="7"/>
          <w:sz w:val="26"/>
          <w:szCs w:val="26"/>
        </w:rPr>
        <w:t>.</w:t>
      </w:r>
      <w:r>
        <w:rPr>
          <w:spacing w:val="-3"/>
          <w:sz w:val="26"/>
          <w:szCs w:val="26"/>
        </w:rPr>
        <w:t>.</w:t>
      </w:r>
      <w:r>
        <w:rPr>
          <w:sz w:val="26"/>
          <w:szCs w:val="26"/>
        </w:rPr>
        <w:t>.</w:t>
      </w:r>
      <w:r>
        <w:rPr>
          <w:spacing w:val="4"/>
          <w:sz w:val="26"/>
          <w:szCs w:val="26"/>
        </w:rPr>
        <w:t>.</w:t>
      </w:r>
      <w:r>
        <w:rPr>
          <w:spacing w:val="-3"/>
          <w:sz w:val="26"/>
          <w:szCs w:val="26"/>
        </w:rPr>
        <w:t>.</w:t>
      </w:r>
      <w:r>
        <w:rPr>
          <w:sz w:val="26"/>
          <w:szCs w:val="26"/>
        </w:rPr>
        <w:t>....</w:t>
      </w:r>
      <w:r>
        <w:rPr>
          <w:spacing w:val="4"/>
          <w:sz w:val="26"/>
          <w:szCs w:val="26"/>
        </w:rPr>
        <w:t>.</w:t>
      </w:r>
      <w:r>
        <w:rPr>
          <w:sz w:val="26"/>
          <w:szCs w:val="26"/>
        </w:rPr>
        <w:t>...)</w:t>
      </w: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Default="00F81BAF" w:rsidP="002005FF">
      <w:pPr>
        <w:spacing w:line="200" w:lineRule="exact"/>
        <w:jc w:val="both"/>
      </w:pPr>
    </w:p>
    <w:p w:rsidR="00F81BAF" w:rsidRPr="00707A29" w:rsidRDefault="00210029" w:rsidP="00D665F6">
      <w:pPr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="00D230A0" w:rsidRPr="00707A29">
        <w:rPr>
          <w:sz w:val="26"/>
          <w:szCs w:val="26"/>
        </w:rPr>
        <w:t>Names of chapters:</w:t>
      </w:r>
    </w:p>
    <w:p w:rsidR="00D230A0" w:rsidRPr="00707A29" w:rsidRDefault="00D230A0" w:rsidP="00D665F6">
      <w:pPr>
        <w:jc w:val="both"/>
        <w:rPr>
          <w:sz w:val="26"/>
          <w:szCs w:val="26"/>
        </w:rPr>
      </w:pPr>
      <w:r w:rsidRPr="00707A29">
        <w:rPr>
          <w:sz w:val="26"/>
          <w:szCs w:val="26"/>
        </w:rPr>
        <w:t>1) Introduction</w:t>
      </w:r>
    </w:p>
    <w:p w:rsidR="00D230A0" w:rsidRPr="00707A29" w:rsidRDefault="00D230A0" w:rsidP="00D665F6">
      <w:pPr>
        <w:jc w:val="both"/>
        <w:rPr>
          <w:sz w:val="26"/>
          <w:szCs w:val="26"/>
        </w:rPr>
      </w:pPr>
      <w:r w:rsidRPr="00707A29">
        <w:rPr>
          <w:sz w:val="26"/>
          <w:szCs w:val="26"/>
        </w:rPr>
        <w:t>2) Related work/ Literature Survey</w:t>
      </w:r>
    </w:p>
    <w:p w:rsidR="00D230A0" w:rsidRPr="00707A29" w:rsidRDefault="00D230A0" w:rsidP="00D665F6">
      <w:pPr>
        <w:jc w:val="both"/>
        <w:rPr>
          <w:sz w:val="26"/>
          <w:szCs w:val="26"/>
        </w:rPr>
      </w:pPr>
      <w:r w:rsidRPr="00707A29">
        <w:rPr>
          <w:sz w:val="26"/>
          <w:szCs w:val="26"/>
        </w:rPr>
        <w:t>3) Requirement Analysis</w:t>
      </w:r>
    </w:p>
    <w:p w:rsidR="00D230A0" w:rsidRPr="00707A29" w:rsidRDefault="00D230A0" w:rsidP="00D665F6">
      <w:pPr>
        <w:jc w:val="both"/>
        <w:rPr>
          <w:sz w:val="26"/>
          <w:szCs w:val="26"/>
        </w:rPr>
      </w:pPr>
      <w:r w:rsidRPr="00707A29">
        <w:rPr>
          <w:sz w:val="26"/>
          <w:szCs w:val="26"/>
        </w:rPr>
        <w:t>4) System Description</w:t>
      </w:r>
      <w:r w:rsidR="003D3790">
        <w:rPr>
          <w:sz w:val="26"/>
          <w:szCs w:val="26"/>
        </w:rPr>
        <w:t xml:space="preserve"> (phase/module wise description, </w:t>
      </w:r>
      <w:r w:rsidR="009265B1">
        <w:rPr>
          <w:sz w:val="26"/>
          <w:szCs w:val="26"/>
        </w:rPr>
        <w:t xml:space="preserve">Algorithm, </w:t>
      </w:r>
      <w:r w:rsidR="003D3790">
        <w:rPr>
          <w:sz w:val="26"/>
          <w:szCs w:val="26"/>
        </w:rPr>
        <w:t>pseudo code of main functions only 2-3 pages)</w:t>
      </w:r>
    </w:p>
    <w:p w:rsidR="00D230A0" w:rsidRPr="00707A29" w:rsidRDefault="00D230A0" w:rsidP="00D665F6">
      <w:pPr>
        <w:jc w:val="both"/>
        <w:rPr>
          <w:sz w:val="26"/>
          <w:szCs w:val="26"/>
        </w:rPr>
      </w:pPr>
      <w:r w:rsidRPr="00707A29">
        <w:rPr>
          <w:sz w:val="26"/>
          <w:szCs w:val="26"/>
        </w:rPr>
        <w:t>5) Modeling and Designing</w:t>
      </w:r>
      <w:r w:rsidR="003D3790">
        <w:rPr>
          <w:sz w:val="26"/>
          <w:szCs w:val="26"/>
        </w:rPr>
        <w:t xml:space="preserve"> (UML</w:t>
      </w:r>
      <w:proofErr w:type="gramStart"/>
      <w:r w:rsidR="003D3790">
        <w:rPr>
          <w:sz w:val="26"/>
          <w:szCs w:val="26"/>
        </w:rPr>
        <w:t>,DFD</w:t>
      </w:r>
      <w:proofErr w:type="gramEnd"/>
      <w:r w:rsidR="003D3790">
        <w:rPr>
          <w:sz w:val="26"/>
          <w:szCs w:val="26"/>
        </w:rPr>
        <w:t xml:space="preserve"> diagrams)</w:t>
      </w:r>
    </w:p>
    <w:p w:rsidR="00D230A0" w:rsidRPr="00707A29" w:rsidRDefault="00D230A0" w:rsidP="00D665F6">
      <w:pPr>
        <w:jc w:val="both"/>
        <w:rPr>
          <w:sz w:val="26"/>
          <w:szCs w:val="26"/>
        </w:rPr>
      </w:pPr>
      <w:r w:rsidRPr="00707A29">
        <w:rPr>
          <w:sz w:val="26"/>
          <w:szCs w:val="26"/>
        </w:rPr>
        <w:t>6) Testing</w:t>
      </w:r>
      <w:r w:rsidR="003D3790">
        <w:rPr>
          <w:sz w:val="26"/>
          <w:szCs w:val="26"/>
        </w:rPr>
        <w:t xml:space="preserve"> </w:t>
      </w:r>
      <w:proofErr w:type="gramStart"/>
      <w:r w:rsidR="003D3790">
        <w:rPr>
          <w:sz w:val="26"/>
          <w:szCs w:val="26"/>
        </w:rPr>
        <w:t>( Test</w:t>
      </w:r>
      <w:proofErr w:type="gramEnd"/>
      <w:r w:rsidR="003D3790">
        <w:rPr>
          <w:sz w:val="26"/>
          <w:szCs w:val="26"/>
        </w:rPr>
        <w:t xml:space="preserve"> cases</w:t>
      </w:r>
      <w:r w:rsidR="009265B1">
        <w:rPr>
          <w:sz w:val="26"/>
          <w:szCs w:val="26"/>
        </w:rPr>
        <w:t xml:space="preserve"> for each form</w:t>
      </w:r>
      <w:r w:rsidR="003D3790">
        <w:rPr>
          <w:sz w:val="26"/>
          <w:szCs w:val="26"/>
        </w:rPr>
        <w:t xml:space="preserve">, only 2-3 main </w:t>
      </w:r>
      <w:r w:rsidR="00595600">
        <w:rPr>
          <w:sz w:val="26"/>
          <w:szCs w:val="26"/>
        </w:rPr>
        <w:t xml:space="preserve">module </w:t>
      </w:r>
      <w:bookmarkStart w:id="0" w:name="_GoBack"/>
      <w:bookmarkEnd w:id="0"/>
      <w:r w:rsidR="003D3790">
        <w:rPr>
          <w:sz w:val="26"/>
          <w:szCs w:val="26"/>
        </w:rPr>
        <w:t>snap shot)</w:t>
      </w:r>
    </w:p>
    <w:p w:rsidR="00D230A0" w:rsidRPr="00707A29" w:rsidRDefault="00D230A0" w:rsidP="00D665F6">
      <w:pPr>
        <w:jc w:val="both"/>
        <w:rPr>
          <w:sz w:val="26"/>
          <w:szCs w:val="26"/>
        </w:rPr>
      </w:pPr>
      <w:r w:rsidRPr="00707A29">
        <w:rPr>
          <w:sz w:val="26"/>
          <w:szCs w:val="26"/>
        </w:rPr>
        <w:t xml:space="preserve">7) Conclusion and Future scope </w:t>
      </w:r>
    </w:p>
    <w:p w:rsidR="00F81BAF" w:rsidRPr="00D665F6" w:rsidRDefault="00F81BAF" w:rsidP="002005FF">
      <w:pPr>
        <w:spacing w:before="18" w:line="200" w:lineRule="exact"/>
        <w:jc w:val="both"/>
        <w:rPr>
          <w:sz w:val="24"/>
          <w:szCs w:val="24"/>
        </w:rPr>
      </w:pPr>
    </w:p>
    <w:sectPr w:rsidR="00F81BAF" w:rsidRPr="00D665F6" w:rsidSect="00F81BAF">
      <w:pgSz w:w="12240" w:h="15840"/>
      <w:pgMar w:top="1180" w:right="740" w:bottom="280" w:left="1720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29" w:rsidRDefault="00E23229" w:rsidP="00F81BAF">
      <w:r>
        <w:separator/>
      </w:r>
    </w:p>
  </w:endnote>
  <w:endnote w:type="continuationSeparator" w:id="0">
    <w:p w:rsidR="00E23229" w:rsidRDefault="00E23229" w:rsidP="00F8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puterModer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29" w:rsidRDefault="00E23229" w:rsidP="00F81BAF">
      <w:r>
        <w:separator/>
      </w:r>
    </w:p>
  </w:footnote>
  <w:footnote w:type="continuationSeparator" w:id="0">
    <w:p w:rsidR="00E23229" w:rsidRDefault="00E23229" w:rsidP="00F8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52" w:rsidRDefault="003E4252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BAF" w:rsidRDefault="00F81BAF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06B4D"/>
    <w:multiLevelType w:val="multilevel"/>
    <w:tmpl w:val="289C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AF"/>
    <w:rsid w:val="00033A8E"/>
    <w:rsid w:val="000810AE"/>
    <w:rsid w:val="00092B4A"/>
    <w:rsid w:val="001413D0"/>
    <w:rsid w:val="00150BBE"/>
    <w:rsid w:val="001811B5"/>
    <w:rsid w:val="00192F15"/>
    <w:rsid w:val="002005FF"/>
    <w:rsid w:val="00210029"/>
    <w:rsid w:val="00260F22"/>
    <w:rsid w:val="00273A1E"/>
    <w:rsid w:val="00273C79"/>
    <w:rsid w:val="002823B1"/>
    <w:rsid w:val="002F1922"/>
    <w:rsid w:val="00307F4D"/>
    <w:rsid w:val="00311F5B"/>
    <w:rsid w:val="003A343D"/>
    <w:rsid w:val="003A61DA"/>
    <w:rsid w:val="003C0C7F"/>
    <w:rsid w:val="003C3A5E"/>
    <w:rsid w:val="003D3790"/>
    <w:rsid w:val="003D3ACC"/>
    <w:rsid w:val="003D458D"/>
    <w:rsid w:val="003E2E14"/>
    <w:rsid w:val="003E4252"/>
    <w:rsid w:val="00472BD6"/>
    <w:rsid w:val="00480E53"/>
    <w:rsid w:val="004D4F96"/>
    <w:rsid w:val="0051377F"/>
    <w:rsid w:val="00566C4A"/>
    <w:rsid w:val="005813C9"/>
    <w:rsid w:val="005928FD"/>
    <w:rsid w:val="00595600"/>
    <w:rsid w:val="005B66DE"/>
    <w:rsid w:val="0063207A"/>
    <w:rsid w:val="00642FEA"/>
    <w:rsid w:val="00652393"/>
    <w:rsid w:val="00670BD3"/>
    <w:rsid w:val="00676187"/>
    <w:rsid w:val="00683C50"/>
    <w:rsid w:val="006A4D94"/>
    <w:rsid w:val="006D4502"/>
    <w:rsid w:val="006E2FEB"/>
    <w:rsid w:val="00707A29"/>
    <w:rsid w:val="00727189"/>
    <w:rsid w:val="00732AFF"/>
    <w:rsid w:val="00797959"/>
    <w:rsid w:val="007E7392"/>
    <w:rsid w:val="007F2AA2"/>
    <w:rsid w:val="008232D1"/>
    <w:rsid w:val="00851DDD"/>
    <w:rsid w:val="008A44B1"/>
    <w:rsid w:val="008C1693"/>
    <w:rsid w:val="009265B1"/>
    <w:rsid w:val="00951A4E"/>
    <w:rsid w:val="009D1B1C"/>
    <w:rsid w:val="009D3B2B"/>
    <w:rsid w:val="00A02256"/>
    <w:rsid w:val="00A0498F"/>
    <w:rsid w:val="00A27B1B"/>
    <w:rsid w:val="00AA6B49"/>
    <w:rsid w:val="00AB46C3"/>
    <w:rsid w:val="00B10215"/>
    <w:rsid w:val="00B23DD1"/>
    <w:rsid w:val="00B30F5F"/>
    <w:rsid w:val="00B40E00"/>
    <w:rsid w:val="00B568EE"/>
    <w:rsid w:val="00B91892"/>
    <w:rsid w:val="00B93875"/>
    <w:rsid w:val="00C01936"/>
    <w:rsid w:val="00C05ABE"/>
    <w:rsid w:val="00C12BA9"/>
    <w:rsid w:val="00D230A0"/>
    <w:rsid w:val="00D44796"/>
    <w:rsid w:val="00D620D2"/>
    <w:rsid w:val="00D64F8C"/>
    <w:rsid w:val="00D665F6"/>
    <w:rsid w:val="00DA26C9"/>
    <w:rsid w:val="00DA628A"/>
    <w:rsid w:val="00DE4FB7"/>
    <w:rsid w:val="00E04AEB"/>
    <w:rsid w:val="00E07DED"/>
    <w:rsid w:val="00E23229"/>
    <w:rsid w:val="00EC1E3A"/>
    <w:rsid w:val="00EC2C31"/>
    <w:rsid w:val="00ED74F3"/>
    <w:rsid w:val="00EF61FC"/>
    <w:rsid w:val="00F02CA1"/>
    <w:rsid w:val="00F0646E"/>
    <w:rsid w:val="00F57A1E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D3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ACC"/>
  </w:style>
  <w:style w:type="paragraph" w:styleId="Footer">
    <w:name w:val="footer"/>
    <w:basedOn w:val="Normal"/>
    <w:link w:val="FooterChar"/>
    <w:uiPriority w:val="99"/>
    <w:semiHidden/>
    <w:unhideWhenUsed/>
    <w:rsid w:val="003D3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ACC"/>
  </w:style>
  <w:style w:type="paragraph" w:styleId="BalloonText">
    <w:name w:val="Balloon Text"/>
    <w:basedOn w:val="Normal"/>
    <w:link w:val="BalloonTextChar"/>
    <w:uiPriority w:val="99"/>
    <w:semiHidden/>
    <w:unhideWhenUsed/>
    <w:rsid w:val="00E07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D3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ACC"/>
  </w:style>
  <w:style w:type="paragraph" w:styleId="Footer">
    <w:name w:val="footer"/>
    <w:basedOn w:val="Normal"/>
    <w:link w:val="FooterChar"/>
    <w:uiPriority w:val="99"/>
    <w:semiHidden/>
    <w:unhideWhenUsed/>
    <w:rsid w:val="003D3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ACC"/>
  </w:style>
  <w:style w:type="paragraph" w:styleId="BalloonText">
    <w:name w:val="Balloon Text"/>
    <w:basedOn w:val="Normal"/>
    <w:link w:val="BalloonTextChar"/>
    <w:uiPriority w:val="99"/>
    <w:semiHidden/>
    <w:unhideWhenUsed/>
    <w:rsid w:val="00E07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.in/url?q=http://www.kbtcoe.org/adnis2012/aboutus.html&amp;sa=U&amp;ei=npIVU53wLY77rAfohIGgCw&amp;ved=0CC0Q9QEwAA&amp;usg=AFQjCNEagPKm0bAoZAhKpR0KDG-JpgLK1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D8EA9-D976-4275-8E6E-560A809A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HOD-CM</dc:creator>
  <cp:lastModifiedBy>HOD-CM</cp:lastModifiedBy>
  <cp:revision>7</cp:revision>
  <dcterms:created xsi:type="dcterms:W3CDTF">2017-03-04T04:26:00Z</dcterms:created>
  <dcterms:modified xsi:type="dcterms:W3CDTF">2017-03-04T04:32:00Z</dcterms:modified>
</cp:coreProperties>
</file>